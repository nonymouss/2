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87FC6F" w14:textId="2C104DC9" w:rsidR="00C94142" w:rsidRDefault="00C941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No.</w:t>
      </w:r>
      <w:r w:rsidR="001E3F6A">
        <w:rPr>
          <w:b/>
          <w:bCs/>
          <w:sz w:val="28"/>
          <w:szCs w:val="28"/>
        </w:rPr>
        <w:t>1</w:t>
      </w:r>
      <w:r w:rsidR="00E73017">
        <w:rPr>
          <w:b/>
          <w:bCs/>
          <w:sz w:val="28"/>
          <w:szCs w:val="28"/>
        </w:rPr>
        <w:t>0</w:t>
      </w:r>
    </w:p>
    <w:p w14:paraId="036CFFE2" w14:textId="77777777" w:rsidR="0057470B" w:rsidRDefault="0057470B">
      <w:pPr>
        <w:jc w:val="center"/>
        <w:rPr>
          <w:b/>
          <w:bCs/>
        </w:rPr>
      </w:pPr>
    </w:p>
    <w:p w14:paraId="2A609809" w14:textId="3A1C8CF7" w:rsidR="00627356" w:rsidRDefault="00034FD3" w:rsidP="001E3F6A">
      <w:pPr>
        <w:rPr>
          <w:rFonts w:cs="Times New Roman"/>
        </w:rPr>
      </w:pPr>
      <w:r>
        <w:rPr>
          <w:b/>
          <w:bCs/>
        </w:rPr>
        <w:t>Aim:</w:t>
      </w:r>
      <w:r>
        <w:rPr>
          <w:rFonts w:cs="Times New Roman"/>
        </w:rPr>
        <w:t xml:space="preserve"> </w:t>
      </w:r>
      <w:r w:rsidR="00627356">
        <w:rPr>
          <w:rFonts w:cs="Times New Roman"/>
        </w:rPr>
        <w:t xml:space="preserve"> </w:t>
      </w:r>
      <w:r w:rsidR="001E3F6A" w:rsidRPr="001E3F6A">
        <w:t>Implementation of Josephus Problem using circular linked list.</w:t>
      </w:r>
    </w:p>
    <w:p w14:paraId="1DE4C36F" w14:textId="4773A8AD" w:rsidR="00945C61" w:rsidRDefault="00945C61" w:rsidP="0014525E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jc w:val="both"/>
        <w:rPr>
          <w:bCs/>
        </w:rPr>
      </w:pPr>
      <w:r>
        <w:rPr>
          <w:bCs/>
        </w:rPr>
        <w:t>Code:</w:t>
      </w:r>
    </w:p>
    <w:p w14:paraId="622B1610" w14:textId="77777777" w:rsidR="002D7046" w:rsidRDefault="002D7046" w:rsidP="002D7046">
      <w:pPr>
        <w:pStyle w:val="BodyText"/>
        <w:spacing w:before="152"/>
        <w:ind w:left="100"/>
      </w:pPr>
      <w:r>
        <w:t>/*</w:t>
      </w:r>
    </w:p>
    <w:p w14:paraId="29FA4BD1" w14:textId="77777777" w:rsidR="002D7046" w:rsidRDefault="002D7046" w:rsidP="002D7046">
      <w:pPr>
        <w:pStyle w:val="BodyText"/>
        <w:ind w:left="162"/>
      </w:pPr>
      <w:r>
        <w:t>*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Solve</w:t>
      </w:r>
      <w:r>
        <w:rPr>
          <w:spacing w:val="-6"/>
        </w:rPr>
        <w:t xml:space="preserve"> </w:t>
      </w:r>
      <w:r>
        <w:t>Josephus</w:t>
      </w:r>
      <w:r>
        <w:rPr>
          <w:spacing w:val="-2"/>
        </w:rPr>
        <w:t xml:space="preserve"> </w:t>
      </w:r>
      <w:r>
        <w:t>Problem using Linked</w:t>
      </w:r>
      <w:r>
        <w:rPr>
          <w:spacing w:val="-1"/>
        </w:rPr>
        <w:t xml:space="preserve"> </w:t>
      </w:r>
      <w:r>
        <w:t>List</w:t>
      </w:r>
    </w:p>
    <w:p w14:paraId="023B5FE8" w14:textId="77777777" w:rsidR="002D7046" w:rsidRDefault="002D7046" w:rsidP="002D7046">
      <w:pPr>
        <w:pStyle w:val="BodyText"/>
        <w:spacing w:before="160"/>
        <w:ind w:left="162"/>
      </w:pPr>
      <w:r>
        <w:t>*/</w:t>
      </w:r>
    </w:p>
    <w:p w14:paraId="3ADAE5A1" w14:textId="77777777" w:rsidR="002D7046" w:rsidRDefault="002D7046" w:rsidP="002D7046">
      <w:pPr>
        <w:pStyle w:val="BodyText"/>
        <w:spacing w:before="160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A81A9E" w14:textId="77777777" w:rsidR="002D7046" w:rsidRDefault="002D7046" w:rsidP="002D7046">
      <w:pPr>
        <w:pStyle w:val="BodyText"/>
        <w:spacing w:before="160"/>
        <w:ind w:left="10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1E121B08" w14:textId="77777777" w:rsidR="002D7046" w:rsidRDefault="002D7046" w:rsidP="002D7046">
      <w:pPr>
        <w:pStyle w:val="BodyText"/>
        <w:spacing w:before="160"/>
        <w:ind w:left="100"/>
      </w:pPr>
      <w:r>
        <w:t>#include &lt;</w:t>
      </w:r>
      <w:proofErr w:type="spellStart"/>
      <w:r>
        <w:t>malloc.h</w:t>
      </w:r>
      <w:proofErr w:type="spellEnd"/>
      <w:r>
        <w:t>&gt;</w:t>
      </w:r>
    </w:p>
    <w:p w14:paraId="37A3D0A8" w14:textId="77777777" w:rsidR="002D7046" w:rsidRDefault="002D7046" w:rsidP="002D7046">
      <w:pPr>
        <w:pStyle w:val="BodyText"/>
        <w:spacing w:before="160"/>
        <w:ind w:left="100"/>
      </w:pPr>
      <w:r>
        <w:t>struct node</w:t>
      </w:r>
    </w:p>
    <w:p w14:paraId="22889333" w14:textId="77777777" w:rsidR="002D7046" w:rsidRDefault="002D7046" w:rsidP="002D7046">
      <w:pPr>
        <w:pStyle w:val="BodyText"/>
        <w:spacing w:before="160"/>
        <w:ind w:left="100"/>
      </w:pPr>
      <w:r>
        <w:t>{</w:t>
      </w:r>
    </w:p>
    <w:p w14:paraId="6C83E105" w14:textId="77777777" w:rsidR="002D7046" w:rsidRDefault="002D7046" w:rsidP="002D7046">
      <w:pPr>
        <w:pStyle w:val="BodyText"/>
        <w:spacing w:before="160"/>
        <w:ind w:left="100"/>
      </w:pPr>
      <w:r>
        <w:t xml:space="preserve">    int </w:t>
      </w:r>
      <w:proofErr w:type="spellStart"/>
      <w:r>
        <w:t>player_id</w:t>
      </w:r>
      <w:proofErr w:type="spellEnd"/>
      <w:r>
        <w:t>;</w:t>
      </w:r>
    </w:p>
    <w:p w14:paraId="1A5C6053" w14:textId="77777777" w:rsidR="002D7046" w:rsidRDefault="002D7046" w:rsidP="002D7046">
      <w:pPr>
        <w:pStyle w:val="BodyText"/>
        <w:spacing w:before="160"/>
        <w:ind w:left="100"/>
      </w:pPr>
      <w:r>
        <w:t xml:space="preserve">    struct node *next;</w:t>
      </w:r>
    </w:p>
    <w:p w14:paraId="64E80C05" w14:textId="77777777" w:rsidR="002D7046" w:rsidRDefault="002D7046" w:rsidP="002D7046">
      <w:pPr>
        <w:pStyle w:val="BodyText"/>
        <w:spacing w:before="160"/>
        <w:ind w:left="100"/>
      </w:pPr>
      <w:r>
        <w:t>};</w:t>
      </w:r>
    </w:p>
    <w:p w14:paraId="3521FAAD" w14:textId="77777777" w:rsidR="002D7046" w:rsidRDefault="002D7046" w:rsidP="002D7046">
      <w:pPr>
        <w:pStyle w:val="BodyText"/>
        <w:spacing w:before="160"/>
        <w:ind w:left="100"/>
      </w:pPr>
      <w:r>
        <w:t>struct node *</w:t>
      </w:r>
      <w:proofErr w:type="gramStart"/>
      <w:r>
        <w:t>start,*</w:t>
      </w:r>
      <w:proofErr w:type="spellStart"/>
      <w:proofErr w:type="gramEnd"/>
      <w:r>
        <w:t>ptr</w:t>
      </w:r>
      <w:proofErr w:type="spellEnd"/>
      <w:r>
        <w:t>,*</w:t>
      </w:r>
      <w:proofErr w:type="spellStart"/>
      <w:r>
        <w:t>new_node</w:t>
      </w:r>
      <w:proofErr w:type="spellEnd"/>
      <w:r>
        <w:t>;</w:t>
      </w:r>
    </w:p>
    <w:p w14:paraId="739A9709" w14:textId="77777777" w:rsidR="002D7046" w:rsidRDefault="002D7046" w:rsidP="002D7046">
      <w:pPr>
        <w:pStyle w:val="BodyText"/>
        <w:spacing w:before="160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CA12C75" w14:textId="77777777" w:rsidR="002D7046" w:rsidRDefault="002D7046" w:rsidP="002D7046">
      <w:pPr>
        <w:pStyle w:val="BodyText"/>
        <w:spacing w:before="160"/>
        <w:ind w:left="100"/>
      </w:pPr>
      <w:r>
        <w:t>{</w:t>
      </w:r>
    </w:p>
    <w:p w14:paraId="1E334578" w14:textId="77777777" w:rsidR="002D7046" w:rsidRDefault="002D7046" w:rsidP="002D7046">
      <w:pPr>
        <w:pStyle w:val="BodyText"/>
        <w:spacing w:before="160"/>
        <w:ind w:left="100"/>
      </w:pPr>
      <w:r>
        <w:t xml:space="preserve">    int </w:t>
      </w:r>
      <w:proofErr w:type="spellStart"/>
      <w:proofErr w:type="gramStart"/>
      <w:r>
        <w:t>n,k</w:t>
      </w:r>
      <w:proofErr w:type="gramEnd"/>
      <w:r>
        <w:t>,i,count</w:t>
      </w:r>
      <w:proofErr w:type="spellEnd"/>
      <w:r>
        <w:t>;</w:t>
      </w:r>
    </w:p>
    <w:p w14:paraId="2FFCD294" w14:textId="77777777" w:rsidR="002D7046" w:rsidRDefault="002D7046" w:rsidP="002D7046">
      <w:pPr>
        <w:pStyle w:val="BodyText"/>
        <w:spacing w:before="160"/>
        <w:ind w:left="10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players:");</w:t>
      </w:r>
    </w:p>
    <w:p w14:paraId="11274445" w14:textId="77777777" w:rsidR="002D7046" w:rsidRDefault="002D7046" w:rsidP="002D7046">
      <w:pPr>
        <w:pStyle w:val="BodyText"/>
        <w:spacing w:before="160"/>
        <w:ind w:left="100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A72D001" w14:textId="77777777" w:rsidR="002D7046" w:rsidRDefault="002D7046" w:rsidP="002D7046">
      <w:pPr>
        <w:pStyle w:val="BodyText"/>
        <w:spacing w:before="160"/>
        <w:ind w:left="10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of k:");</w:t>
      </w:r>
    </w:p>
    <w:p w14:paraId="11A26E0A" w14:textId="77777777" w:rsidR="002D7046" w:rsidRDefault="002D7046" w:rsidP="002D7046">
      <w:pPr>
        <w:pStyle w:val="BodyText"/>
        <w:spacing w:before="160"/>
        <w:ind w:left="10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1F64278A" w14:textId="77777777" w:rsidR="002D7046" w:rsidRDefault="002D7046" w:rsidP="002D7046">
      <w:pPr>
        <w:pStyle w:val="BodyText"/>
        <w:spacing w:before="160"/>
        <w:ind w:left="100"/>
      </w:pPr>
      <w:r>
        <w:t xml:space="preserve">    start=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604D8B8F" w14:textId="77777777" w:rsidR="002D7046" w:rsidRDefault="002D7046" w:rsidP="002D7046">
      <w:pPr>
        <w:pStyle w:val="BodyText"/>
        <w:spacing w:before="160"/>
        <w:ind w:left="100"/>
      </w:pPr>
      <w:r>
        <w:t xml:space="preserve">    start-&gt;</w:t>
      </w:r>
      <w:proofErr w:type="spellStart"/>
      <w:r>
        <w:t>player_id</w:t>
      </w:r>
      <w:proofErr w:type="spellEnd"/>
      <w:r>
        <w:t>=1;</w:t>
      </w:r>
    </w:p>
    <w:p w14:paraId="19EFD028" w14:textId="77777777" w:rsidR="002D7046" w:rsidRDefault="002D7046" w:rsidP="002D7046">
      <w:pPr>
        <w:pStyle w:val="BodyText"/>
        <w:spacing w:before="160"/>
        <w:ind w:left="100"/>
      </w:pPr>
      <w:r>
        <w:t xml:space="preserve">    </w:t>
      </w:r>
      <w:proofErr w:type="spellStart"/>
      <w:r>
        <w:t>ptr</w:t>
      </w:r>
      <w:proofErr w:type="spellEnd"/>
      <w:r>
        <w:t>=start;</w:t>
      </w:r>
    </w:p>
    <w:p w14:paraId="201154E4" w14:textId="77777777" w:rsidR="002D7046" w:rsidRDefault="002D7046" w:rsidP="002D7046">
      <w:pPr>
        <w:pStyle w:val="BodyText"/>
        <w:spacing w:before="160"/>
        <w:ind w:left="10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3F277CF" w14:textId="77777777" w:rsidR="002D7046" w:rsidRDefault="002D7046" w:rsidP="002D7046">
      <w:pPr>
        <w:pStyle w:val="BodyText"/>
        <w:spacing w:before="160"/>
        <w:ind w:left="100"/>
      </w:pPr>
      <w:r>
        <w:t xml:space="preserve">    {</w:t>
      </w:r>
    </w:p>
    <w:p w14:paraId="17EB16E5" w14:textId="77777777" w:rsidR="002D7046" w:rsidRDefault="002D7046" w:rsidP="002D7046">
      <w:pPr>
        <w:pStyle w:val="BodyText"/>
        <w:spacing w:before="160"/>
        <w:ind w:left="100"/>
      </w:pPr>
      <w:r>
        <w:t xml:space="preserve">        </w:t>
      </w:r>
      <w:proofErr w:type="spellStart"/>
      <w:r>
        <w:t>new_node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30DA08BD" w14:textId="77777777" w:rsidR="002D7046" w:rsidRDefault="002D7046" w:rsidP="002D7046">
      <w:pPr>
        <w:pStyle w:val="BodyText"/>
        <w:spacing w:before="160"/>
        <w:ind w:left="100"/>
      </w:pPr>
      <w:r>
        <w:t xml:space="preserve">        </w:t>
      </w:r>
      <w:proofErr w:type="spellStart"/>
      <w:r>
        <w:t>ptr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14:paraId="378E0152" w14:textId="77777777" w:rsidR="002D7046" w:rsidRDefault="002D7046" w:rsidP="002D7046">
      <w:pPr>
        <w:pStyle w:val="BodyText"/>
        <w:spacing w:before="160"/>
        <w:ind w:left="100"/>
      </w:pPr>
      <w:r>
        <w:t xml:space="preserve">        </w:t>
      </w:r>
      <w:proofErr w:type="spellStart"/>
      <w:r>
        <w:t>new_node</w:t>
      </w:r>
      <w:proofErr w:type="spellEnd"/>
      <w:r>
        <w:t>-&gt;</w:t>
      </w:r>
      <w:proofErr w:type="spellStart"/>
      <w:r>
        <w:t>player_id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5DD56547" w14:textId="77777777" w:rsidR="002D7046" w:rsidRDefault="002D7046" w:rsidP="002D7046">
      <w:pPr>
        <w:pStyle w:val="BodyText"/>
        <w:spacing w:before="160"/>
        <w:ind w:left="100"/>
      </w:pPr>
      <w:r>
        <w:t xml:space="preserve">        </w:t>
      </w:r>
      <w:proofErr w:type="spellStart"/>
      <w:r>
        <w:t>new_node</w:t>
      </w:r>
      <w:proofErr w:type="spellEnd"/>
      <w:r>
        <w:t>-&gt;next=start;</w:t>
      </w:r>
    </w:p>
    <w:p w14:paraId="5E9B415D" w14:textId="77777777" w:rsidR="002D7046" w:rsidRDefault="002D7046" w:rsidP="002D7046">
      <w:pPr>
        <w:pStyle w:val="BodyText"/>
        <w:spacing w:before="160"/>
        <w:ind w:left="100"/>
      </w:pPr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14:paraId="05276E32" w14:textId="77777777" w:rsidR="002D7046" w:rsidRDefault="002D7046" w:rsidP="002D7046">
      <w:pPr>
        <w:pStyle w:val="BodyText"/>
        <w:spacing w:before="160"/>
        <w:ind w:left="100"/>
      </w:pPr>
      <w:r>
        <w:t xml:space="preserve">    }</w:t>
      </w:r>
    </w:p>
    <w:p w14:paraId="3DAED240" w14:textId="77777777" w:rsidR="00180286" w:rsidRDefault="00180286" w:rsidP="002D7046">
      <w:pPr>
        <w:pStyle w:val="BodyText"/>
        <w:spacing w:before="160"/>
        <w:ind w:left="100"/>
      </w:pPr>
    </w:p>
    <w:p w14:paraId="7601FF3D" w14:textId="77777777" w:rsidR="00180286" w:rsidRDefault="00180286" w:rsidP="002D7046">
      <w:pPr>
        <w:pStyle w:val="BodyText"/>
        <w:spacing w:before="160"/>
        <w:ind w:left="100"/>
      </w:pPr>
    </w:p>
    <w:p w14:paraId="1AC2AA05" w14:textId="77777777" w:rsidR="00180286" w:rsidRDefault="00180286" w:rsidP="002D7046">
      <w:pPr>
        <w:pStyle w:val="BodyText"/>
        <w:spacing w:before="160"/>
        <w:ind w:left="100"/>
      </w:pPr>
    </w:p>
    <w:p w14:paraId="0234C415" w14:textId="77777777" w:rsidR="00180286" w:rsidRDefault="00180286" w:rsidP="002D7046">
      <w:pPr>
        <w:pStyle w:val="BodyText"/>
        <w:spacing w:before="160"/>
        <w:ind w:left="100"/>
      </w:pPr>
    </w:p>
    <w:p w14:paraId="33B512CE" w14:textId="77777777" w:rsidR="00180286" w:rsidRDefault="00180286" w:rsidP="002D7046">
      <w:pPr>
        <w:pStyle w:val="BodyText"/>
        <w:spacing w:before="160"/>
        <w:ind w:left="100"/>
      </w:pPr>
    </w:p>
    <w:p w14:paraId="2D747105" w14:textId="77777777" w:rsidR="00180286" w:rsidRDefault="00180286" w:rsidP="002D7046">
      <w:pPr>
        <w:pStyle w:val="BodyText"/>
        <w:spacing w:before="160"/>
        <w:ind w:left="100"/>
      </w:pPr>
    </w:p>
    <w:p w14:paraId="54BB2CBC" w14:textId="51A57CA0" w:rsidR="002D7046" w:rsidRDefault="002D7046" w:rsidP="002D7046">
      <w:pPr>
        <w:pStyle w:val="BodyText"/>
        <w:spacing w:before="160"/>
        <w:ind w:left="100"/>
      </w:pPr>
      <w:r>
        <w:t xml:space="preserve">    for(count=</w:t>
      </w:r>
      <w:proofErr w:type="spellStart"/>
      <w:proofErr w:type="gramStart"/>
      <w:r>
        <w:t>n;count</w:t>
      </w:r>
      <w:proofErr w:type="spellEnd"/>
      <w:proofErr w:type="gramEnd"/>
      <w:r>
        <w:t>&gt;1;count--)</w:t>
      </w:r>
    </w:p>
    <w:p w14:paraId="2BB00775" w14:textId="77777777" w:rsidR="002D7046" w:rsidRDefault="002D7046" w:rsidP="002D7046">
      <w:pPr>
        <w:pStyle w:val="BodyText"/>
        <w:spacing w:before="160"/>
        <w:ind w:left="100"/>
      </w:pPr>
      <w:r>
        <w:t xml:space="preserve">    {</w:t>
      </w:r>
    </w:p>
    <w:p w14:paraId="1B1AE135" w14:textId="77777777" w:rsidR="002D7046" w:rsidRDefault="002D7046" w:rsidP="002D7046">
      <w:pPr>
        <w:pStyle w:val="BodyText"/>
        <w:spacing w:before="160"/>
        <w:ind w:left="10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&lt;k-1;++</w:t>
      </w:r>
      <w:proofErr w:type="spellStart"/>
      <w:r>
        <w:t>i</w:t>
      </w:r>
      <w:proofErr w:type="spellEnd"/>
      <w:r>
        <w:t>)</w:t>
      </w:r>
    </w:p>
    <w:p w14:paraId="713E6F97" w14:textId="77777777" w:rsidR="002D7046" w:rsidRDefault="002D7046" w:rsidP="002D7046">
      <w:pPr>
        <w:pStyle w:val="BodyText"/>
        <w:spacing w:before="160"/>
        <w:ind w:left="100"/>
      </w:pPr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034BDCAF" w14:textId="77777777" w:rsidR="002D7046" w:rsidRDefault="002D7046" w:rsidP="002D7046">
      <w:pPr>
        <w:pStyle w:val="BodyText"/>
        <w:spacing w:before="160"/>
        <w:ind w:left="10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 \n",</w:t>
      </w:r>
      <w:proofErr w:type="spellStart"/>
      <w:r>
        <w:t>ptr</w:t>
      </w:r>
      <w:proofErr w:type="spellEnd"/>
      <w:r>
        <w:t>-&gt;next-&gt;</w:t>
      </w:r>
      <w:proofErr w:type="spellStart"/>
      <w:r>
        <w:t>player_id</w:t>
      </w:r>
      <w:proofErr w:type="spellEnd"/>
      <w:r>
        <w:t>);</w:t>
      </w:r>
    </w:p>
    <w:p w14:paraId="105DDD8D" w14:textId="77777777" w:rsidR="002D7046" w:rsidRDefault="002D7046" w:rsidP="002D7046">
      <w:pPr>
        <w:pStyle w:val="BodyText"/>
        <w:spacing w:before="160"/>
        <w:ind w:left="100"/>
      </w:pPr>
      <w:r>
        <w:t xml:space="preserve">        </w:t>
      </w:r>
      <w:proofErr w:type="spellStart"/>
      <w:r>
        <w:t>ptr</w:t>
      </w:r>
      <w:proofErr w:type="spellEnd"/>
      <w:r>
        <w:t>-&gt;next=</w:t>
      </w:r>
      <w:proofErr w:type="spellStart"/>
      <w:r>
        <w:t>ptr</w:t>
      </w:r>
      <w:proofErr w:type="spellEnd"/>
      <w:r>
        <w:t>-&gt;next-&gt;next;</w:t>
      </w:r>
    </w:p>
    <w:p w14:paraId="7C0911A2" w14:textId="77777777" w:rsidR="002D7046" w:rsidRDefault="002D7046" w:rsidP="002D7046">
      <w:pPr>
        <w:pStyle w:val="BodyText"/>
        <w:spacing w:before="160"/>
        <w:ind w:left="100"/>
      </w:pPr>
      <w:r>
        <w:t xml:space="preserve">    }</w:t>
      </w:r>
    </w:p>
    <w:p w14:paraId="02F67987" w14:textId="77777777" w:rsidR="002D7046" w:rsidRDefault="002D7046" w:rsidP="002D7046">
      <w:pPr>
        <w:pStyle w:val="BodyText"/>
        <w:spacing w:before="160"/>
        <w:ind w:left="10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winner is </w:t>
      </w:r>
      <w:proofErr w:type="spellStart"/>
      <w:r>
        <w:t>playeer</w:t>
      </w:r>
      <w:proofErr w:type="spellEnd"/>
      <w:r>
        <w:t>: %d",</w:t>
      </w:r>
      <w:proofErr w:type="spellStart"/>
      <w:r>
        <w:t>ptr</w:t>
      </w:r>
      <w:proofErr w:type="spellEnd"/>
      <w:r>
        <w:t>-&gt;</w:t>
      </w:r>
      <w:proofErr w:type="spellStart"/>
      <w:r>
        <w:t>player_id</w:t>
      </w:r>
      <w:proofErr w:type="spellEnd"/>
      <w:r>
        <w:t>);</w:t>
      </w:r>
    </w:p>
    <w:p w14:paraId="44A0E551" w14:textId="77777777" w:rsidR="002D7046" w:rsidRDefault="002D7046" w:rsidP="002D7046">
      <w:pPr>
        <w:pStyle w:val="BodyText"/>
        <w:spacing w:before="160"/>
        <w:ind w:left="100"/>
      </w:pPr>
      <w:r>
        <w:t xml:space="preserve">    return 0;</w:t>
      </w:r>
    </w:p>
    <w:p w14:paraId="6B8A33E2" w14:textId="77777777" w:rsidR="002D7046" w:rsidRDefault="002D7046" w:rsidP="002D7046">
      <w:pPr>
        <w:pStyle w:val="BodyText"/>
        <w:spacing w:before="160"/>
        <w:ind w:left="100"/>
      </w:pPr>
      <w:r>
        <w:t>}</w:t>
      </w:r>
    </w:p>
    <w:p w14:paraId="3EA5F928" w14:textId="77777777" w:rsidR="002D7046" w:rsidRDefault="002D7046" w:rsidP="002D7046">
      <w:pPr>
        <w:pStyle w:val="BodyText"/>
        <w:spacing w:before="160"/>
        <w:ind w:left="100"/>
      </w:pPr>
      <w:r>
        <w:t xml:space="preserve">   </w:t>
      </w:r>
    </w:p>
    <w:p w14:paraId="1E7BB0CE" w14:textId="07C8D527" w:rsidR="002D7046" w:rsidRDefault="002D7046" w:rsidP="002D7046">
      <w:pPr>
        <w:pStyle w:val="BodyText"/>
        <w:spacing w:before="160"/>
        <w:ind w:left="100"/>
      </w:pPr>
      <w:r>
        <w:t xml:space="preserve">  Output:</w:t>
      </w:r>
    </w:p>
    <w:p w14:paraId="3DDB3F2A" w14:textId="1F1314B0" w:rsidR="002D7046" w:rsidRDefault="002D7046" w:rsidP="002D7046">
      <w:pPr>
        <w:pStyle w:val="BodyText"/>
        <w:spacing w:before="160"/>
        <w:ind w:left="100"/>
      </w:pPr>
      <w:r w:rsidRPr="00867841">
        <w:rPr>
          <w:noProof/>
          <w:sz w:val="10"/>
        </w:rPr>
        <w:lastRenderedPageBreak/>
        <w:drawing>
          <wp:inline distT="0" distB="0" distL="0" distR="0" wp14:anchorId="3A0D716A" wp14:editId="30C4C24E">
            <wp:extent cx="4458322" cy="3219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8A48" w14:textId="37A1857A" w:rsidR="00354E31" w:rsidRDefault="00352759" w:rsidP="00352759">
      <w:pPr>
        <w:pStyle w:val="BodyText"/>
        <w:tabs>
          <w:tab w:val="left" w:pos="1691"/>
          <w:tab w:val="left" w:pos="2476"/>
          <w:tab w:val="left" w:pos="2549"/>
          <w:tab w:val="left" w:pos="2920"/>
          <w:tab w:val="left" w:pos="3086"/>
          <w:tab w:val="left" w:pos="3685"/>
          <w:tab w:val="left" w:pos="4680"/>
          <w:tab w:val="left" w:pos="5100"/>
          <w:tab w:val="left" w:pos="5748"/>
          <w:tab w:val="left" w:pos="6168"/>
          <w:tab w:val="left" w:pos="6631"/>
          <w:tab w:val="left" w:pos="7051"/>
          <w:tab w:val="left" w:pos="7543"/>
          <w:tab w:val="left" w:pos="8059"/>
          <w:tab w:val="left" w:pos="8613"/>
          <w:tab w:val="left" w:pos="8993"/>
          <w:tab w:val="left" w:pos="9546"/>
        </w:tabs>
        <w:spacing w:line="276" w:lineRule="auto"/>
        <w:ind w:right="103"/>
        <w:jc w:val="both"/>
        <w:rPr>
          <w:b/>
          <w:spacing w:val="3"/>
        </w:rPr>
      </w:pPr>
      <w:r>
        <w:rPr>
          <w:b/>
        </w:rPr>
        <w:t>Conclusion: -</w:t>
      </w:r>
      <w:r w:rsidR="00354E31">
        <w:rPr>
          <w:b/>
        </w:rPr>
        <w:t xml:space="preserve"> </w:t>
      </w:r>
      <w:r w:rsidR="00354E31">
        <w:rPr>
          <w:b/>
          <w:spacing w:val="3"/>
        </w:rPr>
        <w:t xml:space="preserve"> </w:t>
      </w:r>
    </w:p>
    <w:p w14:paraId="6BB519AA" w14:textId="2D918C84" w:rsidR="00FD0BAE" w:rsidRPr="00363707" w:rsidRDefault="00F75E27" w:rsidP="00FD0BAE">
      <w:pPr>
        <w:rPr>
          <w:b/>
          <w:spacing w:val="3"/>
        </w:rPr>
      </w:pPr>
      <w:proofErr w:type="gramStart"/>
      <w:r>
        <w:t>Thus</w:t>
      </w:r>
      <w:proofErr w:type="gramEnd"/>
      <w:r>
        <w:t xml:space="preserve"> in this experiment we implemented </w:t>
      </w:r>
      <w:r w:rsidR="00363707" w:rsidRPr="001E3F6A">
        <w:t>Josephus Problem using circular linked list.</w:t>
      </w:r>
    </w:p>
    <w:sectPr w:rsidR="00FD0BAE" w:rsidRPr="00363707" w:rsidSect="005F42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40" w:right="1440" w:bottom="1440" w:left="1440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DCB3B" w14:textId="77777777" w:rsidR="006E64BA" w:rsidRDefault="006E64BA">
      <w:r>
        <w:separator/>
      </w:r>
    </w:p>
  </w:endnote>
  <w:endnote w:type="continuationSeparator" w:id="0">
    <w:p w14:paraId="2AE35335" w14:textId="77777777" w:rsidR="006E64BA" w:rsidRDefault="006E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Yu Gothic"/>
    <w:panose1 w:val="00000000000000000000"/>
    <w:charset w:val="00"/>
    <w:family w:val="roman"/>
    <w:notTrueType/>
    <w:pitch w:val="default"/>
  </w:font>
  <w:font w:name="DejaVu Sans">
    <w:altName w:val="Klee One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D5F8" w14:textId="77777777" w:rsidR="003C57C2" w:rsidRDefault="003C57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9A30" w14:textId="77777777" w:rsidR="003C57C2" w:rsidRDefault="003C57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11DA" w14:textId="77777777" w:rsidR="003C57C2" w:rsidRDefault="003C5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9C4CA" w14:textId="77777777" w:rsidR="006E64BA" w:rsidRDefault="006E64BA">
      <w:r>
        <w:separator/>
      </w:r>
    </w:p>
  </w:footnote>
  <w:footnote w:type="continuationSeparator" w:id="0">
    <w:p w14:paraId="0966E4A3" w14:textId="77777777" w:rsidR="006E64BA" w:rsidRDefault="006E6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044F9" w14:textId="77777777" w:rsidR="003C57C2" w:rsidRDefault="003C57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75EC7" w14:textId="4D2257D1" w:rsidR="00363707" w:rsidRDefault="00E73017">
    <w:pPr>
      <w:pStyle w:val="Header"/>
      <w:rPr>
        <w:rFonts w:eastAsia="Calibri" w:cs="Times New Roman"/>
        <w:b/>
        <w:sz w:val="28"/>
        <w:szCs w:val="28"/>
      </w:rPr>
    </w:pPr>
    <w:r>
      <w:rPr>
        <w:rFonts w:eastAsia="Calibri" w:cs="Times New Roman"/>
        <w:b/>
        <w:noProof/>
        <w:sz w:val="28"/>
        <w:szCs w:val="28"/>
      </w:rPr>
      <w:drawing>
        <wp:inline distT="0" distB="0" distL="0" distR="0" wp14:anchorId="3E528EC5" wp14:editId="22C726A5">
          <wp:extent cx="5731510" cy="1123950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795B8A" w14:textId="7903F756" w:rsidR="003C57C2" w:rsidRDefault="003C57C2" w:rsidP="003C57C2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</w:p>
  <w:p w14:paraId="08F35F15" w14:textId="24132A0E" w:rsidR="003C57C2" w:rsidRDefault="003C57C2" w:rsidP="003C57C2">
    <w:pPr>
      <w:tabs>
        <w:tab w:val="center" w:pos="4588"/>
      </w:tabs>
      <w:ind w:left="-15"/>
    </w:pPr>
    <w:r>
      <w:rPr>
        <w:b/>
      </w:rPr>
      <w:t>Academic Year: 2023</w:t>
    </w:r>
    <w:r w:rsidR="00F219F2">
      <w:rPr>
        <w:b/>
      </w:rPr>
      <w:t>-24</w:t>
    </w:r>
    <w:r>
      <w:rPr>
        <w:b/>
      </w:rPr>
      <w:t xml:space="preserve">                                                         Name of Student:                                 </w:t>
    </w:r>
  </w:p>
  <w:p w14:paraId="7B936A0A" w14:textId="77777777" w:rsidR="003C57C2" w:rsidRDefault="003C57C2" w:rsidP="003C57C2">
    <w:pPr>
      <w:spacing w:line="259" w:lineRule="auto"/>
    </w:pPr>
    <w:r>
      <w:rPr>
        <w:b/>
      </w:rPr>
      <w:t>Semester: III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Student ID:</w:t>
    </w:r>
  </w:p>
  <w:p w14:paraId="6157F16D" w14:textId="72829F61" w:rsidR="003C57C2" w:rsidRDefault="003C57C2" w:rsidP="003C57C2">
    <w:pPr>
      <w:spacing w:line="259" w:lineRule="auto"/>
    </w:pPr>
    <w:r>
      <w:rPr>
        <w:b/>
      </w:rPr>
      <w:t>Class / Branch/ Div: SE- IT A/ B</w:t>
    </w:r>
    <w:r w:rsidR="00F219F2">
      <w:rPr>
        <w:b/>
      </w:rPr>
      <w:t>/ C</w:t>
    </w:r>
    <w:r>
      <w:rPr>
        <w:b/>
      </w:rPr>
      <w:tab/>
    </w:r>
    <w:r>
      <w:rPr>
        <w:b/>
      </w:rPr>
      <w:tab/>
      <w:t xml:space="preserve">               Roll No.</w:t>
    </w:r>
  </w:p>
  <w:p w14:paraId="05D5BCBE" w14:textId="77777777" w:rsidR="003C57C2" w:rsidRDefault="003C57C2" w:rsidP="003C57C2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  <w:r>
      <w:rPr>
        <w:b/>
      </w:rPr>
      <w:t>Subject: Data Structure Lab</w:t>
    </w:r>
    <w:r>
      <w:rPr>
        <w:b/>
      </w:rPr>
      <w:tab/>
      <w:t xml:space="preserve">   </w:t>
    </w:r>
    <w:r>
      <w:rPr>
        <w:b/>
      </w:rPr>
      <w:tab/>
    </w:r>
    <w:r>
      <w:rPr>
        <w:b/>
      </w:rPr>
      <w:tab/>
      <w:t xml:space="preserve">               Date of Submission:</w:t>
    </w:r>
  </w:p>
  <w:p w14:paraId="73B665D7" w14:textId="77777777" w:rsidR="003C57C2" w:rsidRDefault="003C57C2" w:rsidP="003C57C2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  <w:r>
      <w:rPr>
        <w:b/>
      </w:rPr>
      <w:t xml:space="preserve">Name of Instructor: </w:t>
    </w:r>
  </w:p>
  <w:p w14:paraId="5BD8154A" w14:textId="77777777" w:rsidR="00363707" w:rsidRDefault="00363707" w:rsidP="003C57C2">
    <w:pPr>
      <w:rPr>
        <w:rFonts w:cs="Times New Roman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7461" w14:textId="77777777" w:rsidR="003C57C2" w:rsidRDefault="003C57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383567B"/>
    <w:multiLevelType w:val="multilevel"/>
    <w:tmpl w:val="D49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B348AD"/>
    <w:multiLevelType w:val="hybridMultilevel"/>
    <w:tmpl w:val="FBB4CC9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058A9"/>
    <w:multiLevelType w:val="hybridMultilevel"/>
    <w:tmpl w:val="3330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0A81"/>
    <w:multiLevelType w:val="multilevel"/>
    <w:tmpl w:val="424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E351E"/>
    <w:multiLevelType w:val="multilevel"/>
    <w:tmpl w:val="E98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755A5"/>
    <w:multiLevelType w:val="hybridMultilevel"/>
    <w:tmpl w:val="E8209F76"/>
    <w:lvl w:ilvl="0" w:tplc="59487CA0">
      <w:start w:val="1"/>
      <w:numFmt w:val="decimal"/>
      <w:lvlText w:val="%1."/>
      <w:lvlJc w:val="left"/>
      <w:pPr>
        <w:ind w:left="810" w:hanging="284"/>
      </w:pPr>
      <w:rPr>
        <w:spacing w:val="0"/>
        <w:w w:val="100"/>
        <w:lang w:val="en-US" w:eastAsia="en-US" w:bidi="en-US"/>
      </w:rPr>
    </w:lvl>
    <w:lvl w:ilvl="1" w:tplc="6B422A22">
      <w:numFmt w:val="bullet"/>
      <w:lvlText w:val="•"/>
      <w:lvlJc w:val="left"/>
      <w:pPr>
        <w:ind w:left="1744" w:hanging="284"/>
      </w:pPr>
      <w:rPr>
        <w:lang w:val="en-US" w:eastAsia="en-US" w:bidi="en-US"/>
      </w:rPr>
    </w:lvl>
    <w:lvl w:ilvl="2" w:tplc="B8262530">
      <w:numFmt w:val="bullet"/>
      <w:lvlText w:val="•"/>
      <w:lvlJc w:val="left"/>
      <w:pPr>
        <w:ind w:left="2668" w:hanging="284"/>
      </w:pPr>
      <w:rPr>
        <w:lang w:val="en-US" w:eastAsia="en-US" w:bidi="en-US"/>
      </w:rPr>
    </w:lvl>
    <w:lvl w:ilvl="3" w:tplc="1616971C">
      <w:numFmt w:val="bullet"/>
      <w:lvlText w:val="•"/>
      <w:lvlJc w:val="left"/>
      <w:pPr>
        <w:ind w:left="3592" w:hanging="284"/>
      </w:pPr>
      <w:rPr>
        <w:lang w:val="en-US" w:eastAsia="en-US" w:bidi="en-US"/>
      </w:rPr>
    </w:lvl>
    <w:lvl w:ilvl="4" w:tplc="794607BA">
      <w:numFmt w:val="bullet"/>
      <w:lvlText w:val="•"/>
      <w:lvlJc w:val="left"/>
      <w:pPr>
        <w:ind w:left="4516" w:hanging="284"/>
      </w:pPr>
      <w:rPr>
        <w:lang w:val="en-US" w:eastAsia="en-US" w:bidi="en-US"/>
      </w:rPr>
    </w:lvl>
    <w:lvl w:ilvl="5" w:tplc="AB8A7592">
      <w:numFmt w:val="bullet"/>
      <w:lvlText w:val="•"/>
      <w:lvlJc w:val="left"/>
      <w:pPr>
        <w:ind w:left="5440" w:hanging="284"/>
      </w:pPr>
      <w:rPr>
        <w:lang w:val="en-US" w:eastAsia="en-US" w:bidi="en-US"/>
      </w:rPr>
    </w:lvl>
    <w:lvl w:ilvl="6" w:tplc="CC66177E">
      <w:numFmt w:val="bullet"/>
      <w:lvlText w:val="•"/>
      <w:lvlJc w:val="left"/>
      <w:pPr>
        <w:ind w:left="6364" w:hanging="284"/>
      </w:pPr>
      <w:rPr>
        <w:lang w:val="en-US" w:eastAsia="en-US" w:bidi="en-US"/>
      </w:rPr>
    </w:lvl>
    <w:lvl w:ilvl="7" w:tplc="B6A087A0">
      <w:numFmt w:val="bullet"/>
      <w:lvlText w:val="•"/>
      <w:lvlJc w:val="left"/>
      <w:pPr>
        <w:ind w:left="7288" w:hanging="284"/>
      </w:pPr>
      <w:rPr>
        <w:lang w:val="en-US" w:eastAsia="en-US" w:bidi="en-US"/>
      </w:rPr>
    </w:lvl>
    <w:lvl w:ilvl="8" w:tplc="AD8C45B0">
      <w:numFmt w:val="bullet"/>
      <w:lvlText w:val="•"/>
      <w:lvlJc w:val="left"/>
      <w:pPr>
        <w:ind w:left="8212" w:hanging="284"/>
      </w:pPr>
      <w:rPr>
        <w:lang w:val="en-US" w:eastAsia="en-US" w:bidi="en-US"/>
      </w:rPr>
    </w:lvl>
  </w:abstractNum>
  <w:abstractNum w:abstractNumId="11" w15:restartNumberingAfterBreak="0">
    <w:nsid w:val="2C7F451D"/>
    <w:multiLevelType w:val="multilevel"/>
    <w:tmpl w:val="4A3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90AB4"/>
    <w:multiLevelType w:val="hybridMultilevel"/>
    <w:tmpl w:val="1ADC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53B1F"/>
    <w:multiLevelType w:val="hybridMultilevel"/>
    <w:tmpl w:val="8CFE5CF8"/>
    <w:lvl w:ilvl="0" w:tplc="2D0C9C3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B8E83CD8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A66CEF0A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E09E9FE8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354AE1D8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96A2290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169E297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43D822C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2D0A3A3E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14" w15:restartNumberingAfterBreak="0">
    <w:nsid w:val="39F34CE5"/>
    <w:multiLevelType w:val="hybridMultilevel"/>
    <w:tmpl w:val="F0D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44100"/>
    <w:multiLevelType w:val="hybridMultilevel"/>
    <w:tmpl w:val="D2AC91B2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D1695"/>
    <w:multiLevelType w:val="hybridMultilevel"/>
    <w:tmpl w:val="3E66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21DD"/>
    <w:multiLevelType w:val="hybridMultilevel"/>
    <w:tmpl w:val="A65C9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FD3353"/>
    <w:multiLevelType w:val="multilevel"/>
    <w:tmpl w:val="6F0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78043C"/>
    <w:multiLevelType w:val="hybridMultilevel"/>
    <w:tmpl w:val="47AE5180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70567"/>
    <w:multiLevelType w:val="hybridMultilevel"/>
    <w:tmpl w:val="F78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66315"/>
    <w:multiLevelType w:val="hybridMultilevel"/>
    <w:tmpl w:val="C058903A"/>
    <w:lvl w:ilvl="0" w:tplc="8848BBC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A036B59E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0A328576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843800BC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AD04199E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1272F0D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C216368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61D8045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8646C1C0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22" w15:restartNumberingAfterBreak="0">
    <w:nsid w:val="62AB05B7"/>
    <w:multiLevelType w:val="hybridMultilevel"/>
    <w:tmpl w:val="BD46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457E2"/>
    <w:multiLevelType w:val="multilevel"/>
    <w:tmpl w:val="6A0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F7778C"/>
    <w:multiLevelType w:val="hybridMultilevel"/>
    <w:tmpl w:val="795885E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67571"/>
    <w:multiLevelType w:val="hybridMultilevel"/>
    <w:tmpl w:val="893EA808"/>
    <w:lvl w:ilvl="0" w:tplc="ED28A862">
      <w:start w:val="1"/>
      <w:numFmt w:val="decimal"/>
      <w:lvlText w:val="%1."/>
      <w:lvlJc w:val="left"/>
      <w:pPr>
        <w:ind w:left="805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5978C252">
      <w:numFmt w:val="bullet"/>
      <w:lvlText w:val="•"/>
      <w:lvlJc w:val="left"/>
      <w:pPr>
        <w:ind w:left="1726" w:hanging="280"/>
      </w:pPr>
      <w:rPr>
        <w:lang w:val="en-US" w:eastAsia="en-US" w:bidi="en-US"/>
      </w:rPr>
    </w:lvl>
    <w:lvl w:ilvl="2" w:tplc="5182559A">
      <w:numFmt w:val="bullet"/>
      <w:lvlText w:val="•"/>
      <w:lvlJc w:val="left"/>
      <w:pPr>
        <w:ind w:left="2652" w:hanging="280"/>
      </w:pPr>
      <w:rPr>
        <w:lang w:val="en-US" w:eastAsia="en-US" w:bidi="en-US"/>
      </w:rPr>
    </w:lvl>
    <w:lvl w:ilvl="3" w:tplc="9138BC3E">
      <w:numFmt w:val="bullet"/>
      <w:lvlText w:val="•"/>
      <w:lvlJc w:val="left"/>
      <w:pPr>
        <w:ind w:left="3578" w:hanging="280"/>
      </w:pPr>
      <w:rPr>
        <w:lang w:val="en-US" w:eastAsia="en-US" w:bidi="en-US"/>
      </w:rPr>
    </w:lvl>
    <w:lvl w:ilvl="4" w:tplc="2648E86A">
      <w:numFmt w:val="bullet"/>
      <w:lvlText w:val="•"/>
      <w:lvlJc w:val="left"/>
      <w:pPr>
        <w:ind w:left="4504" w:hanging="280"/>
      </w:pPr>
      <w:rPr>
        <w:lang w:val="en-US" w:eastAsia="en-US" w:bidi="en-US"/>
      </w:rPr>
    </w:lvl>
    <w:lvl w:ilvl="5" w:tplc="AD7C0DB8">
      <w:numFmt w:val="bullet"/>
      <w:lvlText w:val="•"/>
      <w:lvlJc w:val="left"/>
      <w:pPr>
        <w:ind w:left="5430" w:hanging="280"/>
      </w:pPr>
      <w:rPr>
        <w:lang w:val="en-US" w:eastAsia="en-US" w:bidi="en-US"/>
      </w:rPr>
    </w:lvl>
    <w:lvl w:ilvl="6" w:tplc="B7360550">
      <w:numFmt w:val="bullet"/>
      <w:lvlText w:val="•"/>
      <w:lvlJc w:val="left"/>
      <w:pPr>
        <w:ind w:left="6356" w:hanging="280"/>
      </w:pPr>
      <w:rPr>
        <w:lang w:val="en-US" w:eastAsia="en-US" w:bidi="en-US"/>
      </w:rPr>
    </w:lvl>
    <w:lvl w:ilvl="7" w:tplc="40AA375E">
      <w:numFmt w:val="bullet"/>
      <w:lvlText w:val="•"/>
      <w:lvlJc w:val="left"/>
      <w:pPr>
        <w:ind w:left="7282" w:hanging="280"/>
      </w:pPr>
      <w:rPr>
        <w:lang w:val="en-US" w:eastAsia="en-US" w:bidi="en-US"/>
      </w:rPr>
    </w:lvl>
    <w:lvl w:ilvl="8" w:tplc="959C105E">
      <w:numFmt w:val="bullet"/>
      <w:lvlText w:val="•"/>
      <w:lvlJc w:val="left"/>
      <w:pPr>
        <w:ind w:left="8208" w:hanging="280"/>
      </w:pPr>
      <w:rPr>
        <w:lang w:val="en-US" w:eastAsia="en-US" w:bidi="en-US"/>
      </w:rPr>
    </w:lvl>
  </w:abstractNum>
  <w:abstractNum w:abstractNumId="26" w15:restartNumberingAfterBreak="0">
    <w:nsid w:val="73F42322"/>
    <w:multiLevelType w:val="hybridMultilevel"/>
    <w:tmpl w:val="0838C69C"/>
    <w:lvl w:ilvl="0" w:tplc="E8D2771E">
      <w:numFmt w:val="bullet"/>
      <w:lvlText w:val=""/>
      <w:lvlJc w:val="left"/>
      <w:pPr>
        <w:ind w:left="823" w:hanging="3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92E8E42">
      <w:start w:val="1"/>
      <w:numFmt w:val="decimal"/>
      <w:lvlText w:val="%2."/>
      <w:lvlJc w:val="left"/>
      <w:pPr>
        <w:ind w:left="1193" w:hanging="361"/>
      </w:pPr>
      <w:rPr>
        <w:rFonts w:ascii="Times New Roman" w:eastAsia="Times New Roman" w:hAnsi="Times New Roman" w:cs="Times New Roman" w:hint="default"/>
        <w:b/>
        <w:bCs/>
        <w:spacing w:val="-11"/>
        <w:w w:val="99"/>
        <w:sz w:val="24"/>
        <w:szCs w:val="24"/>
        <w:lang w:val="en-US" w:eastAsia="en-US" w:bidi="en-US"/>
      </w:rPr>
    </w:lvl>
    <w:lvl w:ilvl="2" w:tplc="17E031C0">
      <w:numFmt w:val="bullet"/>
      <w:lvlText w:val="•"/>
      <w:lvlJc w:val="left"/>
      <w:pPr>
        <w:ind w:left="2162" w:hanging="361"/>
      </w:pPr>
      <w:rPr>
        <w:lang w:val="en-US" w:eastAsia="en-US" w:bidi="en-US"/>
      </w:rPr>
    </w:lvl>
    <w:lvl w:ilvl="3" w:tplc="11623BC6">
      <w:numFmt w:val="bullet"/>
      <w:lvlText w:val="•"/>
      <w:lvlJc w:val="left"/>
      <w:pPr>
        <w:ind w:left="3125" w:hanging="361"/>
      </w:pPr>
      <w:rPr>
        <w:lang w:val="en-US" w:eastAsia="en-US" w:bidi="en-US"/>
      </w:rPr>
    </w:lvl>
    <w:lvl w:ilvl="4" w:tplc="7B1A02DC">
      <w:numFmt w:val="bullet"/>
      <w:lvlText w:val="•"/>
      <w:lvlJc w:val="left"/>
      <w:pPr>
        <w:ind w:left="4088" w:hanging="361"/>
      </w:pPr>
      <w:rPr>
        <w:lang w:val="en-US" w:eastAsia="en-US" w:bidi="en-US"/>
      </w:rPr>
    </w:lvl>
    <w:lvl w:ilvl="5" w:tplc="16EA8EA8">
      <w:numFmt w:val="bullet"/>
      <w:lvlText w:val="•"/>
      <w:lvlJc w:val="left"/>
      <w:pPr>
        <w:ind w:left="5050" w:hanging="361"/>
      </w:pPr>
      <w:rPr>
        <w:lang w:val="en-US" w:eastAsia="en-US" w:bidi="en-US"/>
      </w:rPr>
    </w:lvl>
    <w:lvl w:ilvl="6" w:tplc="487E6484">
      <w:numFmt w:val="bullet"/>
      <w:lvlText w:val="•"/>
      <w:lvlJc w:val="left"/>
      <w:pPr>
        <w:ind w:left="6013" w:hanging="361"/>
      </w:pPr>
      <w:rPr>
        <w:lang w:val="en-US" w:eastAsia="en-US" w:bidi="en-US"/>
      </w:rPr>
    </w:lvl>
    <w:lvl w:ilvl="7" w:tplc="870C50CA">
      <w:numFmt w:val="bullet"/>
      <w:lvlText w:val="•"/>
      <w:lvlJc w:val="left"/>
      <w:pPr>
        <w:ind w:left="6976" w:hanging="361"/>
      </w:pPr>
      <w:rPr>
        <w:lang w:val="en-US" w:eastAsia="en-US" w:bidi="en-US"/>
      </w:rPr>
    </w:lvl>
    <w:lvl w:ilvl="8" w:tplc="E564B6DE">
      <w:numFmt w:val="bullet"/>
      <w:lvlText w:val="•"/>
      <w:lvlJc w:val="left"/>
      <w:pPr>
        <w:ind w:left="7938" w:hanging="361"/>
      </w:pPr>
      <w:rPr>
        <w:lang w:val="en-US" w:eastAsia="en-US" w:bidi="en-US"/>
      </w:rPr>
    </w:lvl>
  </w:abstractNum>
  <w:abstractNum w:abstractNumId="27" w15:restartNumberingAfterBreak="0">
    <w:nsid w:val="759C4070"/>
    <w:multiLevelType w:val="multilevel"/>
    <w:tmpl w:val="A4E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2B6BAF"/>
    <w:multiLevelType w:val="hybridMultilevel"/>
    <w:tmpl w:val="8E666A44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E55DC"/>
    <w:multiLevelType w:val="hybridMultilevel"/>
    <w:tmpl w:val="4438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607565">
    <w:abstractNumId w:val="0"/>
  </w:num>
  <w:num w:numId="2" w16cid:durableId="1177696039">
    <w:abstractNumId w:val="1"/>
  </w:num>
  <w:num w:numId="3" w16cid:durableId="1950508365">
    <w:abstractNumId w:val="2"/>
  </w:num>
  <w:num w:numId="4" w16cid:durableId="2076392884">
    <w:abstractNumId w:val="3"/>
  </w:num>
  <w:num w:numId="5" w16cid:durableId="278339501">
    <w:abstractNumId w:val="4"/>
  </w:num>
  <w:num w:numId="6" w16cid:durableId="2046252953">
    <w:abstractNumId w:val="8"/>
  </w:num>
  <w:num w:numId="7" w16cid:durableId="776291822">
    <w:abstractNumId w:val="27"/>
  </w:num>
  <w:num w:numId="8" w16cid:durableId="1725257123">
    <w:abstractNumId w:val="11"/>
  </w:num>
  <w:num w:numId="9" w16cid:durableId="1434083872">
    <w:abstractNumId w:val="18"/>
  </w:num>
  <w:num w:numId="10" w16cid:durableId="1806660536">
    <w:abstractNumId w:val="23"/>
  </w:num>
  <w:num w:numId="11" w16cid:durableId="698824838">
    <w:abstractNumId w:val="2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574820312">
    <w:abstractNumId w:val="22"/>
  </w:num>
  <w:num w:numId="13" w16cid:durableId="1946957127">
    <w:abstractNumId w:val="7"/>
  </w:num>
  <w:num w:numId="14" w16cid:durableId="1089694662">
    <w:abstractNumId w:val="12"/>
  </w:num>
  <w:num w:numId="15" w16cid:durableId="1210654422">
    <w:abstractNumId w:val="17"/>
  </w:num>
  <w:num w:numId="16" w16cid:durableId="626738055">
    <w:abstractNumId w:val="14"/>
  </w:num>
  <w:num w:numId="17" w16cid:durableId="1952591259">
    <w:abstractNumId w:val="20"/>
  </w:num>
  <w:num w:numId="18" w16cid:durableId="1152867737">
    <w:abstractNumId w:val="6"/>
  </w:num>
  <w:num w:numId="19" w16cid:durableId="437453960">
    <w:abstractNumId w:val="15"/>
  </w:num>
  <w:num w:numId="20" w16cid:durableId="1885092386">
    <w:abstractNumId w:val="28"/>
  </w:num>
  <w:num w:numId="21" w16cid:durableId="622272914">
    <w:abstractNumId w:val="24"/>
  </w:num>
  <w:num w:numId="22" w16cid:durableId="1363437498">
    <w:abstractNumId w:val="19"/>
  </w:num>
  <w:num w:numId="23" w16cid:durableId="475269097">
    <w:abstractNumId w:val="16"/>
  </w:num>
  <w:num w:numId="24" w16cid:durableId="1609384475">
    <w:abstractNumId w:val="10"/>
  </w:num>
  <w:num w:numId="25" w16cid:durableId="889878150">
    <w:abstractNumId w:val="10"/>
  </w:num>
  <w:num w:numId="26" w16cid:durableId="122985072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73473712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203607974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13449460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61683033">
    <w:abstractNumId w:val="29"/>
  </w:num>
  <w:num w:numId="31" w16cid:durableId="93719610">
    <w:abstractNumId w:val="9"/>
  </w:num>
  <w:num w:numId="32" w16cid:durableId="247661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1A"/>
    <w:rsid w:val="00034FD3"/>
    <w:rsid w:val="00130D3B"/>
    <w:rsid w:val="0014525E"/>
    <w:rsid w:val="00180286"/>
    <w:rsid w:val="001E3F6A"/>
    <w:rsid w:val="00220713"/>
    <w:rsid w:val="00220A7D"/>
    <w:rsid w:val="002D7046"/>
    <w:rsid w:val="00351A05"/>
    <w:rsid w:val="00352759"/>
    <w:rsid w:val="00354E31"/>
    <w:rsid w:val="00363707"/>
    <w:rsid w:val="003C57C2"/>
    <w:rsid w:val="004E7D9B"/>
    <w:rsid w:val="005401C0"/>
    <w:rsid w:val="00546806"/>
    <w:rsid w:val="00573FB5"/>
    <w:rsid w:val="0057470B"/>
    <w:rsid w:val="00584CCB"/>
    <w:rsid w:val="005B3EF4"/>
    <w:rsid w:val="005C2BC1"/>
    <w:rsid w:val="005C5BEE"/>
    <w:rsid w:val="005F428D"/>
    <w:rsid w:val="00627356"/>
    <w:rsid w:val="00683A4F"/>
    <w:rsid w:val="006B5DE3"/>
    <w:rsid w:val="006C2DBC"/>
    <w:rsid w:val="006E208D"/>
    <w:rsid w:val="006E64BA"/>
    <w:rsid w:val="00824A1A"/>
    <w:rsid w:val="0089163C"/>
    <w:rsid w:val="00891761"/>
    <w:rsid w:val="00945C61"/>
    <w:rsid w:val="0099770C"/>
    <w:rsid w:val="009D09FC"/>
    <w:rsid w:val="00A24A86"/>
    <w:rsid w:val="00A35CA6"/>
    <w:rsid w:val="00A50E9F"/>
    <w:rsid w:val="00A62ED9"/>
    <w:rsid w:val="00A8743F"/>
    <w:rsid w:val="00AA4259"/>
    <w:rsid w:val="00AC4DD6"/>
    <w:rsid w:val="00B30670"/>
    <w:rsid w:val="00B546C2"/>
    <w:rsid w:val="00B62602"/>
    <w:rsid w:val="00C365FB"/>
    <w:rsid w:val="00C7057F"/>
    <w:rsid w:val="00C94142"/>
    <w:rsid w:val="00CC5ACB"/>
    <w:rsid w:val="00D12445"/>
    <w:rsid w:val="00D33206"/>
    <w:rsid w:val="00D453A4"/>
    <w:rsid w:val="00D909C8"/>
    <w:rsid w:val="00DD0945"/>
    <w:rsid w:val="00E37C8D"/>
    <w:rsid w:val="00E37CAA"/>
    <w:rsid w:val="00E450A9"/>
    <w:rsid w:val="00E73017"/>
    <w:rsid w:val="00F219F2"/>
    <w:rsid w:val="00F41B27"/>
    <w:rsid w:val="00F44E52"/>
    <w:rsid w:val="00F75E27"/>
    <w:rsid w:val="00FC7793"/>
    <w:rsid w:val="00F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D62C14"/>
  <w15:chartTrackingRefBased/>
  <w15:docId w15:val="{FC75F09F-8326-4E4B-85BD-4300E024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28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5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FC7793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824A1A"/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034FD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character" w:styleId="HTMLCode">
    <w:name w:val="HTML Code"/>
    <w:uiPriority w:val="99"/>
    <w:semiHidden/>
    <w:unhideWhenUsed/>
    <w:rsid w:val="00034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FD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FC7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7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C7793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C7793"/>
    <w:rPr>
      <w:i/>
      <w:iCs/>
    </w:rPr>
  </w:style>
  <w:style w:type="character" w:customStyle="1" w:styleId="mjx-char">
    <w:name w:val="mjx-char"/>
    <w:basedOn w:val="DefaultParagraphFont"/>
    <w:rsid w:val="00FC7793"/>
  </w:style>
  <w:style w:type="character" w:customStyle="1" w:styleId="mjxassistivemathml">
    <w:name w:val="mjx_assistive_mathml"/>
    <w:basedOn w:val="DefaultParagraphFont"/>
    <w:rsid w:val="00FC7793"/>
  </w:style>
  <w:style w:type="paragraph" w:styleId="ListParagraph">
    <w:name w:val="List Paragraph"/>
    <w:basedOn w:val="Normal"/>
    <w:uiPriority w:val="1"/>
    <w:qFormat/>
    <w:rsid w:val="00FC7793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F428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val="en-IN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59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val="en-IN" w:eastAsia="hi-IN" w:bidi="hi-IN"/>
    </w:rPr>
  </w:style>
  <w:style w:type="character" w:styleId="Strong">
    <w:name w:val="Strong"/>
    <w:basedOn w:val="DefaultParagraphFont"/>
    <w:uiPriority w:val="22"/>
    <w:qFormat/>
    <w:rsid w:val="00573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jagtap</dc:creator>
  <cp:keywords/>
  <dc:description/>
  <cp:lastModifiedBy>Harish Fegade</cp:lastModifiedBy>
  <cp:revision>5</cp:revision>
  <cp:lastPrinted>2022-09-19T08:07:00Z</cp:lastPrinted>
  <dcterms:created xsi:type="dcterms:W3CDTF">2022-09-19T08:06:00Z</dcterms:created>
  <dcterms:modified xsi:type="dcterms:W3CDTF">2023-08-21T05:11:00Z</dcterms:modified>
</cp:coreProperties>
</file>