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555B80" w14:textId="14C622B8" w:rsidR="00D809BB" w:rsidRPr="008D09FC" w:rsidRDefault="0081020B" w:rsidP="008D09FC">
      <w:pPr>
        <w:spacing w:line="276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Experiment No.11</w:t>
      </w:r>
    </w:p>
    <w:p w14:paraId="39A782DD" w14:textId="77777777" w:rsidR="008503B8" w:rsidRDefault="00D809BB" w:rsidP="008D09FC">
      <w:pPr>
        <w:spacing w:line="276" w:lineRule="auto"/>
      </w:pPr>
      <w:r w:rsidRPr="008D09FC">
        <w:rPr>
          <w:rFonts w:cs="Times New Roman"/>
          <w:b/>
        </w:rPr>
        <w:t>Aim</w:t>
      </w:r>
      <w:r w:rsidR="0052431C">
        <w:rPr>
          <w:rFonts w:cs="Times New Roman"/>
          <w:b/>
        </w:rPr>
        <w:t>: To implement</w:t>
      </w:r>
      <w:r w:rsidR="0052431C">
        <w:t xml:space="preserve"> traversal of a directed graph through BFS and DFS</w:t>
      </w:r>
    </w:p>
    <w:p w14:paraId="26331633" w14:textId="6A542815" w:rsidR="000D1447" w:rsidRPr="008D09FC" w:rsidRDefault="004E0FDB" w:rsidP="008D09FC">
      <w:pPr>
        <w:spacing w:line="276" w:lineRule="auto"/>
        <w:rPr>
          <w:rFonts w:cs="Times New Roman"/>
          <w:b/>
        </w:rPr>
      </w:pPr>
      <w:r w:rsidRPr="008D09FC">
        <w:rPr>
          <w:rFonts w:cs="Times New Roman"/>
          <w:b/>
        </w:rPr>
        <w:t>Code:</w:t>
      </w:r>
    </w:p>
    <w:p w14:paraId="2F842949" w14:textId="77777777" w:rsidR="004E0FDB" w:rsidRPr="008D09FC" w:rsidRDefault="004E0FDB" w:rsidP="008D09FC">
      <w:pPr>
        <w:spacing w:line="276" w:lineRule="auto"/>
        <w:rPr>
          <w:rFonts w:cs="Times New Roman"/>
        </w:rPr>
      </w:pPr>
    </w:p>
    <w:p w14:paraId="52CB0056" w14:textId="77777777" w:rsidR="00AE316A" w:rsidRDefault="00AE316A" w:rsidP="00AE316A">
      <w:pPr>
        <w:pStyle w:val="NormalWeb"/>
        <w:jc w:val="both"/>
      </w:pPr>
      <w:r>
        <w:t>BFS:</w:t>
      </w:r>
    </w:p>
    <w:p w14:paraId="50D8C9BE" w14:textId="77777777" w:rsidR="00AE316A" w:rsidRDefault="00AE316A" w:rsidP="00AE316A">
      <w:pPr>
        <w:pStyle w:val="NormalWeb"/>
        <w:jc w:val="both"/>
      </w:pPr>
      <w:r>
        <w:t>#include&lt;stdio.h&gt;</w:t>
      </w:r>
    </w:p>
    <w:p w14:paraId="27C06A72" w14:textId="77777777" w:rsidR="00AE316A" w:rsidRDefault="00AE316A" w:rsidP="00AE316A">
      <w:pPr>
        <w:pStyle w:val="NormalWeb"/>
        <w:jc w:val="both"/>
      </w:pPr>
    </w:p>
    <w:p w14:paraId="1BC06AE3" w14:textId="77777777" w:rsidR="00AE316A" w:rsidRDefault="00AE316A" w:rsidP="00AE316A">
      <w:pPr>
        <w:pStyle w:val="NormalWeb"/>
        <w:jc w:val="both"/>
      </w:pPr>
      <w:r>
        <w:t>int a[20][20</w:t>
      </w:r>
      <w:proofErr w:type="gramStart"/>
      <w:r>
        <w:t>],q</w:t>
      </w:r>
      <w:proofErr w:type="gramEnd"/>
      <w:r>
        <w:t>[20],visited[20],</w:t>
      </w:r>
      <w:proofErr w:type="spellStart"/>
      <w:r>
        <w:t>n,f</w:t>
      </w:r>
      <w:proofErr w:type="spellEnd"/>
      <w:r>
        <w:t>=-1,r=-1;</w:t>
      </w:r>
    </w:p>
    <w:p w14:paraId="3FD14747" w14:textId="77777777" w:rsidR="00AE316A" w:rsidRDefault="00AE316A" w:rsidP="00AE316A">
      <w:pPr>
        <w:pStyle w:val="NormalWeb"/>
        <w:jc w:val="both"/>
      </w:pPr>
    </w:p>
    <w:p w14:paraId="5AA84D34" w14:textId="77777777" w:rsidR="00AE316A" w:rsidRDefault="00AE316A" w:rsidP="00AE316A">
      <w:pPr>
        <w:pStyle w:val="NormalWeb"/>
        <w:jc w:val="both"/>
      </w:pPr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int v) </w:t>
      </w:r>
    </w:p>
    <w:p w14:paraId="05A698A3" w14:textId="77777777" w:rsidR="00AE316A" w:rsidRDefault="00AE316A" w:rsidP="00AE316A">
      <w:pPr>
        <w:pStyle w:val="NormalWeb"/>
        <w:jc w:val="both"/>
      </w:pPr>
      <w:r>
        <w:t>{</w:t>
      </w:r>
    </w:p>
    <w:p w14:paraId="633A6966" w14:textId="77777777" w:rsidR="00AE316A" w:rsidRDefault="00AE316A" w:rsidP="00AE316A">
      <w:pPr>
        <w:pStyle w:val="NormalWeb"/>
        <w:jc w:val="both"/>
      </w:pPr>
      <w:r>
        <w:t xml:space="preserve">       int </w:t>
      </w:r>
      <w:proofErr w:type="spellStart"/>
      <w:r>
        <w:t>i</w:t>
      </w:r>
      <w:proofErr w:type="spellEnd"/>
      <w:r>
        <w:t>;</w:t>
      </w:r>
    </w:p>
    <w:p w14:paraId="52EA5322" w14:textId="77777777" w:rsidR="00AE316A" w:rsidRDefault="00AE316A" w:rsidP="00AE316A">
      <w:pPr>
        <w:pStyle w:val="NormalWeb"/>
        <w:jc w:val="both"/>
      </w:pPr>
      <w:r>
        <w:t xml:space="preserve">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                               // check all the vertices in the graph</w:t>
      </w:r>
    </w:p>
    <w:p w14:paraId="02841A78" w14:textId="77777777" w:rsidR="00AE316A" w:rsidRDefault="00AE316A" w:rsidP="00AE316A">
      <w:pPr>
        <w:pStyle w:val="NormalWeb"/>
        <w:jc w:val="both"/>
      </w:pPr>
      <w:r>
        <w:t xml:space="preserve">       {</w:t>
      </w:r>
    </w:p>
    <w:p w14:paraId="20F81C47" w14:textId="77777777" w:rsidR="00AE316A" w:rsidRDefault="00AE316A" w:rsidP="00AE316A">
      <w:pPr>
        <w:pStyle w:val="NormalWeb"/>
        <w:jc w:val="both"/>
      </w:pPr>
      <w:r>
        <w:t xml:space="preserve">               if(a[v][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 &amp;&amp; visited[</w:t>
      </w:r>
      <w:proofErr w:type="spellStart"/>
      <w:r>
        <w:t>i</w:t>
      </w:r>
      <w:proofErr w:type="spellEnd"/>
      <w:r>
        <w:t>] == 0) // adjacent to v and not visited</w:t>
      </w:r>
    </w:p>
    <w:p w14:paraId="6961897D" w14:textId="77777777" w:rsidR="00AE316A" w:rsidRDefault="00AE316A" w:rsidP="00AE316A">
      <w:pPr>
        <w:pStyle w:val="NormalWeb"/>
        <w:jc w:val="both"/>
      </w:pPr>
      <w:r>
        <w:t xml:space="preserve">              {</w:t>
      </w:r>
    </w:p>
    <w:p w14:paraId="5DE46C01" w14:textId="77777777" w:rsidR="00AE316A" w:rsidRDefault="00AE316A" w:rsidP="00AE316A">
      <w:pPr>
        <w:pStyle w:val="NormalWeb"/>
        <w:jc w:val="both"/>
      </w:pPr>
      <w:r>
        <w:t xml:space="preserve">                       r=r+1;</w:t>
      </w:r>
    </w:p>
    <w:p w14:paraId="1F105C46" w14:textId="77777777" w:rsidR="00AE316A" w:rsidRDefault="00AE316A" w:rsidP="00AE316A">
      <w:pPr>
        <w:pStyle w:val="NormalWeb"/>
        <w:jc w:val="both"/>
      </w:pPr>
      <w:r>
        <w:t xml:space="preserve">                       q[r]=</w:t>
      </w:r>
      <w:proofErr w:type="spellStart"/>
      <w:proofErr w:type="gramStart"/>
      <w:r>
        <w:t>i</w:t>
      </w:r>
      <w:proofErr w:type="spellEnd"/>
      <w:r>
        <w:t xml:space="preserve">;   </w:t>
      </w:r>
      <w:proofErr w:type="gramEnd"/>
      <w:r>
        <w:t xml:space="preserve">                    // insert them into queue</w:t>
      </w:r>
    </w:p>
    <w:p w14:paraId="51B0B136" w14:textId="77777777" w:rsidR="00AE316A" w:rsidRDefault="00AE316A" w:rsidP="00AE316A">
      <w:pPr>
        <w:pStyle w:val="NormalWeb"/>
        <w:jc w:val="both"/>
      </w:pPr>
      <w:r>
        <w:t xml:space="preserve">                       visited[</w:t>
      </w:r>
      <w:proofErr w:type="spellStart"/>
      <w:r>
        <w:t>i</w:t>
      </w:r>
      <w:proofErr w:type="spellEnd"/>
      <w:r>
        <w:t>]=</w:t>
      </w:r>
      <w:proofErr w:type="gramStart"/>
      <w:r>
        <w:t xml:space="preserve">1;   </w:t>
      </w:r>
      <w:proofErr w:type="gramEnd"/>
      <w:r>
        <w:t xml:space="preserve">       // mark the vertex visited</w:t>
      </w:r>
    </w:p>
    <w:p w14:paraId="028B3EE9" w14:textId="77777777" w:rsidR="00AE316A" w:rsidRDefault="00AE316A" w:rsidP="00AE316A">
      <w:pPr>
        <w:pStyle w:val="NormalWeb"/>
        <w:jc w:val="both"/>
      </w:pPr>
      <w:r>
        <w:t xml:space="preserve">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</w:t>
      </w:r>
      <w:proofErr w:type="spellStart"/>
      <w:r>
        <w:t>i</w:t>
      </w:r>
      <w:proofErr w:type="spellEnd"/>
      <w:r>
        <w:t>);</w:t>
      </w:r>
    </w:p>
    <w:p w14:paraId="32F91F67" w14:textId="77777777" w:rsidR="00AE316A" w:rsidRDefault="00AE316A" w:rsidP="00AE316A">
      <w:pPr>
        <w:pStyle w:val="NormalWeb"/>
        <w:jc w:val="both"/>
      </w:pPr>
      <w:r>
        <w:t xml:space="preserve">              }</w:t>
      </w:r>
    </w:p>
    <w:p w14:paraId="1A367316" w14:textId="77777777" w:rsidR="00AE316A" w:rsidRDefault="00AE316A" w:rsidP="00AE316A">
      <w:pPr>
        <w:pStyle w:val="NormalWeb"/>
        <w:jc w:val="both"/>
      </w:pPr>
      <w:r>
        <w:t xml:space="preserve">      }</w:t>
      </w:r>
    </w:p>
    <w:p w14:paraId="35E9D41B" w14:textId="77777777" w:rsidR="00AE316A" w:rsidRDefault="00AE316A" w:rsidP="00AE316A">
      <w:pPr>
        <w:pStyle w:val="NormalWeb"/>
        <w:jc w:val="both"/>
      </w:pPr>
      <w:r>
        <w:t xml:space="preserve">      f=f+</w:t>
      </w:r>
      <w:proofErr w:type="gramStart"/>
      <w:r>
        <w:t xml:space="preserve">1;   </w:t>
      </w:r>
      <w:proofErr w:type="gramEnd"/>
      <w:r>
        <w:t xml:space="preserve">                          // remove the vertex at front of the queue</w:t>
      </w:r>
    </w:p>
    <w:p w14:paraId="667AE3BA" w14:textId="77777777" w:rsidR="00AE316A" w:rsidRDefault="00AE316A" w:rsidP="00AE316A">
      <w:pPr>
        <w:pStyle w:val="NormalWeb"/>
        <w:jc w:val="both"/>
      </w:pPr>
      <w:r>
        <w:t xml:space="preserve">      if(f&lt;=</w:t>
      </w:r>
      <w:proofErr w:type="gramStart"/>
      <w:r>
        <w:t xml:space="preserve">r)   </w:t>
      </w:r>
      <w:proofErr w:type="gramEnd"/>
      <w:r>
        <w:t xml:space="preserve">                        // as long as there are elements in the queue</w:t>
      </w:r>
    </w:p>
    <w:p w14:paraId="137F4132" w14:textId="77777777" w:rsidR="00AE316A" w:rsidRDefault="00AE316A" w:rsidP="00AE316A">
      <w:pPr>
        <w:pStyle w:val="NormalWeb"/>
        <w:jc w:val="both"/>
      </w:pPr>
      <w:r>
        <w:t xml:space="preserve">            </w:t>
      </w:r>
      <w:proofErr w:type="spellStart"/>
      <w:r>
        <w:t>bfs</w:t>
      </w:r>
      <w:proofErr w:type="spellEnd"/>
      <w:r>
        <w:t>(q[f]</w:t>
      </w:r>
      <w:proofErr w:type="gramStart"/>
      <w:r>
        <w:t xml:space="preserve">);   </w:t>
      </w:r>
      <w:proofErr w:type="gramEnd"/>
      <w:r>
        <w:t xml:space="preserve">               // </w:t>
      </w:r>
      <w:proofErr w:type="spellStart"/>
      <w:r>
        <w:t>peform</w:t>
      </w:r>
      <w:proofErr w:type="spellEnd"/>
      <w:r>
        <w:t xml:space="preserve"> </w:t>
      </w:r>
      <w:proofErr w:type="spellStart"/>
      <w:r>
        <w:t>bfs</w:t>
      </w:r>
      <w:proofErr w:type="spellEnd"/>
      <w:r>
        <w:t xml:space="preserve"> again on the vertex at front of the queue</w:t>
      </w:r>
    </w:p>
    <w:p w14:paraId="13F4E0DA" w14:textId="77777777" w:rsidR="00AE316A" w:rsidRDefault="00AE316A" w:rsidP="00AE316A">
      <w:pPr>
        <w:pStyle w:val="NormalWeb"/>
        <w:jc w:val="both"/>
      </w:pPr>
      <w:proofErr w:type="gramStart"/>
      <w:r>
        <w:lastRenderedPageBreak/>
        <w:t>}main</w:t>
      </w:r>
      <w:proofErr w:type="gramEnd"/>
      <w:r>
        <w:t>()</w:t>
      </w:r>
    </w:p>
    <w:p w14:paraId="3462BBD3" w14:textId="77777777" w:rsidR="00AE316A" w:rsidRDefault="00AE316A" w:rsidP="00AE316A">
      <w:pPr>
        <w:pStyle w:val="NormalWeb"/>
        <w:jc w:val="both"/>
      </w:pPr>
      <w:r>
        <w:t>{</w:t>
      </w:r>
    </w:p>
    <w:p w14:paraId="4ACC6312" w14:textId="77777777" w:rsidR="00AE316A" w:rsidRDefault="00AE316A" w:rsidP="00AE316A">
      <w:pPr>
        <w:pStyle w:val="NormalWeb"/>
        <w:jc w:val="both"/>
      </w:pPr>
      <w:r>
        <w:t xml:space="preserve">    int </w:t>
      </w:r>
      <w:proofErr w:type="spellStart"/>
      <w:proofErr w:type="gramStart"/>
      <w:r>
        <w:t>v,i</w:t>
      </w:r>
      <w:proofErr w:type="gramEnd"/>
      <w:r>
        <w:t>,j</w:t>
      </w:r>
      <w:proofErr w:type="spellEnd"/>
      <w:r>
        <w:t>;</w:t>
      </w:r>
    </w:p>
    <w:p w14:paraId="1E018614" w14:textId="77777777" w:rsidR="00AE316A" w:rsidRDefault="00AE316A" w:rsidP="00AE316A">
      <w:pPr>
        <w:pStyle w:val="NormalWeb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vertices:");</w:t>
      </w:r>
    </w:p>
    <w:p w14:paraId="3B816D41" w14:textId="77777777" w:rsidR="00AE316A" w:rsidRDefault="00AE316A" w:rsidP="00AE316A">
      <w:pPr>
        <w:pStyle w:val="NormalWeb"/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F493518" w14:textId="77777777" w:rsidR="00AE316A" w:rsidRDefault="00AE316A" w:rsidP="00AE316A">
      <w:pPr>
        <w:pStyle w:val="NormalWeb"/>
        <w:jc w:val="both"/>
      </w:pPr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                  // mark all the vertices as not visited</w:t>
      </w:r>
    </w:p>
    <w:p w14:paraId="6686DBCB" w14:textId="77777777" w:rsidR="00AE316A" w:rsidRDefault="00AE316A" w:rsidP="00AE316A">
      <w:pPr>
        <w:pStyle w:val="NormalWeb"/>
        <w:jc w:val="both"/>
      </w:pPr>
      <w:r>
        <w:t xml:space="preserve">    {</w:t>
      </w:r>
    </w:p>
    <w:p w14:paraId="5EAAE12C" w14:textId="77777777" w:rsidR="00AE316A" w:rsidRDefault="00AE316A" w:rsidP="00AE316A">
      <w:pPr>
        <w:pStyle w:val="NormalWeb"/>
        <w:jc w:val="both"/>
      </w:pPr>
      <w:r>
        <w:t xml:space="preserve">        visited[</w:t>
      </w:r>
      <w:proofErr w:type="spellStart"/>
      <w:r>
        <w:t>i</w:t>
      </w:r>
      <w:proofErr w:type="spellEnd"/>
      <w:r>
        <w:t>]=0;</w:t>
      </w:r>
    </w:p>
    <w:p w14:paraId="5C8D3A70" w14:textId="77777777" w:rsidR="00AE316A" w:rsidRDefault="00AE316A" w:rsidP="00AE316A">
      <w:pPr>
        <w:pStyle w:val="NormalWeb"/>
        <w:jc w:val="both"/>
      </w:pPr>
      <w:r>
        <w:t xml:space="preserve">    }</w:t>
      </w:r>
    </w:p>
    <w:p w14:paraId="3107B248" w14:textId="77777777" w:rsidR="00AE316A" w:rsidRDefault="00AE316A" w:rsidP="00AE316A">
      <w:pPr>
        <w:pStyle w:val="NormalWeb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graph data in matrix form:\n");</w:t>
      </w:r>
    </w:p>
    <w:p w14:paraId="0F4F3499" w14:textId="77777777" w:rsidR="00AE316A" w:rsidRDefault="00AE316A" w:rsidP="00AE316A">
      <w:pPr>
        <w:pStyle w:val="NormalWeb"/>
        <w:jc w:val="both"/>
      </w:pPr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CA18D26" w14:textId="77777777" w:rsidR="00AE316A" w:rsidRDefault="00AE316A" w:rsidP="00AE316A">
      <w:pPr>
        <w:pStyle w:val="NormalWeb"/>
        <w:jc w:val="both"/>
      </w:pPr>
      <w:r>
        <w:t xml:space="preserve">      for 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CB0D428" w14:textId="77777777" w:rsidR="00AE316A" w:rsidRDefault="00AE316A" w:rsidP="00AE316A">
      <w:pPr>
        <w:pStyle w:val="NormalWeb"/>
        <w:jc w:val="both"/>
      </w:pPr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6C7C4FD" w14:textId="77777777" w:rsidR="00AE316A" w:rsidRDefault="00AE316A" w:rsidP="00AE316A">
      <w:pPr>
        <w:pStyle w:val="NormalWeb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starting vertex:");</w:t>
      </w:r>
    </w:p>
    <w:p w14:paraId="68DD2288" w14:textId="77777777" w:rsidR="00AE316A" w:rsidRPr="00DD2578" w:rsidRDefault="00AE316A" w:rsidP="00AE316A">
      <w:pPr>
        <w:pStyle w:val="NormalWeb"/>
        <w:jc w:val="both"/>
        <w:rPr>
          <w:lang w:val="fr-CA"/>
        </w:rPr>
      </w:pPr>
      <w:r>
        <w:t xml:space="preserve">    </w:t>
      </w:r>
      <w:proofErr w:type="spellStart"/>
      <w:proofErr w:type="gramStart"/>
      <w:r w:rsidRPr="00DD2578">
        <w:rPr>
          <w:lang w:val="fr-CA"/>
        </w:rPr>
        <w:t>scanf</w:t>
      </w:r>
      <w:proofErr w:type="spellEnd"/>
      <w:proofErr w:type="gramEnd"/>
      <w:r w:rsidRPr="00DD2578">
        <w:rPr>
          <w:lang w:val="fr-CA"/>
        </w:rPr>
        <w:t>("%</w:t>
      </w:r>
      <w:proofErr w:type="spellStart"/>
      <w:r w:rsidRPr="00DD2578">
        <w:rPr>
          <w:lang w:val="fr-CA"/>
        </w:rPr>
        <w:t>d",&amp;v</w:t>
      </w:r>
      <w:proofErr w:type="spellEnd"/>
      <w:r w:rsidRPr="00DD2578">
        <w:rPr>
          <w:lang w:val="fr-CA"/>
        </w:rPr>
        <w:t>);</w:t>
      </w:r>
    </w:p>
    <w:p w14:paraId="0682A8BB" w14:textId="77777777" w:rsidR="00AE316A" w:rsidRPr="00DD2578" w:rsidRDefault="00AE316A" w:rsidP="00AE316A">
      <w:pPr>
        <w:pStyle w:val="NormalWeb"/>
        <w:jc w:val="both"/>
        <w:rPr>
          <w:lang w:val="fr-CA"/>
        </w:rPr>
      </w:pPr>
      <w:r w:rsidRPr="00DD2578">
        <w:rPr>
          <w:lang w:val="fr-CA"/>
        </w:rPr>
        <w:t xml:space="preserve">    </w:t>
      </w:r>
      <w:proofErr w:type="gramStart"/>
      <w:r w:rsidRPr="00DD2578">
        <w:rPr>
          <w:lang w:val="fr-CA"/>
        </w:rPr>
        <w:t>f</w:t>
      </w:r>
      <w:proofErr w:type="gramEnd"/>
      <w:r w:rsidRPr="00DD2578">
        <w:rPr>
          <w:lang w:val="fr-CA"/>
        </w:rPr>
        <w:t>=r=0;</w:t>
      </w:r>
    </w:p>
    <w:p w14:paraId="5D8FC1EF" w14:textId="77777777" w:rsidR="00AE316A" w:rsidRPr="00DD2578" w:rsidRDefault="00AE316A" w:rsidP="00AE316A">
      <w:pPr>
        <w:pStyle w:val="NormalWeb"/>
        <w:jc w:val="both"/>
        <w:rPr>
          <w:lang w:val="fr-CA"/>
        </w:rPr>
      </w:pPr>
      <w:r w:rsidRPr="00DD2578">
        <w:rPr>
          <w:lang w:val="fr-CA"/>
        </w:rPr>
        <w:t xml:space="preserve">    </w:t>
      </w:r>
      <w:proofErr w:type="gramStart"/>
      <w:r w:rsidRPr="00DD2578">
        <w:rPr>
          <w:lang w:val="fr-CA"/>
        </w:rPr>
        <w:t>q</w:t>
      </w:r>
      <w:proofErr w:type="gramEnd"/>
      <w:r w:rsidRPr="00DD2578">
        <w:rPr>
          <w:lang w:val="fr-CA"/>
        </w:rPr>
        <w:t>[r]=v;</w:t>
      </w:r>
    </w:p>
    <w:p w14:paraId="6F0FC9E9" w14:textId="77777777" w:rsidR="00AE316A" w:rsidRDefault="00AE316A" w:rsidP="00AE316A">
      <w:pPr>
        <w:pStyle w:val="NormalWeb"/>
        <w:jc w:val="both"/>
      </w:pPr>
      <w:r w:rsidRPr="00DD2578">
        <w:rPr>
          <w:lang w:val="fr-CA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BFS traversal is:\n");</w:t>
      </w:r>
    </w:p>
    <w:p w14:paraId="4BC1D28D" w14:textId="77777777" w:rsidR="00AE316A" w:rsidRDefault="00AE316A" w:rsidP="00AE316A">
      <w:pPr>
        <w:pStyle w:val="NormalWeb"/>
        <w:jc w:val="both"/>
      </w:pPr>
      <w:r>
        <w:t xml:space="preserve">    visited[v]=</w:t>
      </w:r>
      <w:proofErr w:type="gramStart"/>
      <w:r>
        <w:t xml:space="preserve">1;   </w:t>
      </w:r>
      <w:proofErr w:type="gramEnd"/>
      <w:r>
        <w:t xml:space="preserve">                                  // mark the starting vertex as visited</w:t>
      </w:r>
    </w:p>
    <w:p w14:paraId="65B73C11" w14:textId="77777777" w:rsidR="00AE316A" w:rsidRDefault="00AE316A" w:rsidP="00AE316A">
      <w:pPr>
        <w:pStyle w:val="NormalWeb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",v);</w:t>
      </w:r>
    </w:p>
    <w:p w14:paraId="41885801" w14:textId="77777777" w:rsidR="00AE316A" w:rsidRDefault="00AE316A" w:rsidP="00AE316A">
      <w:pPr>
        <w:pStyle w:val="NormalWeb"/>
        <w:jc w:val="both"/>
      </w:pPr>
      <w:r>
        <w:t xml:space="preserve">   </w:t>
      </w:r>
    </w:p>
    <w:p w14:paraId="26A4F38F" w14:textId="77777777" w:rsidR="00AE316A" w:rsidRDefault="00AE316A" w:rsidP="00AE316A">
      <w:pPr>
        <w:pStyle w:val="NormalWeb"/>
        <w:jc w:val="both"/>
      </w:pPr>
      <w:r>
        <w:t xml:space="preserve">    </w:t>
      </w:r>
      <w:proofErr w:type="spellStart"/>
      <w:r>
        <w:t>bfs</w:t>
      </w:r>
      <w:proofErr w:type="spellEnd"/>
      <w:r>
        <w:t>(v);</w:t>
      </w:r>
    </w:p>
    <w:p w14:paraId="21207C95" w14:textId="77777777" w:rsidR="00AE316A" w:rsidRDefault="00AE316A" w:rsidP="00AE316A">
      <w:pPr>
        <w:pStyle w:val="NormalWeb"/>
        <w:jc w:val="both"/>
      </w:pPr>
      <w:r>
        <w:t xml:space="preserve">    </w:t>
      </w:r>
      <w:proofErr w:type="gramStart"/>
      <w:r>
        <w:t>if(</w:t>
      </w:r>
      <w:proofErr w:type="gramEnd"/>
      <w:r>
        <w:t>r != n-1)</w:t>
      </w:r>
    </w:p>
    <w:p w14:paraId="76582C7A" w14:textId="77777777" w:rsidR="00AE316A" w:rsidRDefault="00AE316A" w:rsidP="00AE316A">
      <w:pPr>
        <w:pStyle w:val="NormalWeb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BFS is not possible");</w:t>
      </w:r>
    </w:p>
    <w:p w14:paraId="2FAF480C" w14:textId="77777777" w:rsidR="00AE316A" w:rsidRDefault="00AE316A" w:rsidP="00AE316A">
      <w:pPr>
        <w:pStyle w:val="NormalWeb"/>
        <w:jc w:val="both"/>
      </w:pPr>
      <w:r>
        <w:lastRenderedPageBreak/>
        <w:t>}</w:t>
      </w:r>
    </w:p>
    <w:p w14:paraId="726BB46C" w14:textId="77777777" w:rsidR="00AE316A" w:rsidRDefault="00AE316A" w:rsidP="00AE316A">
      <w:pPr>
        <w:pStyle w:val="NormalWeb"/>
        <w:jc w:val="both"/>
      </w:pPr>
      <w:r>
        <w:t>OUTPUT:</w:t>
      </w:r>
    </w:p>
    <w:p w14:paraId="28F578B0" w14:textId="77777777" w:rsidR="00AE316A" w:rsidRDefault="00AE316A" w:rsidP="00AE316A">
      <w:pPr>
        <w:pStyle w:val="NormalWeb"/>
        <w:jc w:val="both"/>
      </w:pPr>
      <w:r>
        <w:rPr>
          <w:noProof/>
        </w:rPr>
        <w:drawing>
          <wp:inline distT="0" distB="0" distL="0" distR="0" wp14:anchorId="2DE529FE" wp14:editId="4B88C838">
            <wp:extent cx="5731510" cy="2501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CFAD" w14:textId="77777777" w:rsidR="00AE316A" w:rsidRDefault="00AE316A" w:rsidP="00AE316A">
      <w:pPr>
        <w:pStyle w:val="NormalWeb"/>
        <w:jc w:val="both"/>
        <w:rPr>
          <w:b/>
          <w:bCs/>
        </w:rPr>
      </w:pPr>
    </w:p>
    <w:p w14:paraId="34E31496" w14:textId="77777777" w:rsidR="00AE316A" w:rsidRDefault="00AE316A" w:rsidP="00AE316A">
      <w:pPr>
        <w:pStyle w:val="NormalWeb"/>
        <w:jc w:val="both"/>
        <w:rPr>
          <w:b/>
          <w:bCs/>
        </w:rPr>
      </w:pPr>
    </w:p>
    <w:p w14:paraId="06999856" w14:textId="77777777" w:rsidR="00AE316A" w:rsidRDefault="00AE316A" w:rsidP="00AE316A">
      <w:pPr>
        <w:pStyle w:val="NormalWeb"/>
        <w:jc w:val="both"/>
        <w:rPr>
          <w:b/>
          <w:bCs/>
        </w:rPr>
      </w:pPr>
    </w:p>
    <w:p w14:paraId="4D75C68D" w14:textId="77777777" w:rsidR="00AE316A" w:rsidRDefault="00AE316A" w:rsidP="00AE316A">
      <w:pPr>
        <w:pStyle w:val="NormalWeb"/>
        <w:jc w:val="both"/>
        <w:rPr>
          <w:b/>
          <w:bCs/>
        </w:rPr>
      </w:pPr>
    </w:p>
    <w:p w14:paraId="3A4EE89D" w14:textId="77777777" w:rsidR="00AE316A" w:rsidRDefault="00AE316A" w:rsidP="00AE316A">
      <w:pPr>
        <w:pStyle w:val="NormalWeb"/>
        <w:jc w:val="both"/>
        <w:rPr>
          <w:b/>
          <w:bCs/>
        </w:rPr>
      </w:pPr>
    </w:p>
    <w:p w14:paraId="003E9D44" w14:textId="77777777" w:rsidR="00AE316A" w:rsidRDefault="00AE316A" w:rsidP="00AE316A">
      <w:pPr>
        <w:pStyle w:val="NormalWeb"/>
        <w:jc w:val="both"/>
        <w:rPr>
          <w:b/>
          <w:bCs/>
        </w:rPr>
      </w:pPr>
    </w:p>
    <w:p w14:paraId="7D23DF17" w14:textId="77777777" w:rsidR="00AE316A" w:rsidRDefault="00AE316A" w:rsidP="00AE316A">
      <w:pPr>
        <w:pStyle w:val="NormalWeb"/>
        <w:jc w:val="both"/>
        <w:rPr>
          <w:b/>
          <w:bCs/>
        </w:rPr>
      </w:pPr>
    </w:p>
    <w:p w14:paraId="643267B2" w14:textId="77777777" w:rsidR="00AE316A" w:rsidRDefault="00AE316A" w:rsidP="00AE316A">
      <w:pPr>
        <w:pStyle w:val="NormalWeb"/>
        <w:jc w:val="both"/>
        <w:rPr>
          <w:b/>
          <w:bCs/>
        </w:rPr>
      </w:pPr>
    </w:p>
    <w:p w14:paraId="7CC106EE" w14:textId="77777777" w:rsidR="00AE316A" w:rsidRDefault="00AE316A" w:rsidP="00AE316A">
      <w:pPr>
        <w:pStyle w:val="NormalWeb"/>
        <w:jc w:val="both"/>
        <w:rPr>
          <w:b/>
          <w:bCs/>
        </w:rPr>
      </w:pPr>
    </w:p>
    <w:p w14:paraId="1433CE8D" w14:textId="77777777" w:rsidR="00AE316A" w:rsidRDefault="00AE316A" w:rsidP="00AE316A">
      <w:pPr>
        <w:pStyle w:val="NormalWeb"/>
        <w:jc w:val="both"/>
        <w:rPr>
          <w:b/>
          <w:bCs/>
        </w:rPr>
      </w:pPr>
    </w:p>
    <w:p w14:paraId="2287B4E4" w14:textId="77777777" w:rsidR="00AE316A" w:rsidRDefault="00AE316A" w:rsidP="00AE316A">
      <w:pPr>
        <w:pStyle w:val="NormalWeb"/>
        <w:jc w:val="both"/>
        <w:rPr>
          <w:b/>
          <w:bCs/>
        </w:rPr>
      </w:pPr>
    </w:p>
    <w:p w14:paraId="4B33551C" w14:textId="77777777" w:rsidR="00AE316A" w:rsidRDefault="00AE316A" w:rsidP="00AE316A">
      <w:pPr>
        <w:pStyle w:val="NormalWeb"/>
        <w:jc w:val="both"/>
        <w:rPr>
          <w:b/>
          <w:bCs/>
        </w:rPr>
      </w:pPr>
    </w:p>
    <w:p w14:paraId="0B54FB8D" w14:textId="77777777" w:rsidR="00AE316A" w:rsidRDefault="00AE316A" w:rsidP="00AE316A">
      <w:pPr>
        <w:pStyle w:val="NormalWeb"/>
        <w:jc w:val="both"/>
        <w:rPr>
          <w:b/>
          <w:bCs/>
        </w:rPr>
      </w:pPr>
    </w:p>
    <w:p w14:paraId="564304AC" w14:textId="77777777" w:rsidR="00AE316A" w:rsidRDefault="00AE316A" w:rsidP="00AE316A">
      <w:pPr>
        <w:pStyle w:val="NormalWeb"/>
        <w:jc w:val="both"/>
        <w:rPr>
          <w:b/>
          <w:bCs/>
        </w:rPr>
      </w:pPr>
      <w:r>
        <w:rPr>
          <w:b/>
          <w:bCs/>
        </w:rPr>
        <w:lastRenderedPageBreak/>
        <w:t>DFS</w:t>
      </w:r>
      <w:r w:rsidRPr="004A767E">
        <w:rPr>
          <w:b/>
          <w:bCs/>
        </w:rPr>
        <w:t>:</w:t>
      </w:r>
    </w:p>
    <w:p w14:paraId="64171A04" w14:textId="77777777" w:rsidR="00AE316A" w:rsidRDefault="00AE316A" w:rsidP="00AE316A">
      <w:pPr>
        <w:pStyle w:val="NormalWeb"/>
        <w:jc w:val="both"/>
      </w:pPr>
      <w:r>
        <w:t>#include&lt;stdio.h&gt;</w:t>
      </w:r>
    </w:p>
    <w:p w14:paraId="654DFBFE" w14:textId="77777777" w:rsidR="00AE316A" w:rsidRDefault="00AE316A" w:rsidP="00AE316A">
      <w:pPr>
        <w:pStyle w:val="NormalWeb"/>
        <w:jc w:val="both"/>
      </w:pPr>
      <w:r>
        <w:t xml:space="preserve">void </w:t>
      </w:r>
      <w:proofErr w:type="gramStart"/>
      <w:r>
        <w:t>DFS(</w:t>
      </w:r>
      <w:proofErr w:type="gramEnd"/>
      <w:r>
        <w:t>int);</w:t>
      </w:r>
    </w:p>
    <w:p w14:paraId="7BC938BB" w14:textId="77777777" w:rsidR="00AE316A" w:rsidRDefault="00AE316A" w:rsidP="00AE316A">
      <w:pPr>
        <w:pStyle w:val="NormalWeb"/>
        <w:jc w:val="both"/>
      </w:pPr>
      <w:r>
        <w:t>int G[10][10</w:t>
      </w:r>
      <w:proofErr w:type="gramStart"/>
      <w:r>
        <w:t>],visited</w:t>
      </w:r>
      <w:proofErr w:type="gramEnd"/>
      <w:r>
        <w:t>[10],n;    //n is no of vertices and graph is sorted in array G[10][10]</w:t>
      </w:r>
    </w:p>
    <w:p w14:paraId="719248A1" w14:textId="77777777" w:rsidR="00AE316A" w:rsidRDefault="00AE316A" w:rsidP="00AE316A">
      <w:pPr>
        <w:pStyle w:val="NormalWeb"/>
        <w:jc w:val="both"/>
      </w:pPr>
      <w:r>
        <w:t xml:space="preserve"> </w:t>
      </w:r>
    </w:p>
    <w:p w14:paraId="13F93B82" w14:textId="77777777" w:rsidR="00AE316A" w:rsidRDefault="00AE316A" w:rsidP="00AE316A">
      <w:pPr>
        <w:pStyle w:val="NormalWeb"/>
        <w:jc w:val="bot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5B6C96CF" w14:textId="77777777" w:rsidR="00AE316A" w:rsidRDefault="00AE316A" w:rsidP="00AE316A">
      <w:pPr>
        <w:pStyle w:val="NormalWeb"/>
        <w:jc w:val="both"/>
      </w:pPr>
      <w:r>
        <w:t>{</w:t>
      </w:r>
    </w:p>
    <w:p w14:paraId="6FE25FF5" w14:textId="77777777" w:rsidR="00AE316A" w:rsidRDefault="00AE316A" w:rsidP="00AE316A">
      <w:pPr>
        <w:pStyle w:val="NormalWeb"/>
        <w:jc w:val="both"/>
      </w:pPr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5A883542" w14:textId="77777777" w:rsidR="00AE316A" w:rsidRDefault="00AE316A" w:rsidP="00AE316A">
      <w:pPr>
        <w:pStyle w:val="NormalWeb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vertices:");</w:t>
      </w:r>
    </w:p>
    <w:p w14:paraId="36701D89" w14:textId="77777777" w:rsidR="00AE316A" w:rsidRDefault="00AE316A" w:rsidP="00AE316A">
      <w:pPr>
        <w:pStyle w:val="NormalWeb"/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629F494" w14:textId="77777777" w:rsidR="00AE316A" w:rsidRDefault="00AE316A" w:rsidP="00AE316A">
      <w:pPr>
        <w:pStyle w:val="NormalWeb"/>
        <w:jc w:val="both"/>
      </w:pPr>
      <w:r>
        <w:t xml:space="preserve"> </w:t>
      </w:r>
    </w:p>
    <w:p w14:paraId="12988325" w14:textId="77777777" w:rsidR="00AE316A" w:rsidRDefault="00AE316A" w:rsidP="00AE316A">
      <w:pPr>
        <w:pStyle w:val="NormalWeb"/>
        <w:jc w:val="both"/>
      </w:pPr>
      <w:r>
        <w:t xml:space="preserve">    //read the </w:t>
      </w:r>
      <w:proofErr w:type="spellStart"/>
      <w:r>
        <w:t>adjecency</w:t>
      </w:r>
      <w:proofErr w:type="spellEnd"/>
      <w:r>
        <w:t xml:space="preserve"> matrix</w:t>
      </w:r>
    </w:p>
    <w:p w14:paraId="7FEBF0D0" w14:textId="77777777" w:rsidR="00AE316A" w:rsidRDefault="00AE316A" w:rsidP="00AE316A">
      <w:pPr>
        <w:pStyle w:val="NormalWeb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adjecency</w:t>
      </w:r>
      <w:proofErr w:type="spellEnd"/>
      <w:r>
        <w:t xml:space="preserve"> matrix of the graph:");</w:t>
      </w:r>
    </w:p>
    <w:p w14:paraId="19825B9E" w14:textId="77777777" w:rsidR="00AE316A" w:rsidRDefault="00AE316A" w:rsidP="00AE316A">
      <w:pPr>
        <w:pStyle w:val="NormalWeb"/>
        <w:jc w:val="both"/>
      </w:pPr>
      <w:r>
        <w:t xml:space="preserve">   </w:t>
      </w:r>
    </w:p>
    <w:p w14:paraId="39018036" w14:textId="77777777" w:rsidR="00AE316A" w:rsidRDefault="00AE316A" w:rsidP="00AE316A">
      <w:pPr>
        <w:pStyle w:val="NormalWeb"/>
        <w:jc w:val="both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9A059DC" w14:textId="77777777" w:rsidR="00AE316A" w:rsidRDefault="00AE316A" w:rsidP="00AE316A">
      <w:pPr>
        <w:pStyle w:val="NormalWeb"/>
        <w:jc w:val="both"/>
      </w:pPr>
      <w:r>
        <w:t xml:space="preserve">       </w:t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67A3EFE9" w14:textId="77777777" w:rsidR="00AE316A" w:rsidRDefault="00AE316A" w:rsidP="00AE316A">
      <w:pPr>
        <w:pStyle w:val="NormalWeb"/>
        <w:jc w:val="bot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G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737B72E" w14:textId="77777777" w:rsidR="00AE316A" w:rsidRDefault="00AE316A" w:rsidP="00AE316A">
      <w:pPr>
        <w:pStyle w:val="NormalWeb"/>
        <w:jc w:val="both"/>
      </w:pPr>
      <w:r>
        <w:t xml:space="preserve"> </w:t>
      </w:r>
    </w:p>
    <w:p w14:paraId="4F7B2B03" w14:textId="77777777" w:rsidR="00AE316A" w:rsidRDefault="00AE316A" w:rsidP="00AE316A">
      <w:pPr>
        <w:pStyle w:val="NormalWeb"/>
        <w:jc w:val="both"/>
      </w:pPr>
      <w:r>
        <w:t xml:space="preserve">    //visited is initialized to zero</w:t>
      </w:r>
    </w:p>
    <w:p w14:paraId="432E00FC" w14:textId="77777777" w:rsidR="00AE316A" w:rsidRDefault="00AE316A" w:rsidP="00AE316A">
      <w:pPr>
        <w:pStyle w:val="NormalWeb"/>
        <w:jc w:val="both"/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6E896CB" w14:textId="77777777" w:rsidR="00AE316A" w:rsidRDefault="00AE316A" w:rsidP="00AE316A">
      <w:pPr>
        <w:pStyle w:val="NormalWeb"/>
        <w:jc w:val="both"/>
      </w:pPr>
      <w:r>
        <w:t xml:space="preserve">        visited[</w:t>
      </w:r>
      <w:proofErr w:type="spellStart"/>
      <w:r>
        <w:t>i</w:t>
      </w:r>
      <w:proofErr w:type="spellEnd"/>
      <w:r>
        <w:t>]=0;</w:t>
      </w:r>
    </w:p>
    <w:p w14:paraId="33EDBC05" w14:textId="77777777" w:rsidR="00AE316A" w:rsidRDefault="00AE316A" w:rsidP="00AE316A">
      <w:pPr>
        <w:pStyle w:val="NormalWeb"/>
        <w:jc w:val="both"/>
      </w:pPr>
      <w:r>
        <w:t xml:space="preserve"> </w:t>
      </w:r>
    </w:p>
    <w:p w14:paraId="4252D03A" w14:textId="77777777" w:rsidR="00AE316A" w:rsidRDefault="00AE316A" w:rsidP="00AE316A">
      <w:pPr>
        <w:pStyle w:val="NormalWeb"/>
        <w:jc w:val="both"/>
      </w:pPr>
      <w:r>
        <w:t xml:space="preserve">    </w:t>
      </w:r>
      <w:proofErr w:type="gramStart"/>
      <w:r>
        <w:t>DFS(</w:t>
      </w:r>
      <w:proofErr w:type="gramEnd"/>
      <w:r>
        <w:t>0);</w:t>
      </w:r>
    </w:p>
    <w:p w14:paraId="7E0B14B0" w14:textId="77777777" w:rsidR="00AE316A" w:rsidRDefault="00AE316A" w:rsidP="00AE316A">
      <w:pPr>
        <w:pStyle w:val="NormalWeb"/>
        <w:jc w:val="both"/>
      </w:pPr>
      <w:r>
        <w:t>}</w:t>
      </w:r>
    </w:p>
    <w:p w14:paraId="0A25990E" w14:textId="77777777" w:rsidR="00AE316A" w:rsidRDefault="00AE316A" w:rsidP="00AE316A">
      <w:pPr>
        <w:pStyle w:val="NormalWeb"/>
        <w:jc w:val="both"/>
      </w:pPr>
      <w:r>
        <w:lastRenderedPageBreak/>
        <w:t xml:space="preserve"> </w:t>
      </w:r>
    </w:p>
    <w:p w14:paraId="5F6D5DF7" w14:textId="77777777" w:rsidR="00AE316A" w:rsidRDefault="00AE316A" w:rsidP="00AE316A">
      <w:pPr>
        <w:pStyle w:val="NormalWeb"/>
        <w:jc w:val="both"/>
      </w:pPr>
      <w:r>
        <w:t xml:space="preserve">void </w:t>
      </w:r>
      <w:proofErr w:type="gramStart"/>
      <w:r>
        <w:t>DFS(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01BAA932" w14:textId="77777777" w:rsidR="00AE316A" w:rsidRDefault="00AE316A" w:rsidP="00AE316A">
      <w:pPr>
        <w:pStyle w:val="NormalWeb"/>
        <w:jc w:val="both"/>
      </w:pPr>
      <w:r>
        <w:t>{</w:t>
      </w:r>
    </w:p>
    <w:p w14:paraId="70F99C2F" w14:textId="77777777" w:rsidR="00AE316A" w:rsidRDefault="00AE316A" w:rsidP="00AE316A">
      <w:pPr>
        <w:pStyle w:val="NormalWeb"/>
        <w:jc w:val="both"/>
      </w:pPr>
      <w:r>
        <w:t xml:space="preserve">    int j;</w:t>
      </w:r>
    </w:p>
    <w:p w14:paraId="32E999AF" w14:textId="77777777" w:rsidR="00AE316A" w:rsidRDefault="00AE316A" w:rsidP="00AE316A">
      <w:pPr>
        <w:pStyle w:val="NormalWeb"/>
        <w:jc w:val="both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46B99AA0" w14:textId="77777777" w:rsidR="00AE316A" w:rsidRDefault="00AE316A" w:rsidP="00AE316A">
      <w:pPr>
        <w:pStyle w:val="NormalWeb"/>
        <w:jc w:val="both"/>
      </w:pPr>
      <w:r>
        <w:t xml:space="preserve">    visited[</w:t>
      </w:r>
      <w:proofErr w:type="spellStart"/>
      <w:r>
        <w:t>i</w:t>
      </w:r>
      <w:proofErr w:type="spellEnd"/>
      <w:r>
        <w:t>]=1;</w:t>
      </w:r>
    </w:p>
    <w:p w14:paraId="596DD3F9" w14:textId="77777777" w:rsidR="00AE316A" w:rsidRDefault="00AE316A" w:rsidP="00AE316A">
      <w:pPr>
        <w:pStyle w:val="NormalWeb"/>
        <w:jc w:val="both"/>
      </w:pPr>
      <w:r>
        <w:tab/>
      </w:r>
    </w:p>
    <w:p w14:paraId="6569EE37" w14:textId="77777777" w:rsidR="00AE316A" w:rsidRDefault="00AE316A" w:rsidP="00AE316A">
      <w:pPr>
        <w:pStyle w:val="NormalWeb"/>
        <w:jc w:val="both"/>
      </w:pP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BE4B05D" w14:textId="77777777" w:rsidR="00AE316A" w:rsidRDefault="00AE316A" w:rsidP="00AE316A">
      <w:pPr>
        <w:pStyle w:val="NormalWeb"/>
        <w:jc w:val="both"/>
      </w:pPr>
      <w:r>
        <w:t xml:space="preserve">       if</w:t>
      </w:r>
      <w:proofErr w:type="gramStart"/>
      <w:r>
        <w:t>(!visited</w:t>
      </w:r>
      <w:proofErr w:type="gramEnd"/>
      <w:r>
        <w:t>[j]&amp;&amp;G[</w:t>
      </w:r>
      <w:proofErr w:type="spellStart"/>
      <w:r>
        <w:t>i</w:t>
      </w:r>
      <w:proofErr w:type="spellEnd"/>
      <w:r>
        <w:t>][j]==1)</w:t>
      </w:r>
    </w:p>
    <w:p w14:paraId="7F4EA757" w14:textId="77777777" w:rsidR="00AE316A" w:rsidRDefault="00AE316A" w:rsidP="00AE316A">
      <w:pPr>
        <w:pStyle w:val="NormalWeb"/>
        <w:jc w:val="both"/>
      </w:pPr>
      <w:r>
        <w:t xml:space="preserve">            DFS(j)</w:t>
      </w:r>
    </w:p>
    <w:p w14:paraId="0776A05B" w14:textId="77777777" w:rsidR="00AE316A" w:rsidRDefault="00AE316A" w:rsidP="00AE316A">
      <w:pPr>
        <w:pStyle w:val="NormalWeb"/>
        <w:jc w:val="both"/>
      </w:pPr>
      <w:r>
        <w:t>}</w:t>
      </w:r>
    </w:p>
    <w:p w14:paraId="6CF27E53" w14:textId="77777777" w:rsidR="00AE316A" w:rsidRPr="004A767E" w:rsidRDefault="00AE316A" w:rsidP="00AE316A">
      <w:pPr>
        <w:pStyle w:val="NormalWeb"/>
        <w:jc w:val="both"/>
      </w:pPr>
      <w:r>
        <w:rPr>
          <w:noProof/>
        </w:rPr>
        <w:drawing>
          <wp:inline distT="0" distB="0" distL="0" distR="0" wp14:anchorId="5975E91B" wp14:editId="1B7C85B4">
            <wp:extent cx="5731510" cy="2806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D695" w14:textId="32611E0F" w:rsidR="008D09FC" w:rsidRPr="008D09FC" w:rsidRDefault="008D09FC" w:rsidP="00AE316A">
      <w:pPr>
        <w:rPr>
          <w:rFonts w:cs="Times New Roman"/>
        </w:rPr>
      </w:pPr>
    </w:p>
    <w:sectPr w:rsidR="008D09FC" w:rsidRPr="008D09FC" w:rsidSect="008342B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440" w:right="1440" w:bottom="1440" w:left="1440" w:header="142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DDAF6" w14:textId="77777777" w:rsidR="000D66C8" w:rsidRDefault="000D66C8">
      <w:r>
        <w:separator/>
      </w:r>
    </w:p>
  </w:endnote>
  <w:endnote w:type="continuationSeparator" w:id="0">
    <w:p w14:paraId="6CEBB7A5" w14:textId="77777777" w:rsidR="000D66C8" w:rsidRDefault="000D6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Yu Gothic"/>
    <w:charset w:val="00"/>
    <w:family w:val="auto"/>
    <w:pitch w:val="variable"/>
  </w:font>
  <w:font w:name="DejaVu Sans">
    <w:altName w:val="Klee One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3D648" w14:textId="77777777" w:rsidR="0037438D" w:rsidRDefault="003743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631E4" w14:textId="5A04DD3F" w:rsidR="00C04BF9" w:rsidRDefault="00C04BF9" w:rsidP="00C04BF9">
    <w:pPr>
      <w:autoSpaceDE w:val="0"/>
      <w:autoSpaceDN w:val="0"/>
      <w:spacing w:before="10"/>
      <w:ind w:left="20"/>
      <w:jc w:val="right"/>
      <w:rPr>
        <w:rFonts w:eastAsia="Times New Roman" w:cs="Times New Roman"/>
        <w:b/>
        <w:lang w:val="en-US"/>
      </w:rPr>
    </w:pPr>
    <w:r>
      <w:rPr>
        <w:rFonts w:eastAsia="Times New Roman" w:cs="Times New Roman"/>
        <w:b/>
        <w:lang w:val="en-US"/>
      </w:rPr>
      <w:t>Department of Information Technology | AP</w:t>
    </w:r>
    <w:r>
      <w:rPr>
        <w:rFonts w:eastAsia="Times New Roman" w:cs="Times New Roman"/>
        <w:b/>
        <w:color w:val="FF0000"/>
        <w:sz w:val="36"/>
        <w:lang w:val="en-US"/>
      </w:rPr>
      <w:t>S</w:t>
    </w:r>
    <w:r>
      <w:rPr>
        <w:rFonts w:eastAsia="Times New Roman" w:cs="Times New Roman"/>
        <w:b/>
        <w:lang w:val="en-US"/>
      </w:rPr>
      <w:t>IT</w:t>
    </w:r>
  </w:p>
  <w:p w14:paraId="2044D075" w14:textId="77777777" w:rsidR="000038F4" w:rsidRDefault="000038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87425" w14:textId="77777777" w:rsidR="0037438D" w:rsidRDefault="003743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0DAA5" w14:textId="77777777" w:rsidR="000D66C8" w:rsidRDefault="000D66C8">
      <w:r>
        <w:separator/>
      </w:r>
    </w:p>
  </w:footnote>
  <w:footnote w:type="continuationSeparator" w:id="0">
    <w:p w14:paraId="3405EF8F" w14:textId="77777777" w:rsidR="000D66C8" w:rsidRDefault="000D6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4E093" w14:textId="77777777" w:rsidR="0037438D" w:rsidRDefault="003743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3B0F3" w14:textId="4342DAEE" w:rsidR="00C04BF9" w:rsidRDefault="00C04BF9" w:rsidP="00C04BF9">
    <w:pPr>
      <w:pStyle w:val="Header"/>
      <w:rPr>
        <w:rFonts w:eastAsia="Calibri" w:cs="Times New Roman"/>
        <w:b/>
        <w:sz w:val="28"/>
        <w:szCs w:val="28"/>
      </w:rPr>
    </w:pPr>
    <w:r>
      <w:rPr>
        <w:rFonts w:eastAsia="Calibri" w:cs="Times New Roman"/>
        <w:b/>
        <w:noProof/>
        <w:sz w:val="28"/>
        <w:szCs w:val="28"/>
        <w:lang w:val="en-GB" w:eastAsia="en-GB" w:bidi="ar-SA"/>
      </w:rPr>
      <w:drawing>
        <wp:inline distT="0" distB="0" distL="0" distR="0" wp14:anchorId="54D35753" wp14:editId="0CA4725A">
          <wp:extent cx="5731510" cy="1123950"/>
          <wp:effectExtent l="0" t="0" r="254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123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2EB6A3F" w14:textId="77777777" w:rsidR="00C04BF9" w:rsidRDefault="00C04BF9">
    <w:pPr>
      <w:jc w:val="center"/>
      <w:rPr>
        <w:rFonts w:eastAsia="Calibri" w:cs="Times New Roman"/>
        <w:b/>
      </w:rPr>
    </w:pPr>
  </w:p>
  <w:p w14:paraId="745D1B05" w14:textId="64BDCD3A" w:rsidR="00C04BF9" w:rsidRDefault="00C04BF9" w:rsidP="00C04BF9">
    <w:pPr>
      <w:pStyle w:val="NormalWeb"/>
      <w:spacing w:before="0" w:beforeAutospacing="0" w:after="0" w:afterAutospacing="0"/>
      <w:ind w:left="-15"/>
      <w:rPr>
        <w:lang w:eastAsia="en-IN"/>
      </w:rPr>
    </w:pPr>
    <w:r>
      <w:rPr>
        <w:b/>
        <w:bCs/>
        <w:color w:val="000000"/>
      </w:rPr>
      <w:t>Academic Year: 2023</w:t>
    </w:r>
    <w:r w:rsidR="0037438D">
      <w:rPr>
        <w:b/>
        <w:bCs/>
        <w:color w:val="000000"/>
      </w:rPr>
      <w:t>-24</w:t>
    </w:r>
    <w:r>
      <w:rPr>
        <w:b/>
        <w:bCs/>
        <w:color w:val="000000"/>
      </w:rPr>
      <w:t xml:space="preserve">                                           Name of Student:                                 </w:t>
    </w:r>
  </w:p>
  <w:p w14:paraId="32E28A4D" w14:textId="4DEBD80A" w:rsidR="00C04BF9" w:rsidRDefault="00F6113B" w:rsidP="00C04BF9">
    <w:pPr>
      <w:pStyle w:val="NormalWeb"/>
      <w:spacing w:before="0" w:beforeAutospacing="0" w:after="0" w:afterAutospacing="0"/>
    </w:pPr>
    <w:r>
      <w:rPr>
        <w:b/>
        <w:bCs/>
        <w:color w:val="000000"/>
      </w:rPr>
      <w:t xml:space="preserve">Semester: </w:t>
    </w:r>
    <w:proofErr w:type="gramStart"/>
    <w:r>
      <w:rPr>
        <w:b/>
        <w:bCs/>
        <w:color w:val="000000"/>
      </w:rPr>
      <w:t xml:space="preserve">III  </w:t>
    </w:r>
    <w:r w:rsidR="00C04BF9">
      <w:rPr>
        <w:rStyle w:val="apple-tab-span"/>
        <w:b/>
        <w:bCs/>
        <w:color w:val="000000"/>
      </w:rPr>
      <w:tab/>
    </w:r>
    <w:proofErr w:type="gramEnd"/>
    <w:r w:rsidR="00C04BF9">
      <w:rPr>
        <w:rStyle w:val="apple-tab-span"/>
        <w:b/>
        <w:bCs/>
        <w:color w:val="000000"/>
      </w:rPr>
      <w:tab/>
    </w:r>
    <w:r w:rsidR="00C04BF9">
      <w:rPr>
        <w:rStyle w:val="apple-tab-span"/>
        <w:b/>
        <w:bCs/>
        <w:color w:val="000000"/>
      </w:rPr>
      <w:tab/>
    </w:r>
    <w:r w:rsidR="00C04BF9">
      <w:rPr>
        <w:rStyle w:val="apple-tab-span"/>
        <w:b/>
        <w:bCs/>
        <w:color w:val="000000"/>
      </w:rPr>
      <w:tab/>
    </w:r>
    <w:r w:rsidR="00C04BF9">
      <w:rPr>
        <w:rStyle w:val="apple-tab-span"/>
        <w:b/>
        <w:bCs/>
        <w:color w:val="000000"/>
      </w:rPr>
      <w:tab/>
    </w:r>
    <w:r w:rsidR="00C04BF9">
      <w:rPr>
        <w:b/>
        <w:bCs/>
        <w:color w:val="000000"/>
      </w:rPr>
      <w:t xml:space="preserve">   Student ID:</w:t>
    </w:r>
  </w:p>
  <w:p w14:paraId="37E06CA3" w14:textId="28349C66" w:rsidR="00C04BF9" w:rsidRDefault="00C04BF9" w:rsidP="00C04BF9">
    <w:pPr>
      <w:pStyle w:val="NormalWeb"/>
      <w:spacing w:before="0" w:beforeAutospacing="0" w:after="0" w:afterAutospacing="0"/>
    </w:pPr>
    <w:r>
      <w:rPr>
        <w:b/>
        <w:bCs/>
        <w:color w:val="000000"/>
      </w:rPr>
      <w:t>Class / Branch/ Div:</w:t>
    </w:r>
    <w:r w:rsidR="00F6113B">
      <w:rPr>
        <w:b/>
        <w:bCs/>
        <w:color w:val="000000"/>
      </w:rPr>
      <w:t xml:space="preserve"> S</w:t>
    </w:r>
    <w:r w:rsidR="00BF4348">
      <w:rPr>
        <w:b/>
        <w:bCs/>
        <w:color w:val="000000"/>
      </w:rPr>
      <w:t>E- IT</w:t>
    </w:r>
    <w:r w:rsidR="00D36743">
      <w:rPr>
        <w:b/>
        <w:bCs/>
        <w:color w:val="000000"/>
      </w:rPr>
      <w:t xml:space="preserve"> A</w:t>
    </w:r>
    <w:r w:rsidR="0037438D">
      <w:rPr>
        <w:b/>
        <w:bCs/>
        <w:color w:val="000000"/>
      </w:rPr>
      <w:t>/</w:t>
    </w:r>
    <w:r w:rsidR="00D36743">
      <w:rPr>
        <w:b/>
        <w:bCs/>
        <w:color w:val="000000"/>
      </w:rPr>
      <w:t>B</w:t>
    </w:r>
    <w:r w:rsidR="0037438D">
      <w:rPr>
        <w:b/>
        <w:bCs/>
        <w:color w:val="000000"/>
      </w:rPr>
      <w:t>/C</w:t>
    </w:r>
    <w:r w:rsidR="00BF4348">
      <w:rPr>
        <w:b/>
        <w:bCs/>
        <w:color w:val="000000"/>
      </w:rPr>
      <w:t xml:space="preserve"> </w:t>
    </w:r>
    <w:r>
      <w:rPr>
        <w:rStyle w:val="apple-tab-span"/>
        <w:b/>
        <w:bCs/>
        <w:color w:val="000000"/>
      </w:rPr>
      <w:tab/>
    </w:r>
    <w:r>
      <w:rPr>
        <w:rStyle w:val="apple-tab-span"/>
        <w:b/>
        <w:bCs/>
        <w:color w:val="000000"/>
      </w:rPr>
      <w:tab/>
    </w:r>
    <w:r>
      <w:rPr>
        <w:b/>
        <w:bCs/>
        <w:color w:val="000000"/>
      </w:rPr>
      <w:t xml:space="preserve">  </w:t>
    </w:r>
    <w:r w:rsidR="00492F90">
      <w:rPr>
        <w:b/>
        <w:bCs/>
        <w:color w:val="000000"/>
      </w:rPr>
      <w:t xml:space="preserve">            </w:t>
    </w:r>
    <w:r>
      <w:rPr>
        <w:b/>
        <w:bCs/>
        <w:color w:val="000000"/>
      </w:rPr>
      <w:t xml:space="preserve"> Roll No.</w:t>
    </w:r>
  </w:p>
  <w:p w14:paraId="37B479B0" w14:textId="25A39C0A" w:rsidR="00C04BF9" w:rsidRDefault="00C04BF9" w:rsidP="00C04BF9">
    <w:pPr>
      <w:pStyle w:val="NormalWeb"/>
      <w:spacing w:before="0" w:beforeAutospacing="0" w:after="0" w:afterAutospacing="0"/>
    </w:pPr>
    <w:r>
      <w:rPr>
        <w:b/>
        <w:bCs/>
        <w:color w:val="000000"/>
      </w:rPr>
      <w:t>Subject: Data Structure Lab</w:t>
    </w:r>
    <w:r>
      <w:rPr>
        <w:rStyle w:val="apple-tab-span"/>
        <w:b/>
        <w:bCs/>
        <w:color w:val="000000"/>
      </w:rPr>
      <w:tab/>
    </w:r>
    <w:r>
      <w:rPr>
        <w:b/>
        <w:bCs/>
        <w:color w:val="000000"/>
      </w:rPr>
      <w:t xml:space="preserve">   </w:t>
    </w:r>
    <w:r>
      <w:rPr>
        <w:rStyle w:val="apple-tab-span"/>
        <w:b/>
        <w:bCs/>
        <w:color w:val="000000"/>
      </w:rPr>
      <w:tab/>
    </w:r>
    <w:r>
      <w:rPr>
        <w:rStyle w:val="apple-tab-span"/>
        <w:b/>
        <w:bCs/>
        <w:color w:val="000000"/>
      </w:rPr>
      <w:tab/>
    </w:r>
    <w:r>
      <w:rPr>
        <w:b/>
        <w:bCs/>
        <w:color w:val="000000"/>
      </w:rPr>
      <w:t xml:space="preserve">   Date of Submission:</w:t>
    </w:r>
  </w:p>
  <w:p w14:paraId="21AD31ED" w14:textId="77777777" w:rsidR="00C04BF9" w:rsidRDefault="00C04BF9" w:rsidP="00C04BF9">
    <w:pPr>
      <w:pStyle w:val="NormalWeb"/>
      <w:pBdr>
        <w:bottom w:val="single" w:sz="8" w:space="1" w:color="000000"/>
      </w:pBdr>
      <w:spacing w:before="0" w:beforeAutospacing="0" w:after="0" w:afterAutospacing="0"/>
    </w:pPr>
    <w:r>
      <w:rPr>
        <w:b/>
        <w:bCs/>
        <w:color w:val="000000"/>
      </w:rPr>
      <w:t>Name of Instructor: </w:t>
    </w:r>
  </w:p>
  <w:p w14:paraId="5BD8154A" w14:textId="77777777" w:rsidR="00C94142" w:rsidRDefault="00C94142">
    <w:pPr>
      <w:pBdr>
        <w:bottom w:val="single" w:sz="8" w:space="1" w:color="000000"/>
      </w:pBdr>
      <w:rPr>
        <w:rFonts w:cs="Times New Roman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5888F" w14:textId="77777777" w:rsidR="0037438D" w:rsidRDefault="003743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383567B"/>
    <w:multiLevelType w:val="multilevel"/>
    <w:tmpl w:val="D490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5B348AD"/>
    <w:multiLevelType w:val="hybridMultilevel"/>
    <w:tmpl w:val="FBB4CC98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058A9"/>
    <w:multiLevelType w:val="hybridMultilevel"/>
    <w:tmpl w:val="33303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40A81"/>
    <w:multiLevelType w:val="multilevel"/>
    <w:tmpl w:val="424E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E351E"/>
    <w:multiLevelType w:val="multilevel"/>
    <w:tmpl w:val="E984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755A5"/>
    <w:multiLevelType w:val="hybridMultilevel"/>
    <w:tmpl w:val="E8209F76"/>
    <w:lvl w:ilvl="0" w:tplc="59487CA0">
      <w:start w:val="1"/>
      <w:numFmt w:val="decimal"/>
      <w:lvlText w:val="%1."/>
      <w:lvlJc w:val="left"/>
      <w:pPr>
        <w:ind w:left="810" w:hanging="284"/>
      </w:pPr>
      <w:rPr>
        <w:spacing w:val="0"/>
        <w:w w:val="100"/>
        <w:lang w:val="en-US" w:eastAsia="en-US" w:bidi="en-US"/>
      </w:rPr>
    </w:lvl>
    <w:lvl w:ilvl="1" w:tplc="6B422A22">
      <w:numFmt w:val="bullet"/>
      <w:lvlText w:val="•"/>
      <w:lvlJc w:val="left"/>
      <w:pPr>
        <w:ind w:left="1744" w:hanging="284"/>
      </w:pPr>
      <w:rPr>
        <w:lang w:val="en-US" w:eastAsia="en-US" w:bidi="en-US"/>
      </w:rPr>
    </w:lvl>
    <w:lvl w:ilvl="2" w:tplc="B8262530">
      <w:numFmt w:val="bullet"/>
      <w:lvlText w:val="•"/>
      <w:lvlJc w:val="left"/>
      <w:pPr>
        <w:ind w:left="2668" w:hanging="284"/>
      </w:pPr>
      <w:rPr>
        <w:lang w:val="en-US" w:eastAsia="en-US" w:bidi="en-US"/>
      </w:rPr>
    </w:lvl>
    <w:lvl w:ilvl="3" w:tplc="1616971C">
      <w:numFmt w:val="bullet"/>
      <w:lvlText w:val="•"/>
      <w:lvlJc w:val="left"/>
      <w:pPr>
        <w:ind w:left="3592" w:hanging="284"/>
      </w:pPr>
      <w:rPr>
        <w:lang w:val="en-US" w:eastAsia="en-US" w:bidi="en-US"/>
      </w:rPr>
    </w:lvl>
    <w:lvl w:ilvl="4" w:tplc="794607BA">
      <w:numFmt w:val="bullet"/>
      <w:lvlText w:val="•"/>
      <w:lvlJc w:val="left"/>
      <w:pPr>
        <w:ind w:left="4516" w:hanging="284"/>
      </w:pPr>
      <w:rPr>
        <w:lang w:val="en-US" w:eastAsia="en-US" w:bidi="en-US"/>
      </w:rPr>
    </w:lvl>
    <w:lvl w:ilvl="5" w:tplc="AB8A7592">
      <w:numFmt w:val="bullet"/>
      <w:lvlText w:val="•"/>
      <w:lvlJc w:val="left"/>
      <w:pPr>
        <w:ind w:left="5440" w:hanging="284"/>
      </w:pPr>
      <w:rPr>
        <w:lang w:val="en-US" w:eastAsia="en-US" w:bidi="en-US"/>
      </w:rPr>
    </w:lvl>
    <w:lvl w:ilvl="6" w:tplc="CC66177E">
      <w:numFmt w:val="bullet"/>
      <w:lvlText w:val="•"/>
      <w:lvlJc w:val="left"/>
      <w:pPr>
        <w:ind w:left="6364" w:hanging="284"/>
      </w:pPr>
      <w:rPr>
        <w:lang w:val="en-US" w:eastAsia="en-US" w:bidi="en-US"/>
      </w:rPr>
    </w:lvl>
    <w:lvl w:ilvl="7" w:tplc="B6A087A0">
      <w:numFmt w:val="bullet"/>
      <w:lvlText w:val="•"/>
      <w:lvlJc w:val="left"/>
      <w:pPr>
        <w:ind w:left="7288" w:hanging="284"/>
      </w:pPr>
      <w:rPr>
        <w:lang w:val="en-US" w:eastAsia="en-US" w:bidi="en-US"/>
      </w:rPr>
    </w:lvl>
    <w:lvl w:ilvl="8" w:tplc="AD8C45B0">
      <w:numFmt w:val="bullet"/>
      <w:lvlText w:val="•"/>
      <w:lvlJc w:val="left"/>
      <w:pPr>
        <w:ind w:left="8212" w:hanging="284"/>
      </w:pPr>
      <w:rPr>
        <w:lang w:val="en-US" w:eastAsia="en-US" w:bidi="en-US"/>
      </w:rPr>
    </w:lvl>
  </w:abstractNum>
  <w:abstractNum w:abstractNumId="11" w15:restartNumberingAfterBreak="0">
    <w:nsid w:val="2C7F451D"/>
    <w:multiLevelType w:val="multilevel"/>
    <w:tmpl w:val="4A32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6A75A2"/>
    <w:multiLevelType w:val="hybridMultilevel"/>
    <w:tmpl w:val="3B14DB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90AB4"/>
    <w:multiLevelType w:val="hybridMultilevel"/>
    <w:tmpl w:val="1ADCB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66F9A"/>
    <w:multiLevelType w:val="multilevel"/>
    <w:tmpl w:val="672E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53B1F"/>
    <w:multiLevelType w:val="hybridMultilevel"/>
    <w:tmpl w:val="8CFE5CF8"/>
    <w:lvl w:ilvl="0" w:tplc="2D0C9C38">
      <w:start w:val="1"/>
      <w:numFmt w:val="decimal"/>
      <w:lvlText w:val="%1."/>
      <w:lvlJc w:val="left"/>
      <w:pPr>
        <w:ind w:left="381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B8E83CD8">
      <w:numFmt w:val="bullet"/>
      <w:lvlText w:val="•"/>
      <w:lvlJc w:val="left"/>
      <w:pPr>
        <w:ind w:left="1348" w:hanging="280"/>
      </w:pPr>
      <w:rPr>
        <w:lang w:val="en-US" w:eastAsia="en-US" w:bidi="en-US"/>
      </w:rPr>
    </w:lvl>
    <w:lvl w:ilvl="2" w:tplc="A66CEF0A">
      <w:numFmt w:val="bullet"/>
      <w:lvlText w:val="•"/>
      <w:lvlJc w:val="left"/>
      <w:pPr>
        <w:ind w:left="2316" w:hanging="280"/>
      </w:pPr>
      <w:rPr>
        <w:lang w:val="en-US" w:eastAsia="en-US" w:bidi="en-US"/>
      </w:rPr>
    </w:lvl>
    <w:lvl w:ilvl="3" w:tplc="E09E9FE8">
      <w:numFmt w:val="bullet"/>
      <w:lvlText w:val="•"/>
      <w:lvlJc w:val="left"/>
      <w:pPr>
        <w:ind w:left="3284" w:hanging="280"/>
      </w:pPr>
      <w:rPr>
        <w:lang w:val="en-US" w:eastAsia="en-US" w:bidi="en-US"/>
      </w:rPr>
    </w:lvl>
    <w:lvl w:ilvl="4" w:tplc="354AE1D8">
      <w:numFmt w:val="bullet"/>
      <w:lvlText w:val="•"/>
      <w:lvlJc w:val="left"/>
      <w:pPr>
        <w:ind w:left="4252" w:hanging="280"/>
      </w:pPr>
      <w:rPr>
        <w:lang w:val="en-US" w:eastAsia="en-US" w:bidi="en-US"/>
      </w:rPr>
    </w:lvl>
    <w:lvl w:ilvl="5" w:tplc="96A22906">
      <w:numFmt w:val="bullet"/>
      <w:lvlText w:val="•"/>
      <w:lvlJc w:val="left"/>
      <w:pPr>
        <w:ind w:left="5220" w:hanging="280"/>
      </w:pPr>
      <w:rPr>
        <w:lang w:val="en-US" w:eastAsia="en-US" w:bidi="en-US"/>
      </w:rPr>
    </w:lvl>
    <w:lvl w:ilvl="6" w:tplc="169E297E">
      <w:numFmt w:val="bullet"/>
      <w:lvlText w:val="•"/>
      <w:lvlJc w:val="left"/>
      <w:pPr>
        <w:ind w:left="6188" w:hanging="280"/>
      </w:pPr>
      <w:rPr>
        <w:lang w:val="en-US" w:eastAsia="en-US" w:bidi="en-US"/>
      </w:rPr>
    </w:lvl>
    <w:lvl w:ilvl="7" w:tplc="43D822C4">
      <w:numFmt w:val="bullet"/>
      <w:lvlText w:val="•"/>
      <w:lvlJc w:val="left"/>
      <w:pPr>
        <w:ind w:left="7156" w:hanging="280"/>
      </w:pPr>
      <w:rPr>
        <w:lang w:val="en-US" w:eastAsia="en-US" w:bidi="en-US"/>
      </w:rPr>
    </w:lvl>
    <w:lvl w:ilvl="8" w:tplc="2D0A3A3E">
      <w:numFmt w:val="bullet"/>
      <w:lvlText w:val="•"/>
      <w:lvlJc w:val="left"/>
      <w:pPr>
        <w:ind w:left="8124" w:hanging="280"/>
      </w:pPr>
      <w:rPr>
        <w:lang w:val="en-US" w:eastAsia="en-US" w:bidi="en-US"/>
      </w:rPr>
    </w:lvl>
  </w:abstractNum>
  <w:abstractNum w:abstractNumId="16" w15:restartNumberingAfterBreak="0">
    <w:nsid w:val="39F34CE5"/>
    <w:multiLevelType w:val="hybridMultilevel"/>
    <w:tmpl w:val="F0D6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44100"/>
    <w:multiLevelType w:val="hybridMultilevel"/>
    <w:tmpl w:val="D2AC91B2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2D1695"/>
    <w:multiLevelType w:val="hybridMultilevel"/>
    <w:tmpl w:val="3E664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C721DD"/>
    <w:multiLevelType w:val="hybridMultilevel"/>
    <w:tmpl w:val="A65C9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CB60B5"/>
    <w:multiLevelType w:val="hybridMultilevel"/>
    <w:tmpl w:val="81CCEA9E"/>
    <w:lvl w:ilvl="0" w:tplc="46F0E28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9A299B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DD78C1E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680AE614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239A2200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BB2C2828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DCA05F88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42A0649A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02D4CEB6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FFD3353"/>
    <w:multiLevelType w:val="multilevel"/>
    <w:tmpl w:val="6F08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78043C"/>
    <w:multiLevelType w:val="hybridMultilevel"/>
    <w:tmpl w:val="47AE5180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70567"/>
    <w:multiLevelType w:val="hybridMultilevel"/>
    <w:tmpl w:val="F78C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966315"/>
    <w:multiLevelType w:val="hybridMultilevel"/>
    <w:tmpl w:val="C058903A"/>
    <w:lvl w:ilvl="0" w:tplc="8848BBC8">
      <w:start w:val="1"/>
      <w:numFmt w:val="decimal"/>
      <w:lvlText w:val="%1."/>
      <w:lvlJc w:val="left"/>
      <w:pPr>
        <w:ind w:left="381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A036B59E">
      <w:numFmt w:val="bullet"/>
      <w:lvlText w:val="•"/>
      <w:lvlJc w:val="left"/>
      <w:pPr>
        <w:ind w:left="1348" w:hanging="280"/>
      </w:pPr>
      <w:rPr>
        <w:lang w:val="en-US" w:eastAsia="en-US" w:bidi="en-US"/>
      </w:rPr>
    </w:lvl>
    <w:lvl w:ilvl="2" w:tplc="0A328576">
      <w:numFmt w:val="bullet"/>
      <w:lvlText w:val="•"/>
      <w:lvlJc w:val="left"/>
      <w:pPr>
        <w:ind w:left="2316" w:hanging="280"/>
      </w:pPr>
      <w:rPr>
        <w:lang w:val="en-US" w:eastAsia="en-US" w:bidi="en-US"/>
      </w:rPr>
    </w:lvl>
    <w:lvl w:ilvl="3" w:tplc="843800BC">
      <w:numFmt w:val="bullet"/>
      <w:lvlText w:val="•"/>
      <w:lvlJc w:val="left"/>
      <w:pPr>
        <w:ind w:left="3284" w:hanging="280"/>
      </w:pPr>
      <w:rPr>
        <w:lang w:val="en-US" w:eastAsia="en-US" w:bidi="en-US"/>
      </w:rPr>
    </w:lvl>
    <w:lvl w:ilvl="4" w:tplc="AD04199E">
      <w:numFmt w:val="bullet"/>
      <w:lvlText w:val="•"/>
      <w:lvlJc w:val="left"/>
      <w:pPr>
        <w:ind w:left="4252" w:hanging="280"/>
      </w:pPr>
      <w:rPr>
        <w:lang w:val="en-US" w:eastAsia="en-US" w:bidi="en-US"/>
      </w:rPr>
    </w:lvl>
    <w:lvl w:ilvl="5" w:tplc="1272F0D6">
      <w:numFmt w:val="bullet"/>
      <w:lvlText w:val="•"/>
      <w:lvlJc w:val="left"/>
      <w:pPr>
        <w:ind w:left="5220" w:hanging="280"/>
      </w:pPr>
      <w:rPr>
        <w:lang w:val="en-US" w:eastAsia="en-US" w:bidi="en-US"/>
      </w:rPr>
    </w:lvl>
    <w:lvl w:ilvl="6" w:tplc="C216368E">
      <w:numFmt w:val="bullet"/>
      <w:lvlText w:val="•"/>
      <w:lvlJc w:val="left"/>
      <w:pPr>
        <w:ind w:left="6188" w:hanging="280"/>
      </w:pPr>
      <w:rPr>
        <w:lang w:val="en-US" w:eastAsia="en-US" w:bidi="en-US"/>
      </w:rPr>
    </w:lvl>
    <w:lvl w:ilvl="7" w:tplc="61D80454">
      <w:numFmt w:val="bullet"/>
      <w:lvlText w:val="•"/>
      <w:lvlJc w:val="left"/>
      <w:pPr>
        <w:ind w:left="7156" w:hanging="280"/>
      </w:pPr>
      <w:rPr>
        <w:lang w:val="en-US" w:eastAsia="en-US" w:bidi="en-US"/>
      </w:rPr>
    </w:lvl>
    <w:lvl w:ilvl="8" w:tplc="8646C1C0">
      <w:numFmt w:val="bullet"/>
      <w:lvlText w:val="•"/>
      <w:lvlJc w:val="left"/>
      <w:pPr>
        <w:ind w:left="8124" w:hanging="280"/>
      </w:pPr>
      <w:rPr>
        <w:lang w:val="en-US" w:eastAsia="en-US" w:bidi="en-US"/>
      </w:rPr>
    </w:lvl>
  </w:abstractNum>
  <w:abstractNum w:abstractNumId="25" w15:restartNumberingAfterBreak="0">
    <w:nsid w:val="62AB05B7"/>
    <w:multiLevelType w:val="hybridMultilevel"/>
    <w:tmpl w:val="BD46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C457E2"/>
    <w:multiLevelType w:val="multilevel"/>
    <w:tmpl w:val="6A00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F7778C"/>
    <w:multiLevelType w:val="hybridMultilevel"/>
    <w:tmpl w:val="795885E8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67571"/>
    <w:multiLevelType w:val="hybridMultilevel"/>
    <w:tmpl w:val="893EA808"/>
    <w:lvl w:ilvl="0" w:tplc="ED28A862">
      <w:start w:val="1"/>
      <w:numFmt w:val="decimal"/>
      <w:lvlText w:val="%1."/>
      <w:lvlJc w:val="left"/>
      <w:pPr>
        <w:ind w:left="805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5978C252">
      <w:numFmt w:val="bullet"/>
      <w:lvlText w:val="•"/>
      <w:lvlJc w:val="left"/>
      <w:pPr>
        <w:ind w:left="1726" w:hanging="280"/>
      </w:pPr>
      <w:rPr>
        <w:lang w:val="en-US" w:eastAsia="en-US" w:bidi="en-US"/>
      </w:rPr>
    </w:lvl>
    <w:lvl w:ilvl="2" w:tplc="5182559A">
      <w:numFmt w:val="bullet"/>
      <w:lvlText w:val="•"/>
      <w:lvlJc w:val="left"/>
      <w:pPr>
        <w:ind w:left="2652" w:hanging="280"/>
      </w:pPr>
      <w:rPr>
        <w:lang w:val="en-US" w:eastAsia="en-US" w:bidi="en-US"/>
      </w:rPr>
    </w:lvl>
    <w:lvl w:ilvl="3" w:tplc="9138BC3E">
      <w:numFmt w:val="bullet"/>
      <w:lvlText w:val="•"/>
      <w:lvlJc w:val="left"/>
      <w:pPr>
        <w:ind w:left="3578" w:hanging="280"/>
      </w:pPr>
      <w:rPr>
        <w:lang w:val="en-US" w:eastAsia="en-US" w:bidi="en-US"/>
      </w:rPr>
    </w:lvl>
    <w:lvl w:ilvl="4" w:tplc="2648E86A">
      <w:numFmt w:val="bullet"/>
      <w:lvlText w:val="•"/>
      <w:lvlJc w:val="left"/>
      <w:pPr>
        <w:ind w:left="4504" w:hanging="280"/>
      </w:pPr>
      <w:rPr>
        <w:lang w:val="en-US" w:eastAsia="en-US" w:bidi="en-US"/>
      </w:rPr>
    </w:lvl>
    <w:lvl w:ilvl="5" w:tplc="AD7C0DB8">
      <w:numFmt w:val="bullet"/>
      <w:lvlText w:val="•"/>
      <w:lvlJc w:val="left"/>
      <w:pPr>
        <w:ind w:left="5430" w:hanging="280"/>
      </w:pPr>
      <w:rPr>
        <w:lang w:val="en-US" w:eastAsia="en-US" w:bidi="en-US"/>
      </w:rPr>
    </w:lvl>
    <w:lvl w:ilvl="6" w:tplc="B7360550">
      <w:numFmt w:val="bullet"/>
      <w:lvlText w:val="•"/>
      <w:lvlJc w:val="left"/>
      <w:pPr>
        <w:ind w:left="6356" w:hanging="280"/>
      </w:pPr>
      <w:rPr>
        <w:lang w:val="en-US" w:eastAsia="en-US" w:bidi="en-US"/>
      </w:rPr>
    </w:lvl>
    <w:lvl w:ilvl="7" w:tplc="40AA375E">
      <w:numFmt w:val="bullet"/>
      <w:lvlText w:val="•"/>
      <w:lvlJc w:val="left"/>
      <w:pPr>
        <w:ind w:left="7282" w:hanging="280"/>
      </w:pPr>
      <w:rPr>
        <w:lang w:val="en-US" w:eastAsia="en-US" w:bidi="en-US"/>
      </w:rPr>
    </w:lvl>
    <w:lvl w:ilvl="8" w:tplc="959C105E">
      <w:numFmt w:val="bullet"/>
      <w:lvlText w:val="•"/>
      <w:lvlJc w:val="left"/>
      <w:pPr>
        <w:ind w:left="8208" w:hanging="280"/>
      </w:pPr>
      <w:rPr>
        <w:lang w:val="en-US" w:eastAsia="en-US" w:bidi="en-US"/>
      </w:rPr>
    </w:lvl>
  </w:abstractNum>
  <w:abstractNum w:abstractNumId="29" w15:restartNumberingAfterBreak="0">
    <w:nsid w:val="73F42322"/>
    <w:multiLevelType w:val="hybridMultilevel"/>
    <w:tmpl w:val="0838C69C"/>
    <w:lvl w:ilvl="0" w:tplc="E8D2771E">
      <w:numFmt w:val="bullet"/>
      <w:lvlText w:val=""/>
      <w:lvlJc w:val="left"/>
      <w:pPr>
        <w:ind w:left="823" w:hanging="35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92E8E42">
      <w:start w:val="1"/>
      <w:numFmt w:val="decimal"/>
      <w:lvlText w:val="%2."/>
      <w:lvlJc w:val="left"/>
      <w:pPr>
        <w:ind w:left="1193" w:hanging="361"/>
      </w:pPr>
      <w:rPr>
        <w:rFonts w:ascii="Times New Roman" w:eastAsia="Times New Roman" w:hAnsi="Times New Roman" w:cs="Times New Roman" w:hint="default"/>
        <w:b/>
        <w:bCs/>
        <w:spacing w:val="-11"/>
        <w:w w:val="99"/>
        <w:sz w:val="24"/>
        <w:szCs w:val="24"/>
        <w:lang w:val="en-US" w:eastAsia="en-US" w:bidi="en-US"/>
      </w:rPr>
    </w:lvl>
    <w:lvl w:ilvl="2" w:tplc="17E031C0">
      <w:numFmt w:val="bullet"/>
      <w:lvlText w:val="•"/>
      <w:lvlJc w:val="left"/>
      <w:pPr>
        <w:ind w:left="2162" w:hanging="361"/>
      </w:pPr>
      <w:rPr>
        <w:lang w:val="en-US" w:eastAsia="en-US" w:bidi="en-US"/>
      </w:rPr>
    </w:lvl>
    <w:lvl w:ilvl="3" w:tplc="11623BC6">
      <w:numFmt w:val="bullet"/>
      <w:lvlText w:val="•"/>
      <w:lvlJc w:val="left"/>
      <w:pPr>
        <w:ind w:left="3125" w:hanging="361"/>
      </w:pPr>
      <w:rPr>
        <w:lang w:val="en-US" w:eastAsia="en-US" w:bidi="en-US"/>
      </w:rPr>
    </w:lvl>
    <w:lvl w:ilvl="4" w:tplc="7B1A02DC">
      <w:numFmt w:val="bullet"/>
      <w:lvlText w:val="•"/>
      <w:lvlJc w:val="left"/>
      <w:pPr>
        <w:ind w:left="4088" w:hanging="361"/>
      </w:pPr>
      <w:rPr>
        <w:lang w:val="en-US" w:eastAsia="en-US" w:bidi="en-US"/>
      </w:rPr>
    </w:lvl>
    <w:lvl w:ilvl="5" w:tplc="16EA8EA8">
      <w:numFmt w:val="bullet"/>
      <w:lvlText w:val="•"/>
      <w:lvlJc w:val="left"/>
      <w:pPr>
        <w:ind w:left="5050" w:hanging="361"/>
      </w:pPr>
      <w:rPr>
        <w:lang w:val="en-US" w:eastAsia="en-US" w:bidi="en-US"/>
      </w:rPr>
    </w:lvl>
    <w:lvl w:ilvl="6" w:tplc="487E6484">
      <w:numFmt w:val="bullet"/>
      <w:lvlText w:val="•"/>
      <w:lvlJc w:val="left"/>
      <w:pPr>
        <w:ind w:left="6013" w:hanging="361"/>
      </w:pPr>
      <w:rPr>
        <w:lang w:val="en-US" w:eastAsia="en-US" w:bidi="en-US"/>
      </w:rPr>
    </w:lvl>
    <w:lvl w:ilvl="7" w:tplc="870C50CA">
      <w:numFmt w:val="bullet"/>
      <w:lvlText w:val="•"/>
      <w:lvlJc w:val="left"/>
      <w:pPr>
        <w:ind w:left="6976" w:hanging="361"/>
      </w:pPr>
      <w:rPr>
        <w:lang w:val="en-US" w:eastAsia="en-US" w:bidi="en-US"/>
      </w:rPr>
    </w:lvl>
    <w:lvl w:ilvl="8" w:tplc="E564B6DE">
      <w:numFmt w:val="bullet"/>
      <w:lvlText w:val="•"/>
      <w:lvlJc w:val="left"/>
      <w:pPr>
        <w:ind w:left="7938" w:hanging="361"/>
      </w:pPr>
      <w:rPr>
        <w:lang w:val="en-US" w:eastAsia="en-US" w:bidi="en-US"/>
      </w:rPr>
    </w:lvl>
  </w:abstractNum>
  <w:abstractNum w:abstractNumId="30" w15:restartNumberingAfterBreak="0">
    <w:nsid w:val="759C4070"/>
    <w:multiLevelType w:val="multilevel"/>
    <w:tmpl w:val="A4EC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2B6BAF"/>
    <w:multiLevelType w:val="hybridMultilevel"/>
    <w:tmpl w:val="8E666A44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E55DC"/>
    <w:multiLevelType w:val="hybridMultilevel"/>
    <w:tmpl w:val="4438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35095">
    <w:abstractNumId w:val="0"/>
  </w:num>
  <w:num w:numId="2" w16cid:durableId="1106776446">
    <w:abstractNumId w:val="1"/>
  </w:num>
  <w:num w:numId="3" w16cid:durableId="1621063049">
    <w:abstractNumId w:val="2"/>
  </w:num>
  <w:num w:numId="4" w16cid:durableId="78447343">
    <w:abstractNumId w:val="3"/>
  </w:num>
  <w:num w:numId="5" w16cid:durableId="2060128548">
    <w:abstractNumId w:val="4"/>
  </w:num>
  <w:num w:numId="6" w16cid:durableId="1266499521">
    <w:abstractNumId w:val="8"/>
  </w:num>
  <w:num w:numId="7" w16cid:durableId="1711149393">
    <w:abstractNumId w:val="30"/>
  </w:num>
  <w:num w:numId="8" w16cid:durableId="405031691">
    <w:abstractNumId w:val="11"/>
  </w:num>
  <w:num w:numId="9" w16cid:durableId="1855608955">
    <w:abstractNumId w:val="21"/>
  </w:num>
  <w:num w:numId="10" w16cid:durableId="361129536">
    <w:abstractNumId w:val="26"/>
  </w:num>
  <w:num w:numId="11" w16cid:durableId="564336295">
    <w:abstractNumId w:val="2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 w16cid:durableId="2127037592">
    <w:abstractNumId w:val="25"/>
  </w:num>
  <w:num w:numId="13" w16cid:durableId="125199431">
    <w:abstractNumId w:val="7"/>
  </w:num>
  <w:num w:numId="14" w16cid:durableId="1480221615">
    <w:abstractNumId w:val="13"/>
  </w:num>
  <w:num w:numId="15" w16cid:durableId="1937710319">
    <w:abstractNumId w:val="19"/>
  </w:num>
  <w:num w:numId="16" w16cid:durableId="318971442">
    <w:abstractNumId w:val="16"/>
  </w:num>
  <w:num w:numId="17" w16cid:durableId="688607760">
    <w:abstractNumId w:val="23"/>
  </w:num>
  <w:num w:numId="18" w16cid:durableId="1045719356">
    <w:abstractNumId w:val="6"/>
  </w:num>
  <w:num w:numId="19" w16cid:durableId="427769967">
    <w:abstractNumId w:val="17"/>
  </w:num>
  <w:num w:numId="20" w16cid:durableId="1572961760">
    <w:abstractNumId w:val="31"/>
  </w:num>
  <w:num w:numId="21" w16cid:durableId="1648196688">
    <w:abstractNumId w:val="27"/>
  </w:num>
  <w:num w:numId="22" w16cid:durableId="673841332">
    <w:abstractNumId w:val="22"/>
  </w:num>
  <w:num w:numId="23" w16cid:durableId="464737976">
    <w:abstractNumId w:val="18"/>
  </w:num>
  <w:num w:numId="24" w16cid:durableId="1420827159">
    <w:abstractNumId w:val="10"/>
  </w:num>
  <w:num w:numId="25" w16cid:durableId="682901610">
    <w:abstractNumId w:val="10"/>
  </w:num>
  <w:num w:numId="26" w16cid:durableId="1447966391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69564374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401802168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779909564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410881284">
    <w:abstractNumId w:val="32"/>
  </w:num>
  <w:num w:numId="31" w16cid:durableId="1832796160">
    <w:abstractNumId w:val="9"/>
  </w:num>
  <w:num w:numId="32" w16cid:durableId="1367834434">
    <w:abstractNumId w:val="5"/>
  </w:num>
  <w:num w:numId="33" w16cid:durableId="1598639951">
    <w:abstractNumId w:val="14"/>
  </w:num>
  <w:num w:numId="34" w16cid:durableId="1334332962">
    <w:abstractNumId w:val="20"/>
  </w:num>
  <w:num w:numId="35" w16cid:durableId="6234601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A1A"/>
    <w:rsid w:val="000038F4"/>
    <w:rsid w:val="00034FD3"/>
    <w:rsid w:val="00044080"/>
    <w:rsid w:val="00054B6C"/>
    <w:rsid w:val="00091A1F"/>
    <w:rsid w:val="000D1447"/>
    <w:rsid w:val="000D66C8"/>
    <w:rsid w:val="0012273E"/>
    <w:rsid w:val="00220713"/>
    <w:rsid w:val="00220A7D"/>
    <w:rsid w:val="0023640F"/>
    <w:rsid w:val="00260099"/>
    <w:rsid w:val="0026711E"/>
    <w:rsid w:val="00350AEB"/>
    <w:rsid w:val="00352759"/>
    <w:rsid w:val="00354E31"/>
    <w:rsid w:val="0037438D"/>
    <w:rsid w:val="00492F90"/>
    <w:rsid w:val="004C0D52"/>
    <w:rsid w:val="004E0FDB"/>
    <w:rsid w:val="004E7D9B"/>
    <w:rsid w:val="005001A1"/>
    <w:rsid w:val="00513D02"/>
    <w:rsid w:val="00523C98"/>
    <w:rsid w:val="0052431C"/>
    <w:rsid w:val="005401C0"/>
    <w:rsid w:val="00546806"/>
    <w:rsid w:val="00573FB5"/>
    <w:rsid w:val="0057470B"/>
    <w:rsid w:val="00584CCB"/>
    <w:rsid w:val="0059552A"/>
    <w:rsid w:val="005A5070"/>
    <w:rsid w:val="005B3EF4"/>
    <w:rsid w:val="005C2BC1"/>
    <w:rsid w:val="005C5BEE"/>
    <w:rsid w:val="005C6080"/>
    <w:rsid w:val="005D2445"/>
    <w:rsid w:val="005D7FC5"/>
    <w:rsid w:val="005E4C89"/>
    <w:rsid w:val="005F428D"/>
    <w:rsid w:val="00627356"/>
    <w:rsid w:val="00642907"/>
    <w:rsid w:val="00683A4F"/>
    <w:rsid w:val="006935E0"/>
    <w:rsid w:val="006D4D6D"/>
    <w:rsid w:val="006E208D"/>
    <w:rsid w:val="0081020B"/>
    <w:rsid w:val="00812A4B"/>
    <w:rsid w:val="00824A1A"/>
    <w:rsid w:val="008342B5"/>
    <w:rsid w:val="008503B8"/>
    <w:rsid w:val="0089163C"/>
    <w:rsid w:val="00891761"/>
    <w:rsid w:val="00897CB5"/>
    <w:rsid w:val="008B7D94"/>
    <w:rsid w:val="008D09FC"/>
    <w:rsid w:val="008D191D"/>
    <w:rsid w:val="00965DC2"/>
    <w:rsid w:val="0099770C"/>
    <w:rsid w:val="009D09FC"/>
    <w:rsid w:val="00A24A86"/>
    <w:rsid w:val="00A24FF8"/>
    <w:rsid w:val="00A35CA6"/>
    <w:rsid w:val="00A50E9F"/>
    <w:rsid w:val="00A53EBD"/>
    <w:rsid w:val="00A62ED9"/>
    <w:rsid w:val="00A726C1"/>
    <w:rsid w:val="00A8743F"/>
    <w:rsid w:val="00AA4259"/>
    <w:rsid w:val="00AD0609"/>
    <w:rsid w:val="00AE316A"/>
    <w:rsid w:val="00B11B97"/>
    <w:rsid w:val="00B546C2"/>
    <w:rsid w:val="00B62602"/>
    <w:rsid w:val="00B655E9"/>
    <w:rsid w:val="00B76321"/>
    <w:rsid w:val="00B9661F"/>
    <w:rsid w:val="00BF4348"/>
    <w:rsid w:val="00C04BF9"/>
    <w:rsid w:val="00C0708C"/>
    <w:rsid w:val="00C365FB"/>
    <w:rsid w:val="00C7057F"/>
    <w:rsid w:val="00C94142"/>
    <w:rsid w:val="00C97BE6"/>
    <w:rsid w:val="00CA7CFA"/>
    <w:rsid w:val="00CC5ACB"/>
    <w:rsid w:val="00D12445"/>
    <w:rsid w:val="00D33206"/>
    <w:rsid w:val="00D36743"/>
    <w:rsid w:val="00D505BB"/>
    <w:rsid w:val="00D67825"/>
    <w:rsid w:val="00D809BB"/>
    <w:rsid w:val="00DA671D"/>
    <w:rsid w:val="00DD0945"/>
    <w:rsid w:val="00E37CAA"/>
    <w:rsid w:val="00E450A9"/>
    <w:rsid w:val="00E5493C"/>
    <w:rsid w:val="00EA4278"/>
    <w:rsid w:val="00ED1993"/>
    <w:rsid w:val="00F03C6C"/>
    <w:rsid w:val="00F41B27"/>
    <w:rsid w:val="00F6113B"/>
    <w:rsid w:val="00F75E27"/>
    <w:rsid w:val="00F87DA9"/>
    <w:rsid w:val="00FC7793"/>
    <w:rsid w:val="00FD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1D62C14"/>
  <w15:docId w15:val="{15FC42A7-0AFC-49B4-B92F-0F3FDA0C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DejaVu Sans"/>
      <w:kern w:val="1"/>
      <w:sz w:val="24"/>
      <w:szCs w:val="24"/>
      <w:lang w:val="en-IN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28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75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FC7793"/>
    <w:pPr>
      <w:widowControl/>
      <w:suppressAutoHyphens w:val="0"/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824A1A"/>
    <w:rPr>
      <w:rFonts w:eastAsia="Droid Sans Fallback" w:cs="DejaVu Sans"/>
      <w:kern w:val="1"/>
      <w:sz w:val="24"/>
      <w:szCs w:val="24"/>
      <w:lang w:val="en-IN" w:eastAsia="hi-IN" w:bidi="hi-IN"/>
    </w:rPr>
  </w:style>
  <w:style w:type="paragraph" w:styleId="NormalWeb">
    <w:name w:val="Normal (Web)"/>
    <w:basedOn w:val="Normal"/>
    <w:uiPriority w:val="99"/>
    <w:unhideWhenUsed/>
    <w:rsid w:val="00034FD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en-US" w:eastAsia="en-US" w:bidi="ar-SA"/>
    </w:rPr>
  </w:style>
  <w:style w:type="character" w:styleId="HTMLCode">
    <w:name w:val="HTML Code"/>
    <w:uiPriority w:val="99"/>
    <w:semiHidden/>
    <w:unhideWhenUsed/>
    <w:rsid w:val="00034F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F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FD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FC779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779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C7793"/>
    <w:rPr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FC7793"/>
    <w:rPr>
      <w:i/>
      <w:iCs/>
    </w:rPr>
  </w:style>
  <w:style w:type="character" w:customStyle="1" w:styleId="mjx-char">
    <w:name w:val="mjx-char"/>
    <w:basedOn w:val="DefaultParagraphFont"/>
    <w:rsid w:val="00FC7793"/>
  </w:style>
  <w:style w:type="character" w:customStyle="1" w:styleId="mjxassistivemathml">
    <w:name w:val="mjx_assistive_mathml"/>
    <w:basedOn w:val="DefaultParagraphFont"/>
    <w:rsid w:val="00FC7793"/>
  </w:style>
  <w:style w:type="paragraph" w:styleId="ListParagraph">
    <w:name w:val="List Paragraph"/>
    <w:basedOn w:val="Normal"/>
    <w:uiPriority w:val="1"/>
    <w:qFormat/>
    <w:rsid w:val="00FC7793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F428D"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val="en-IN"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759"/>
    <w:rPr>
      <w:rFonts w:asciiTheme="majorHAnsi" w:eastAsiaTheme="majorEastAsia" w:hAnsiTheme="majorHAnsi" w:cs="Mangal"/>
      <w:color w:val="2F5496" w:themeColor="accent1" w:themeShade="BF"/>
      <w:kern w:val="1"/>
      <w:sz w:val="26"/>
      <w:szCs w:val="23"/>
      <w:lang w:val="en-IN" w:eastAsia="hi-IN" w:bidi="hi-IN"/>
    </w:rPr>
  </w:style>
  <w:style w:type="character" w:styleId="Strong">
    <w:name w:val="Strong"/>
    <w:basedOn w:val="DefaultParagraphFont"/>
    <w:uiPriority w:val="22"/>
    <w:qFormat/>
    <w:rsid w:val="00573FB5"/>
    <w:rPr>
      <w:b/>
      <w:bCs/>
    </w:rPr>
  </w:style>
  <w:style w:type="character" w:customStyle="1" w:styleId="apple-tab-span">
    <w:name w:val="apple-tab-span"/>
    <w:basedOn w:val="DefaultParagraphFont"/>
    <w:rsid w:val="00C04BF9"/>
  </w:style>
  <w:style w:type="paragraph" w:styleId="BalloonText">
    <w:name w:val="Balloon Text"/>
    <w:basedOn w:val="Normal"/>
    <w:link w:val="BalloonTextChar"/>
    <w:uiPriority w:val="99"/>
    <w:semiHidden/>
    <w:unhideWhenUsed/>
    <w:rsid w:val="00BF434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348"/>
    <w:rPr>
      <w:rFonts w:ascii="Tahoma" w:eastAsia="Droid Sans Fallback" w:hAnsi="Tahoma" w:cs="Mangal"/>
      <w:kern w:val="1"/>
      <w:sz w:val="16"/>
      <w:szCs w:val="14"/>
      <w:lang w:val="en-IN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AEA7E-323C-46A9-B0BF-51C9D9EB1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5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jagtap</dc:creator>
  <cp:lastModifiedBy>Harish Fegade</cp:lastModifiedBy>
  <cp:revision>8</cp:revision>
  <cp:lastPrinted>2022-09-04T08:24:00Z</cp:lastPrinted>
  <dcterms:created xsi:type="dcterms:W3CDTF">2022-09-12T16:28:00Z</dcterms:created>
  <dcterms:modified xsi:type="dcterms:W3CDTF">2023-09-03T17:22:00Z</dcterms:modified>
</cp:coreProperties>
</file>