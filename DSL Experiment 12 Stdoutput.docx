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C87FC6F" w14:textId="07C2CA16" w:rsidR="00C94142" w:rsidRDefault="00C9414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No.</w:t>
      </w:r>
      <w:r w:rsidR="00A01330">
        <w:rPr>
          <w:b/>
          <w:bCs/>
          <w:sz w:val="28"/>
          <w:szCs w:val="28"/>
        </w:rPr>
        <w:t>12</w:t>
      </w:r>
    </w:p>
    <w:p w14:paraId="036CFFE2" w14:textId="77777777" w:rsidR="0057470B" w:rsidRDefault="0057470B">
      <w:pPr>
        <w:jc w:val="center"/>
        <w:rPr>
          <w:b/>
          <w:bCs/>
        </w:rPr>
      </w:pPr>
    </w:p>
    <w:p w14:paraId="1F0D4414" w14:textId="77777777" w:rsidR="00A01330" w:rsidRDefault="00034FD3" w:rsidP="00A01330">
      <w:pPr>
        <w:spacing w:line="276" w:lineRule="auto"/>
        <w:jc w:val="both"/>
        <w:rPr>
          <w:lang w:val="en-US"/>
        </w:rPr>
      </w:pPr>
      <w:r w:rsidRPr="00D8043E">
        <w:rPr>
          <w:b/>
          <w:bCs/>
          <w:lang w:val="en-US"/>
        </w:rPr>
        <w:t xml:space="preserve">Aim: </w:t>
      </w:r>
      <w:r w:rsidR="00627356" w:rsidRPr="00D8043E">
        <w:rPr>
          <w:b/>
          <w:bCs/>
          <w:lang w:val="en-US"/>
        </w:rPr>
        <w:t xml:space="preserve"> </w:t>
      </w:r>
      <w:r w:rsidR="00A01330" w:rsidRPr="00A01330">
        <w:rPr>
          <w:lang w:val="en-US"/>
        </w:rPr>
        <w:t>Implementation of hashing functions with different collision resolution techniques.</w:t>
      </w:r>
    </w:p>
    <w:p w14:paraId="673EA45D" w14:textId="0499214C" w:rsidR="00ED4F21" w:rsidRPr="00ED4F21" w:rsidRDefault="00ED4F21" w:rsidP="00A01330">
      <w:pPr>
        <w:suppressAutoHyphens w:val="0"/>
        <w:autoSpaceDE w:val="0"/>
        <w:autoSpaceDN w:val="0"/>
        <w:rPr>
          <w:rFonts w:cs="Times New Roman"/>
          <w:b/>
          <w:bCs/>
        </w:rPr>
      </w:pPr>
      <w:r w:rsidRPr="00ED4F21">
        <w:rPr>
          <w:rFonts w:cs="Times New Roman"/>
          <w:b/>
          <w:bCs/>
        </w:rPr>
        <w:t>Code:</w:t>
      </w:r>
    </w:p>
    <w:p w14:paraId="5A3DF792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#include &lt;stdio.h&gt;</w:t>
      </w:r>
    </w:p>
    <w:p w14:paraId="164F8B03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#include &lt;string.h&gt;</w:t>
      </w:r>
    </w:p>
    <w:p w14:paraId="0494A5F2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#include &lt;stdlib.h&gt;</w:t>
      </w:r>
    </w:p>
    <w:p w14:paraId="55AEDCB3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</w:p>
    <w:p w14:paraId="3055AA2D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struct hash *hashTable = NULL;</w:t>
      </w:r>
    </w:p>
    <w:p w14:paraId="616E5072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int eleCount = 0;</w:t>
      </w:r>
    </w:p>
    <w:p w14:paraId="601105EC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</w:p>
    <w:p w14:paraId="081D06C7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struct node {</w:t>
      </w:r>
    </w:p>
    <w:p w14:paraId="5C99C42D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int key, age;</w:t>
      </w:r>
    </w:p>
    <w:p w14:paraId="1207E1EB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char name[100];</w:t>
      </w:r>
    </w:p>
    <w:p w14:paraId="5372B99B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struct node *next;</w:t>
      </w:r>
    </w:p>
    <w:p w14:paraId="734742DA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};</w:t>
      </w:r>
    </w:p>
    <w:p w14:paraId="0FDC9358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</w:p>
    <w:p w14:paraId="1C0D4B0C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struct hash {</w:t>
      </w:r>
    </w:p>
    <w:p w14:paraId="4504C80D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struct node *head;</w:t>
      </w:r>
    </w:p>
    <w:p w14:paraId="637B7981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int count;</w:t>
      </w:r>
    </w:p>
    <w:p w14:paraId="12F14174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};</w:t>
      </w:r>
    </w:p>
    <w:p w14:paraId="4C68AEB8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</w:p>
    <w:p w14:paraId="6703AFCB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struct node * createNode(int key, char *name, int age) {</w:t>
      </w:r>
    </w:p>
    <w:p w14:paraId="137BEE9E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struct node *newnode;</w:t>
      </w:r>
    </w:p>
    <w:p w14:paraId="147DDE25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newnode = (struct node *)malloc(sizeof(struct node));</w:t>
      </w:r>
    </w:p>
    <w:p w14:paraId="3BBFF481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newnode-&gt;key = key;</w:t>
      </w:r>
    </w:p>
    <w:p w14:paraId="4E13C225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newnode-&gt;age = age;</w:t>
      </w:r>
    </w:p>
    <w:p w14:paraId="670BD1A4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strcpy(newnode-&gt;name, name);</w:t>
      </w:r>
    </w:p>
    <w:p w14:paraId="4B76765D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newnode-&gt;next = NULL;</w:t>
      </w:r>
    </w:p>
    <w:p w14:paraId="1AA7BC4F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return newnode;</w:t>
      </w:r>
    </w:p>
    <w:p w14:paraId="2FEFD31B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}</w:t>
      </w:r>
    </w:p>
    <w:p w14:paraId="1E827353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</w:p>
    <w:p w14:paraId="0D8EF9B1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</w:p>
    <w:p w14:paraId="410DBA2A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void insertToHash(int key, char *name, int age)</w:t>
      </w:r>
    </w:p>
    <w:p w14:paraId="46ABC64F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{</w:t>
      </w:r>
    </w:p>
    <w:p w14:paraId="46E39180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int hashIndex = key % eleCount;</w:t>
      </w:r>
    </w:p>
    <w:p w14:paraId="2351BC4F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struct node *newnode =  createNode(key, name, age);</w:t>
      </w:r>
    </w:p>
    <w:p w14:paraId="11B1F041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/* head of list for the bucket with index "hashIndex" */</w:t>
      </w:r>
    </w:p>
    <w:p w14:paraId="725AA103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lastRenderedPageBreak/>
        <w:t xml:space="preserve">        if (!hashTable[hashIndex].head) {</w:t>
      </w:r>
    </w:p>
    <w:p w14:paraId="19DFE129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hashTable[hashIndex].head = newnode;</w:t>
      </w:r>
    </w:p>
    <w:p w14:paraId="3CCD991E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hashTable[hashIndex].count = 1;</w:t>
      </w:r>
    </w:p>
    <w:p w14:paraId="3677E8B8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return;</w:t>
      </w:r>
    </w:p>
    <w:p w14:paraId="3127A600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}</w:t>
      </w:r>
    </w:p>
    <w:p w14:paraId="59180898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/* adding new node to the list */</w:t>
      </w:r>
    </w:p>
    <w:p w14:paraId="0A0E8AB6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newnode-&gt;next = (hashTable[hashIndex].head);</w:t>
      </w:r>
    </w:p>
    <w:p w14:paraId="6AEC1346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/*</w:t>
      </w:r>
    </w:p>
    <w:p w14:paraId="5775856E" w14:textId="5F2908F8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* update the head of the list and no o</w:t>
      </w:r>
      <w:r>
        <w:rPr>
          <w:rFonts w:cs="Times New Roman"/>
        </w:rPr>
        <w:t xml:space="preserve">f </w:t>
      </w:r>
      <w:r w:rsidRPr="00ED4F21">
        <w:rPr>
          <w:rFonts w:cs="Times New Roman"/>
        </w:rPr>
        <w:t>nodes in the current bucket</w:t>
      </w:r>
    </w:p>
    <w:p w14:paraId="528C9F02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*/</w:t>
      </w:r>
    </w:p>
    <w:p w14:paraId="77BCE597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hashTable[hashIndex].head = newnode;</w:t>
      </w:r>
    </w:p>
    <w:p w14:paraId="24C0D834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hashTable[hashIndex].count++;</w:t>
      </w:r>
    </w:p>
    <w:p w14:paraId="15331098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return;</w:t>
      </w:r>
    </w:p>
    <w:p w14:paraId="6310588E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}</w:t>
      </w:r>
    </w:p>
    <w:p w14:paraId="4AB5B697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void deleteFromHash(int key) {</w:t>
      </w:r>
    </w:p>
    <w:p w14:paraId="382A8B48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/* find the bucket using hash index */</w:t>
      </w:r>
    </w:p>
    <w:p w14:paraId="532E2D7C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int hashIndex = key % eleCount, flag = 0;</w:t>
      </w:r>
    </w:p>
    <w:p w14:paraId="2D93D034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struct node *temp, *myNode;</w:t>
      </w:r>
    </w:p>
    <w:p w14:paraId="1AA732C9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/* get the list head from current bucket */</w:t>
      </w:r>
    </w:p>
    <w:p w14:paraId="1B53FEF8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myNode = hashTable[hashIndex].head;</w:t>
      </w:r>
    </w:p>
    <w:p w14:paraId="0069418C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if (!myNode) {</w:t>
      </w:r>
    </w:p>
    <w:p w14:paraId="610435FB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printf("Given data is not present in hash Table!!\n");</w:t>
      </w:r>
    </w:p>
    <w:p w14:paraId="7997B8C5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return;</w:t>
      </w:r>
    </w:p>
    <w:p w14:paraId="4C985CF2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}</w:t>
      </w:r>
    </w:p>
    <w:p w14:paraId="0C3281AA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temp = myNode;</w:t>
      </w:r>
    </w:p>
    <w:p w14:paraId="08A510C2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while (myNode != NULL) {</w:t>
      </w:r>
    </w:p>
    <w:p w14:paraId="3F808638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/* delete the node with given key */</w:t>
      </w:r>
    </w:p>
    <w:p w14:paraId="40A9DE79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if (myNode-&gt;key == key) {</w:t>
      </w:r>
    </w:p>
    <w:p w14:paraId="4FC89069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flag = 1;</w:t>
      </w:r>
    </w:p>
    <w:p w14:paraId="5C58FEC9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if (myNode == hashTable[hashIndex].head)</w:t>
      </w:r>
    </w:p>
    <w:p w14:paraId="5D333B69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        hashTable[hashIndex].head = myNode-&gt;next;</w:t>
      </w:r>
    </w:p>
    <w:p w14:paraId="117B158C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else</w:t>
      </w:r>
    </w:p>
    <w:p w14:paraId="39F64CA3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        temp-&gt;next = myNode-&gt;next;</w:t>
      </w:r>
    </w:p>
    <w:p w14:paraId="38E6EC92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</w:p>
    <w:p w14:paraId="0E0E7156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hashTable[hashIndex].count--;</w:t>
      </w:r>
    </w:p>
    <w:p w14:paraId="5B1EB0FB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free(myNode);</w:t>
      </w:r>
    </w:p>
    <w:p w14:paraId="437864A0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break;</w:t>
      </w:r>
    </w:p>
    <w:p w14:paraId="7CB926FD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}</w:t>
      </w:r>
    </w:p>
    <w:p w14:paraId="6619A215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lastRenderedPageBreak/>
        <w:t xml:space="preserve">                temp = myNode;</w:t>
      </w:r>
    </w:p>
    <w:p w14:paraId="006BE84F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myNode = myNode-&gt;next;</w:t>
      </w:r>
    </w:p>
    <w:p w14:paraId="46BBC8A9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}</w:t>
      </w:r>
    </w:p>
    <w:p w14:paraId="2D0DCA72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if (flag)</w:t>
      </w:r>
    </w:p>
    <w:p w14:paraId="051C4E8F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printf("Data deleted successfully from Hash Table\n");</w:t>
      </w:r>
    </w:p>
    <w:p w14:paraId="29FE80F1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else</w:t>
      </w:r>
    </w:p>
    <w:p w14:paraId="23A571D9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printf("Given data is not present in hash Table!!!!\n");</w:t>
      </w:r>
    </w:p>
    <w:p w14:paraId="1D0D5293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return;</w:t>
      </w:r>
    </w:p>
    <w:p w14:paraId="2325827C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}</w:t>
      </w:r>
    </w:p>
    <w:p w14:paraId="710B818C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</w:p>
    <w:p w14:paraId="6175C208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void searchInHash(int key) {</w:t>
      </w:r>
    </w:p>
    <w:p w14:paraId="7DA19594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int hashIndex = key % eleCount, flag = 0;</w:t>
      </w:r>
    </w:p>
    <w:p w14:paraId="3AF44574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struct node *myNode;</w:t>
      </w:r>
    </w:p>
    <w:p w14:paraId="48194231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myNode = hashTable[hashIndex].head;</w:t>
      </w:r>
    </w:p>
    <w:p w14:paraId="0C0D1D7B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if (!myNode) {</w:t>
      </w:r>
    </w:p>
    <w:p w14:paraId="6E30BCB1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printf("Search element unavailable in hash table\n");</w:t>
      </w:r>
    </w:p>
    <w:p w14:paraId="5EC3B74D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return;</w:t>
      </w:r>
    </w:p>
    <w:p w14:paraId="155BFF7C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}</w:t>
      </w:r>
    </w:p>
    <w:p w14:paraId="0564EADA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while (myNode != NULL) {</w:t>
      </w:r>
    </w:p>
    <w:p w14:paraId="0B926685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if (myNode-&gt;key == key) {</w:t>
      </w:r>
    </w:p>
    <w:p w14:paraId="0A73AE13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printf("VoterID  : %d\n", myNode-&gt;key);</w:t>
      </w:r>
    </w:p>
    <w:p w14:paraId="12E9B365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printf("Name     : %s\n", myNode-&gt;name);</w:t>
      </w:r>
    </w:p>
    <w:p w14:paraId="2A93EEC7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printf("Age      : %d\n", myNode-&gt;age);</w:t>
      </w:r>
    </w:p>
    <w:p w14:paraId="083C0DE8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flag = 1;</w:t>
      </w:r>
    </w:p>
    <w:p w14:paraId="02EE26F2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break;</w:t>
      </w:r>
    </w:p>
    <w:p w14:paraId="0558C518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}</w:t>
      </w:r>
    </w:p>
    <w:p w14:paraId="398DDF85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myNode = myNode-&gt;next;</w:t>
      </w:r>
    </w:p>
    <w:p w14:paraId="12C4CBD3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}</w:t>
      </w:r>
    </w:p>
    <w:p w14:paraId="22CC1208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if (!flag)</w:t>
      </w:r>
    </w:p>
    <w:p w14:paraId="09DC6F1D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printf("Search element unavailable in hash table\n");</w:t>
      </w:r>
    </w:p>
    <w:p w14:paraId="689F5378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return;</w:t>
      </w:r>
    </w:p>
    <w:p w14:paraId="43521BAE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}</w:t>
      </w:r>
    </w:p>
    <w:p w14:paraId="3FFCAA11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</w:p>
    <w:p w14:paraId="5B152F6E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void display() {</w:t>
      </w:r>
    </w:p>
    <w:p w14:paraId="56C98652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struct node *myNode;</w:t>
      </w:r>
    </w:p>
    <w:p w14:paraId="0C32DF32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int i;</w:t>
      </w:r>
    </w:p>
    <w:p w14:paraId="16A927C1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for (i = 0; i &lt; eleCount; i++) {</w:t>
      </w:r>
    </w:p>
    <w:p w14:paraId="7266DF7E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if (hashTable[i].count == 0)</w:t>
      </w:r>
    </w:p>
    <w:p w14:paraId="6F98D071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lastRenderedPageBreak/>
        <w:t xml:space="preserve">                        continue;</w:t>
      </w:r>
    </w:p>
    <w:p w14:paraId="54818000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myNode = hashTable[i].head;</w:t>
      </w:r>
    </w:p>
    <w:p w14:paraId="07187112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if (!myNode)</w:t>
      </w:r>
    </w:p>
    <w:p w14:paraId="4FB676B0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continue;</w:t>
      </w:r>
    </w:p>
    <w:p w14:paraId="25F40BCA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printf("\nData at index %d in Hash Table:\n", i);</w:t>
      </w:r>
    </w:p>
    <w:p w14:paraId="1E7513A9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printf("VoterID     Name          Age   \n");</w:t>
      </w:r>
    </w:p>
    <w:p w14:paraId="0C7FF49E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printf("--------------------------------\n");</w:t>
      </w:r>
    </w:p>
    <w:p w14:paraId="23D80A0C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while (myNode != NULL) {</w:t>
      </w:r>
    </w:p>
    <w:p w14:paraId="32062E20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printf("%-12d", myNode-&gt;key);</w:t>
      </w:r>
    </w:p>
    <w:p w14:paraId="32244B35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printf("%-15s", myNode-&gt;name);</w:t>
      </w:r>
    </w:p>
    <w:p w14:paraId="3565F1F8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printf("%d\n", myNode-&gt;age);</w:t>
      </w:r>
    </w:p>
    <w:p w14:paraId="23007609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myNode = myNode-&gt;next;</w:t>
      </w:r>
    </w:p>
    <w:p w14:paraId="63BD00EC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}</w:t>
      </w:r>
    </w:p>
    <w:p w14:paraId="64D94CC7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}</w:t>
      </w:r>
    </w:p>
    <w:p w14:paraId="7F634F79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return;</w:t>
      </w:r>
    </w:p>
    <w:p w14:paraId="1FECC55A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}</w:t>
      </w:r>
    </w:p>
    <w:p w14:paraId="595BD2DA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</w:p>
    <w:p w14:paraId="32B4E823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int main() {</w:t>
      </w:r>
    </w:p>
    <w:p w14:paraId="613A529E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int n, ch, key, age;</w:t>
      </w:r>
    </w:p>
    <w:p w14:paraId="15805151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char name[100];</w:t>
      </w:r>
    </w:p>
    <w:p w14:paraId="76BC42B3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printf("Enter the number of elements:");</w:t>
      </w:r>
    </w:p>
    <w:p w14:paraId="2F57C8A9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scanf("%d", &amp;n);</w:t>
      </w:r>
    </w:p>
    <w:p w14:paraId="55B9CA25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eleCount = n;</w:t>
      </w:r>
    </w:p>
    <w:p w14:paraId="538CC39C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/* create hash table with "n" no of buckets */</w:t>
      </w:r>
    </w:p>
    <w:p w14:paraId="5A390D2A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hashTable = (struct hash *)calloc(n, sizeof (struct hash));</w:t>
      </w:r>
    </w:p>
    <w:p w14:paraId="59BAE7C3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while (1) {</w:t>
      </w:r>
    </w:p>
    <w:p w14:paraId="725A0611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printf("\n1. Insertion\t2. Deletion\n");</w:t>
      </w:r>
    </w:p>
    <w:p w14:paraId="02A7BF67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printf("3. Searching\t4. Display\n5. Exit\n");</w:t>
      </w:r>
    </w:p>
    <w:p w14:paraId="78668464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printf("Enter your choice:");</w:t>
      </w:r>
    </w:p>
    <w:p w14:paraId="0FF1F675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scanf("%d", &amp;ch);</w:t>
      </w:r>
    </w:p>
    <w:p w14:paraId="50888FF0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switch (ch) {</w:t>
      </w:r>
    </w:p>
    <w:p w14:paraId="2206D530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case 1:</w:t>
      </w:r>
    </w:p>
    <w:p w14:paraId="7B2D5499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        printf("Enter the key value:");</w:t>
      </w:r>
    </w:p>
    <w:p w14:paraId="15135A56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        scanf("%d", &amp;key);</w:t>
      </w:r>
    </w:p>
    <w:p w14:paraId="227D4653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        getchar();</w:t>
      </w:r>
    </w:p>
    <w:p w14:paraId="3AFF90A8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        printf("Name:");</w:t>
      </w:r>
    </w:p>
    <w:p w14:paraId="795D40D7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        fgets(name, 100, stdin);</w:t>
      </w:r>
    </w:p>
    <w:p w14:paraId="098D60B6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        name[strlen(name) - 1] = '\0';</w:t>
      </w:r>
    </w:p>
    <w:p w14:paraId="0FC3C91D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lastRenderedPageBreak/>
        <w:t xml:space="preserve">                                printf("Age:");</w:t>
      </w:r>
    </w:p>
    <w:p w14:paraId="65070A57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        scanf("%d", &amp;age);</w:t>
      </w:r>
    </w:p>
    <w:p w14:paraId="5A249D45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        /*inserting new node to hash table */</w:t>
      </w:r>
    </w:p>
    <w:p w14:paraId="49B24EF6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        insertToHash(key, name, age);</w:t>
      </w:r>
    </w:p>
    <w:p w14:paraId="588C069D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        break;</w:t>
      </w:r>
    </w:p>
    <w:p w14:paraId="0EE6874F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</w:p>
    <w:p w14:paraId="3CE1A61C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case 2:</w:t>
      </w:r>
    </w:p>
    <w:p w14:paraId="37AE53CB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        printf("Enter the key to perform deletion:");</w:t>
      </w:r>
    </w:p>
    <w:p w14:paraId="35D1617F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        scanf("%d", &amp;key);</w:t>
      </w:r>
    </w:p>
    <w:p w14:paraId="3C961B4E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        /* delete node with "key" from hash table */</w:t>
      </w:r>
    </w:p>
    <w:p w14:paraId="65A254D4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        deleteFromHash(key);</w:t>
      </w:r>
    </w:p>
    <w:p w14:paraId="1F9D2C86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        break;</w:t>
      </w:r>
    </w:p>
    <w:p w14:paraId="6BC1CC8C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</w:p>
    <w:p w14:paraId="04D0F5B9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case 3:</w:t>
      </w:r>
    </w:p>
    <w:p w14:paraId="5F6F6C2F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        printf("Enter the key to search:");</w:t>
      </w:r>
    </w:p>
    <w:p w14:paraId="509626D5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        scanf("%d", &amp;key);</w:t>
      </w:r>
    </w:p>
    <w:p w14:paraId="2B5C9877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        searchInHash(key);</w:t>
      </w:r>
    </w:p>
    <w:p w14:paraId="1A51D3F7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        break;</w:t>
      </w:r>
    </w:p>
    <w:p w14:paraId="503D7030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case 4:</w:t>
      </w:r>
    </w:p>
    <w:p w14:paraId="6005C9E3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        display();</w:t>
      </w:r>
    </w:p>
    <w:p w14:paraId="591EEB3F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        break;</w:t>
      </w:r>
    </w:p>
    <w:p w14:paraId="1233AB4D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case 5:</w:t>
      </w:r>
    </w:p>
    <w:p w14:paraId="633F7386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        exit(0);</w:t>
      </w:r>
    </w:p>
    <w:p w14:paraId="143FD19F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default:</w:t>
      </w:r>
    </w:p>
    <w:p w14:paraId="6F59707D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        printf("U have entered wrong option!!\n");</w:t>
      </w:r>
    </w:p>
    <w:p w14:paraId="553D604C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                break;</w:t>
      </w:r>
    </w:p>
    <w:p w14:paraId="2EA42B3D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        }</w:t>
      </w:r>
    </w:p>
    <w:p w14:paraId="6B1B7EA7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}</w:t>
      </w:r>
    </w:p>
    <w:p w14:paraId="18D6AF0D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      return 0;</w:t>
      </w:r>
    </w:p>
    <w:p w14:paraId="7F064C3A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  <w:r w:rsidRPr="00ED4F21">
        <w:rPr>
          <w:rFonts w:cs="Times New Roman"/>
        </w:rPr>
        <w:t xml:space="preserve">  }</w:t>
      </w:r>
    </w:p>
    <w:p w14:paraId="2FA74A5A" w14:textId="77777777" w:rsidR="00ED4F21" w:rsidRPr="00ED4F21" w:rsidRDefault="00ED4F21" w:rsidP="00ED4F21">
      <w:pPr>
        <w:suppressAutoHyphens w:val="0"/>
        <w:autoSpaceDE w:val="0"/>
        <w:autoSpaceDN w:val="0"/>
        <w:rPr>
          <w:rFonts w:cs="Times New Roman"/>
        </w:rPr>
      </w:pPr>
    </w:p>
    <w:p w14:paraId="019F130A" w14:textId="77777777" w:rsidR="00ED4F21" w:rsidRDefault="00ED4F21" w:rsidP="00A01330">
      <w:pPr>
        <w:suppressAutoHyphens w:val="0"/>
        <w:autoSpaceDE w:val="0"/>
        <w:autoSpaceDN w:val="0"/>
        <w:rPr>
          <w:rFonts w:cs="Times New Roman"/>
        </w:rPr>
      </w:pPr>
    </w:p>
    <w:p w14:paraId="1D8A802A" w14:textId="77777777" w:rsidR="00ED4F21" w:rsidRDefault="00ED4F21" w:rsidP="00A01330">
      <w:pPr>
        <w:suppressAutoHyphens w:val="0"/>
        <w:autoSpaceDE w:val="0"/>
        <w:autoSpaceDN w:val="0"/>
        <w:rPr>
          <w:rFonts w:cs="Times New Roman"/>
        </w:rPr>
      </w:pPr>
    </w:p>
    <w:p w14:paraId="368B9241" w14:textId="77777777" w:rsidR="00ED4F21" w:rsidRDefault="00ED4F21" w:rsidP="00A01330">
      <w:pPr>
        <w:suppressAutoHyphens w:val="0"/>
        <w:autoSpaceDE w:val="0"/>
        <w:autoSpaceDN w:val="0"/>
        <w:rPr>
          <w:rFonts w:cs="Times New Roman"/>
        </w:rPr>
      </w:pPr>
    </w:p>
    <w:p w14:paraId="0CDC88D1" w14:textId="4449FF0A" w:rsidR="00A01330" w:rsidRDefault="00ED4F21" w:rsidP="00A01330">
      <w:pPr>
        <w:suppressAutoHyphens w:val="0"/>
        <w:autoSpaceDE w:val="0"/>
        <w:autoSpaceDN w:val="0"/>
        <w:rPr>
          <w:rFonts w:cs="Times New Roman"/>
        </w:rPr>
      </w:pPr>
      <w:r>
        <w:rPr>
          <w:noProof/>
          <w:lang w:val="en-GB" w:eastAsia="en-GB" w:bidi="ar-SA"/>
        </w:rPr>
        <w:lastRenderedPageBreak/>
        <w:drawing>
          <wp:inline distT="0" distB="0" distL="0" distR="0" wp14:anchorId="2E6B17A8" wp14:editId="5D774672">
            <wp:extent cx="3352800" cy="605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8A92" w14:textId="32BAE23D" w:rsidR="00A01330" w:rsidRPr="00A01330" w:rsidRDefault="00A01330" w:rsidP="00A01330">
      <w:pPr>
        <w:suppressAutoHyphens w:val="0"/>
        <w:autoSpaceDE w:val="0"/>
        <w:autoSpaceDN w:val="0"/>
        <w:spacing w:before="9"/>
        <w:rPr>
          <w:rFonts w:cs="Times New Roman"/>
        </w:rPr>
      </w:pPr>
    </w:p>
    <w:p w14:paraId="7E66D289" w14:textId="77777777" w:rsidR="00A01330" w:rsidRPr="00A01330" w:rsidRDefault="00A01330" w:rsidP="00A01330">
      <w:pPr>
        <w:suppressAutoHyphens w:val="0"/>
        <w:autoSpaceDE w:val="0"/>
        <w:autoSpaceDN w:val="0"/>
        <w:ind w:left="101"/>
        <w:outlineLvl w:val="0"/>
        <w:rPr>
          <w:rFonts w:eastAsia="Times New Roman" w:cs="Times New Roman"/>
          <w:b/>
          <w:bCs/>
          <w:kern w:val="0"/>
          <w:sz w:val="28"/>
          <w:szCs w:val="28"/>
          <w:lang w:val="en-US" w:eastAsia="en-US" w:bidi="ar-SA"/>
        </w:rPr>
      </w:pPr>
      <w:r w:rsidRPr="00A01330">
        <w:rPr>
          <w:rFonts w:eastAsia="Times New Roman" w:cs="Times New Roman"/>
          <w:b/>
          <w:bCs/>
          <w:kern w:val="0"/>
          <w:sz w:val="28"/>
          <w:szCs w:val="28"/>
          <w:lang w:val="en-US" w:eastAsia="en-US" w:bidi="ar-SA"/>
        </w:rPr>
        <w:t>Conclusion:</w:t>
      </w:r>
    </w:p>
    <w:p w14:paraId="6BB519AA" w14:textId="437D2E3A" w:rsidR="00FD0BAE" w:rsidRPr="00436932" w:rsidRDefault="00A01330" w:rsidP="00436932">
      <w:pPr>
        <w:tabs>
          <w:tab w:val="left" w:pos="810"/>
        </w:tabs>
        <w:suppressAutoHyphens w:val="0"/>
        <w:autoSpaceDE w:val="0"/>
        <w:autoSpaceDN w:val="0"/>
        <w:spacing w:line="288" w:lineRule="auto"/>
        <w:ind w:left="526" w:right="158"/>
        <w:rPr>
          <w:rFonts w:cs="Times New Roman"/>
        </w:rPr>
      </w:pPr>
      <w:r w:rsidRPr="00A01330">
        <w:rPr>
          <w:rFonts w:cs="Times New Roman"/>
        </w:rPr>
        <w:t xml:space="preserve">In this way implementation of hash table along with hash function is studied. Also </w:t>
      </w:r>
      <w:r w:rsidRPr="00A01330">
        <w:rPr>
          <w:rFonts w:cs="Times New Roman"/>
        </w:rPr>
        <w:lastRenderedPageBreak/>
        <w:t>how to resolve collision using different techniques like chaining, linear probing, quadratic probing and double probing is understood.</w:t>
      </w:r>
    </w:p>
    <w:sectPr w:rsidR="00FD0BAE" w:rsidRPr="00436932" w:rsidSect="005F42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40" w:right="1440" w:bottom="1440" w:left="1440" w:header="1134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60E50" w14:textId="77777777" w:rsidR="007D3F4F" w:rsidRDefault="007D3F4F">
      <w:r>
        <w:separator/>
      </w:r>
    </w:p>
  </w:endnote>
  <w:endnote w:type="continuationSeparator" w:id="0">
    <w:p w14:paraId="1CA119F3" w14:textId="77777777" w:rsidR="007D3F4F" w:rsidRDefault="007D3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Yu Gothic"/>
    <w:charset w:val="00"/>
    <w:family w:val="auto"/>
    <w:pitch w:val="variable"/>
  </w:font>
  <w:font w:name="DejaVu Sans">
    <w:altName w:val="MS Gothic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33FC6" w14:textId="77777777" w:rsidR="006249ED" w:rsidRDefault="006249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A50E7" w14:textId="77777777" w:rsidR="006249ED" w:rsidRDefault="006249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9434F" w14:textId="77777777" w:rsidR="006249ED" w:rsidRDefault="006249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2D4C8" w14:textId="77777777" w:rsidR="007D3F4F" w:rsidRDefault="007D3F4F">
      <w:r>
        <w:separator/>
      </w:r>
    </w:p>
  </w:footnote>
  <w:footnote w:type="continuationSeparator" w:id="0">
    <w:p w14:paraId="0E05BE43" w14:textId="77777777" w:rsidR="007D3F4F" w:rsidRDefault="007D3F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D0BF2" w14:textId="77777777" w:rsidR="006249ED" w:rsidRDefault="006249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90E88" w14:textId="77777777" w:rsidR="00D35575" w:rsidRDefault="00D35575" w:rsidP="00D35575">
    <w:pPr>
      <w:pStyle w:val="Header"/>
      <w:rPr>
        <w:rFonts w:eastAsia="Calibri" w:cs="Times New Roman"/>
        <w:b/>
        <w:sz w:val="28"/>
        <w:szCs w:val="28"/>
      </w:rPr>
    </w:pPr>
    <w:r>
      <w:rPr>
        <w:rFonts w:eastAsia="Calibri" w:cs="Times New Roman"/>
        <w:b/>
        <w:noProof/>
        <w:sz w:val="28"/>
        <w:szCs w:val="28"/>
        <w:lang w:val="en-GB" w:eastAsia="en-GB" w:bidi="ar-SA"/>
      </w:rPr>
      <w:drawing>
        <wp:inline distT="0" distB="0" distL="0" distR="0" wp14:anchorId="3D0435A4" wp14:editId="658AAF8A">
          <wp:extent cx="5731510" cy="1123950"/>
          <wp:effectExtent l="0" t="0" r="254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123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4BF43D5" w14:textId="77777777" w:rsidR="00D35575" w:rsidRDefault="00D35575" w:rsidP="00D35575">
    <w:pPr>
      <w:pBdr>
        <w:top w:val="none" w:sz="0" w:space="0" w:color="000000"/>
        <w:left w:val="none" w:sz="0" w:space="0" w:color="000000"/>
        <w:bottom w:val="single" w:sz="8" w:space="1" w:color="000000"/>
        <w:right w:val="none" w:sz="0" w:space="0" w:color="000000"/>
      </w:pBdr>
      <w:spacing w:line="259" w:lineRule="auto"/>
    </w:pPr>
  </w:p>
  <w:p w14:paraId="189A26B6" w14:textId="1609A0DC" w:rsidR="00D35575" w:rsidRDefault="00D35575" w:rsidP="00D35575">
    <w:pPr>
      <w:tabs>
        <w:tab w:val="center" w:pos="4588"/>
      </w:tabs>
      <w:ind w:left="-15"/>
    </w:pPr>
    <w:r>
      <w:rPr>
        <w:b/>
      </w:rPr>
      <w:t>Academic Year: 2023</w:t>
    </w:r>
    <w:r w:rsidR="00281F91">
      <w:rPr>
        <w:b/>
      </w:rPr>
      <w:t>-24</w:t>
    </w:r>
    <w:r>
      <w:rPr>
        <w:b/>
      </w:rPr>
      <w:t xml:space="preserve">                                                         Name of Student:                                 </w:t>
    </w:r>
  </w:p>
  <w:p w14:paraId="6CCBCFE8" w14:textId="77777777" w:rsidR="00D35575" w:rsidRDefault="00D35575" w:rsidP="00D35575">
    <w:pPr>
      <w:spacing w:line="259" w:lineRule="auto"/>
    </w:pPr>
    <w:r>
      <w:rPr>
        <w:b/>
      </w:rPr>
      <w:t>Semester: III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       Student ID:</w:t>
    </w:r>
  </w:p>
  <w:p w14:paraId="61F3F589" w14:textId="1922AE59" w:rsidR="00D35575" w:rsidRDefault="00D35575" w:rsidP="00D35575">
    <w:pPr>
      <w:spacing w:line="259" w:lineRule="auto"/>
    </w:pPr>
    <w:r>
      <w:rPr>
        <w:b/>
      </w:rPr>
      <w:t>Class / Branch/ Div: SE- IT A/ B</w:t>
    </w:r>
    <w:r w:rsidR="00281F91">
      <w:rPr>
        <w:b/>
      </w:rPr>
      <w:t>/ C</w:t>
    </w:r>
    <w:r>
      <w:rPr>
        <w:b/>
      </w:rPr>
      <w:tab/>
    </w:r>
    <w:r>
      <w:rPr>
        <w:b/>
      </w:rPr>
      <w:tab/>
      <w:t xml:space="preserve">               Roll No.</w:t>
    </w:r>
  </w:p>
  <w:p w14:paraId="671F6527" w14:textId="77777777" w:rsidR="00D35575" w:rsidRDefault="00D35575" w:rsidP="00D35575">
    <w:pPr>
      <w:pBdr>
        <w:top w:val="none" w:sz="0" w:space="0" w:color="000000"/>
        <w:left w:val="none" w:sz="0" w:space="0" w:color="000000"/>
        <w:bottom w:val="single" w:sz="8" w:space="1" w:color="000000"/>
        <w:right w:val="none" w:sz="0" w:space="0" w:color="000000"/>
      </w:pBdr>
      <w:spacing w:line="259" w:lineRule="auto"/>
    </w:pPr>
    <w:r>
      <w:rPr>
        <w:b/>
      </w:rPr>
      <w:t>Subject: Data Structure Lab</w:t>
    </w:r>
    <w:r>
      <w:rPr>
        <w:b/>
      </w:rPr>
      <w:tab/>
      <w:t xml:space="preserve">   </w:t>
    </w:r>
    <w:r>
      <w:rPr>
        <w:b/>
      </w:rPr>
      <w:tab/>
    </w:r>
    <w:r>
      <w:rPr>
        <w:b/>
      </w:rPr>
      <w:tab/>
      <w:t xml:space="preserve">               Date of Submission:</w:t>
    </w:r>
  </w:p>
  <w:p w14:paraId="5BD8154A" w14:textId="11C300D0" w:rsidR="00C94142" w:rsidRPr="00D35575" w:rsidRDefault="00D35575" w:rsidP="00D35575">
    <w:pPr>
      <w:pBdr>
        <w:top w:val="none" w:sz="0" w:space="0" w:color="000000"/>
        <w:left w:val="none" w:sz="0" w:space="0" w:color="000000"/>
        <w:bottom w:val="single" w:sz="8" w:space="1" w:color="000000"/>
        <w:right w:val="none" w:sz="0" w:space="0" w:color="000000"/>
      </w:pBdr>
      <w:spacing w:line="259" w:lineRule="auto"/>
    </w:pPr>
    <w:r>
      <w:rPr>
        <w:b/>
      </w:rPr>
      <w:t xml:space="preserve">Name of Instructor: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9E197" w14:textId="77777777" w:rsidR="006249ED" w:rsidRDefault="006249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2506144"/>
    <w:multiLevelType w:val="hybridMultilevel"/>
    <w:tmpl w:val="902EA488"/>
    <w:lvl w:ilvl="0" w:tplc="94504BB0">
      <w:start w:val="1"/>
      <w:numFmt w:val="decimal"/>
      <w:lvlText w:val="%1."/>
      <w:lvlJc w:val="left"/>
      <w:pPr>
        <w:ind w:left="1089" w:hanging="28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03C85A52">
      <w:numFmt w:val="bullet"/>
      <w:lvlText w:val="•"/>
      <w:lvlJc w:val="left"/>
      <w:pPr>
        <w:ind w:left="1934" w:hanging="280"/>
      </w:pPr>
      <w:rPr>
        <w:lang w:val="en-US" w:eastAsia="en-US" w:bidi="ar-SA"/>
      </w:rPr>
    </w:lvl>
    <w:lvl w:ilvl="2" w:tplc="5036B2F4">
      <w:numFmt w:val="bullet"/>
      <w:lvlText w:val="•"/>
      <w:lvlJc w:val="left"/>
      <w:pPr>
        <w:ind w:left="2788" w:hanging="280"/>
      </w:pPr>
      <w:rPr>
        <w:lang w:val="en-US" w:eastAsia="en-US" w:bidi="ar-SA"/>
      </w:rPr>
    </w:lvl>
    <w:lvl w:ilvl="3" w:tplc="AFD62476">
      <w:numFmt w:val="bullet"/>
      <w:lvlText w:val="•"/>
      <w:lvlJc w:val="left"/>
      <w:pPr>
        <w:ind w:left="3642" w:hanging="280"/>
      </w:pPr>
      <w:rPr>
        <w:lang w:val="en-US" w:eastAsia="en-US" w:bidi="ar-SA"/>
      </w:rPr>
    </w:lvl>
    <w:lvl w:ilvl="4" w:tplc="116A4FE4">
      <w:numFmt w:val="bullet"/>
      <w:lvlText w:val="•"/>
      <w:lvlJc w:val="left"/>
      <w:pPr>
        <w:ind w:left="4496" w:hanging="280"/>
      </w:pPr>
      <w:rPr>
        <w:lang w:val="en-US" w:eastAsia="en-US" w:bidi="ar-SA"/>
      </w:rPr>
    </w:lvl>
    <w:lvl w:ilvl="5" w:tplc="600AFE82">
      <w:numFmt w:val="bullet"/>
      <w:lvlText w:val="•"/>
      <w:lvlJc w:val="left"/>
      <w:pPr>
        <w:ind w:left="5350" w:hanging="280"/>
      </w:pPr>
      <w:rPr>
        <w:lang w:val="en-US" w:eastAsia="en-US" w:bidi="ar-SA"/>
      </w:rPr>
    </w:lvl>
    <w:lvl w:ilvl="6" w:tplc="72CC8972">
      <w:numFmt w:val="bullet"/>
      <w:lvlText w:val="•"/>
      <w:lvlJc w:val="left"/>
      <w:pPr>
        <w:ind w:left="6204" w:hanging="280"/>
      </w:pPr>
      <w:rPr>
        <w:lang w:val="en-US" w:eastAsia="en-US" w:bidi="ar-SA"/>
      </w:rPr>
    </w:lvl>
    <w:lvl w:ilvl="7" w:tplc="4BA45AB0">
      <w:numFmt w:val="bullet"/>
      <w:lvlText w:val="•"/>
      <w:lvlJc w:val="left"/>
      <w:pPr>
        <w:ind w:left="7058" w:hanging="280"/>
      </w:pPr>
      <w:rPr>
        <w:lang w:val="en-US" w:eastAsia="en-US" w:bidi="ar-SA"/>
      </w:rPr>
    </w:lvl>
    <w:lvl w:ilvl="8" w:tplc="AC90BF84">
      <w:numFmt w:val="bullet"/>
      <w:lvlText w:val="•"/>
      <w:lvlJc w:val="left"/>
      <w:pPr>
        <w:ind w:left="7912" w:hanging="280"/>
      </w:pPr>
      <w:rPr>
        <w:lang w:val="en-US" w:eastAsia="en-US" w:bidi="ar-SA"/>
      </w:rPr>
    </w:lvl>
  </w:abstractNum>
  <w:abstractNum w:abstractNumId="6" w15:restartNumberingAfterBreak="0">
    <w:nsid w:val="05B348AD"/>
    <w:multiLevelType w:val="hybridMultilevel"/>
    <w:tmpl w:val="FBB4CC98"/>
    <w:lvl w:ilvl="0" w:tplc="A6D0E2B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058A9"/>
    <w:multiLevelType w:val="hybridMultilevel"/>
    <w:tmpl w:val="33303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40A81"/>
    <w:multiLevelType w:val="multilevel"/>
    <w:tmpl w:val="424E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2E351E"/>
    <w:multiLevelType w:val="multilevel"/>
    <w:tmpl w:val="E984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755A5"/>
    <w:multiLevelType w:val="hybridMultilevel"/>
    <w:tmpl w:val="E8209F76"/>
    <w:lvl w:ilvl="0" w:tplc="59487CA0">
      <w:start w:val="1"/>
      <w:numFmt w:val="decimal"/>
      <w:lvlText w:val="%1."/>
      <w:lvlJc w:val="left"/>
      <w:pPr>
        <w:ind w:left="810" w:hanging="284"/>
      </w:pPr>
      <w:rPr>
        <w:spacing w:val="0"/>
        <w:w w:val="100"/>
        <w:lang w:val="en-US" w:eastAsia="en-US" w:bidi="en-US"/>
      </w:rPr>
    </w:lvl>
    <w:lvl w:ilvl="1" w:tplc="6B422A22">
      <w:numFmt w:val="bullet"/>
      <w:lvlText w:val="•"/>
      <w:lvlJc w:val="left"/>
      <w:pPr>
        <w:ind w:left="1744" w:hanging="284"/>
      </w:pPr>
      <w:rPr>
        <w:lang w:val="en-US" w:eastAsia="en-US" w:bidi="en-US"/>
      </w:rPr>
    </w:lvl>
    <w:lvl w:ilvl="2" w:tplc="B8262530">
      <w:numFmt w:val="bullet"/>
      <w:lvlText w:val="•"/>
      <w:lvlJc w:val="left"/>
      <w:pPr>
        <w:ind w:left="2668" w:hanging="284"/>
      </w:pPr>
      <w:rPr>
        <w:lang w:val="en-US" w:eastAsia="en-US" w:bidi="en-US"/>
      </w:rPr>
    </w:lvl>
    <w:lvl w:ilvl="3" w:tplc="1616971C">
      <w:numFmt w:val="bullet"/>
      <w:lvlText w:val="•"/>
      <w:lvlJc w:val="left"/>
      <w:pPr>
        <w:ind w:left="3592" w:hanging="284"/>
      </w:pPr>
      <w:rPr>
        <w:lang w:val="en-US" w:eastAsia="en-US" w:bidi="en-US"/>
      </w:rPr>
    </w:lvl>
    <w:lvl w:ilvl="4" w:tplc="794607BA">
      <w:numFmt w:val="bullet"/>
      <w:lvlText w:val="•"/>
      <w:lvlJc w:val="left"/>
      <w:pPr>
        <w:ind w:left="4516" w:hanging="284"/>
      </w:pPr>
      <w:rPr>
        <w:lang w:val="en-US" w:eastAsia="en-US" w:bidi="en-US"/>
      </w:rPr>
    </w:lvl>
    <w:lvl w:ilvl="5" w:tplc="AB8A7592">
      <w:numFmt w:val="bullet"/>
      <w:lvlText w:val="•"/>
      <w:lvlJc w:val="left"/>
      <w:pPr>
        <w:ind w:left="5440" w:hanging="284"/>
      </w:pPr>
      <w:rPr>
        <w:lang w:val="en-US" w:eastAsia="en-US" w:bidi="en-US"/>
      </w:rPr>
    </w:lvl>
    <w:lvl w:ilvl="6" w:tplc="CC66177E">
      <w:numFmt w:val="bullet"/>
      <w:lvlText w:val="•"/>
      <w:lvlJc w:val="left"/>
      <w:pPr>
        <w:ind w:left="6364" w:hanging="284"/>
      </w:pPr>
      <w:rPr>
        <w:lang w:val="en-US" w:eastAsia="en-US" w:bidi="en-US"/>
      </w:rPr>
    </w:lvl>
    <w:lvl w:ilvl="7" w:tplc="B6A087A0">
      <w:numFmt w:val="bullet"/>
      <w:lvlText w:val="•"/>
      <w:lvlJc w:val="left"/>
      <w:pPr>
        <w:ind w:left="7288" w:hanging="284"/>
      </w:pPr>
      <w:rPr>
        <w:lang w:val="en-US" w:eastAsia="en-US" w:bidi="en-US"/>
      </w:rPr>
    </w:lvl>
    <w:lvl w:ilvl="8" w:tplc="AD8C45B0">
      <w:numFmt w:val="bullet"/>
      <w:lvlText w:val="•"/>
      <w:lvlJc w:val="left"/>
      <w:pPr>
        <w:ind w:left="8212" w:hanging="284"/>
      </w:pPr>
      <w:rPr>
        <w:lang w:val="en-US" w:eastAsia="en-US" w:bidi="en-US"/>
      </w:rPr>
    </w:lvl>
  </w:abstractNum>
  <w:abstractNum w:abstractNumId="11" w15:restartNumberingAfterBreak="0">
    <w:nsid w:val="2C7F451D"/>
    <w:multiLevelType w:val="multilevel"/>
    <w:tmpl w:val="4A32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290AB4"/>
    <w:multiLevelType w:val="hybridMultilevel"/>
    <w:tmpl w:val="1ADCB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953B1F"/>
    <w:multiLevelType w:val="hybridMultilevel"/>
    <w:tmpl w:val="8CFE5CF8"/>
    <w:lvl w:ilvl="0" w:tplc="2D0C9C38">
      <w:start w:val="1"/>
      <w:numFmt w:val="decimal"/>
      <w:lvlText w:val="%1."/>
      <w:lvlJc w:val="left"/>
      <w:pPr>
        <w:ind w:left="381" w:hanging="28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B8E83CD8">
      <w:numFmt w:val="bullet"/>
      <w:lvlText w:val="•"/>
      <w:lvlJc w:val="left"/>
      <w:pPr>
        <w:ind w:left="1348" w:hanging="280"/>
      </w:pPr>
      <w:rPr>
        <w:lang w:val="en-US" w:eastAsia="en-US" w:bidi="en-US"/>
      </w:rPr>
    </w:lvl>
    <w:lvl w:ilvl="2" w:tplc="A66CEF0A">
      <w:numFmt w:val="bullet"/>
      <w:lvlText w:val="•"/>
      <w:lvlJc w:val="left"/>
      <w:pPr>
        <w:ind w:left="2316" w:hanging="280"/>
      </w:pPr>
      <w:rPr>
        <w:lang w:val="en-US" w:eastAsia="en-US" w:bidi="en-US"/>
      </w:rPr>
    </w:lvl>
    <w:lvl w:ilvl="3" w:tplc="E09E9FE8">
      <w:numFmt w:val="bullet"/>
      <w:lvlText w:val="•"/>
      <w:lvlJc w:val="left"/>
      <w:pPr>
        <w:ind w:left="3284" w:hanging="280"/>
      </w:pPr>
      <w:rPr>
        <w:lang w:val="en-US" w:eastAsia="en-US" w:bidi="en-US"/>
      </w:rPr>
    </w:lvl>
    <w:lvl w:ilvl="4" w:tplc="354AE1D8">
      <w:numFmt w:val="bullet"/>
      <w:lvlText w:val="•"/>
      <w:lvlJc w:val="left"/>
      <w:pPr>
        <w:ind w:left="4252" w:hanging="280"/>
      </w:pPr>
      <w:rPr>
        <w:lang w:val="en-US" w:eastAsia="en-US" w:bidi="en-US"/>
      </w:rPr>
    </w:lvl>
    <w:lvl w:ilvl="5" w:tplc="96A22906">
      <w:numFmt w:val="bullet"/>
      <w:lvlText w:val="•"/>
      <w:lvlJc w:val="left"/>
      <w:pPr>
        <w:ind w:left="5220" w:hanging="280"/>
      </w:pPr>
      <w:rPr>
        <w:lang w:val="en-US" w:eastAsia="en-US" w:bidi="en-US"/>
      </w:rPr>
    </w:lvl>
    <w:lvl w:ilvl="6" w:tplc="169E297E">
      <w:numFmt w:val="bullet"/>
      <w:lvlText w:val="•"/>
      <w:lvlJc w:val="left"/>
      <w:pPr>
        <w:ind w:left="6188" w:hanging="280"/>
      </w:pPr>
      <w:rPr>
        <w:lang w:val="en-US" w:eastAsia="en-US" w:bidi="en-US"/>
      </w:rPr>
    </w:lvl>
    <w:lvl w:ilvl="7" w:tplc="43D822C4">
      <w:numFmt w:val="bullet"/>
      <w:lvlText w:val="•"/>
      <w:lvlJc w:val="left"/>
      <w:pPr>
        <w:ind w:left="7156" w:hanging="280"/>
      </w:pPr>
      <w:rPr>
        <w:lang w:val="en-US" w:eastAsia="en-US" w:bidi="en-US"/>
      </w:rPr>
    </w:lvl>
    <w:lvl w:ilvl="8" w:tplc="2D0A3A3E">
      <w:numFmt w:val="bullet"/>
      <w:lvlText w:val="•"/>
      <w:lvlJc w:val="left"/>
      <w:pPr>
        <w:ind w:left="8124" w:hanging="280"/>
      </w:pPr>
      <w:rPr>
        <w:lang w:val="en-US" w:eastAsia="en-US" w:bidi="en-US"/>
      </w:rPr>
    </w:lvl>
  </w:abstractNum>
  <w:abstractNum w:abstractNumId="14" w15:restartNumberingAfterBreak="0">
    <w:nsid w:val="39F34CE5"/>
    <w:multiLevelType w:val="hybridMultilevel"/>
    <w:tmpl w:val="F0D6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44100"/>
    <w:multiLevelType w:val="hybridMultilevel"/>
    <w:tmpl w:val="D2AC91B2"/>
    <w:lvl w:ilvl="0" w:tplc="A6D0E2B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E2BD2"/>
    <w:multiLevelType w:val="hybridMultilevel"/>
    <w:tmpl w:val="E1146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1C2140"/>
    <w:multiLevelType w:val="hybridMultilevel"/>
    <w:tmpl w:val="11D22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2D1695"/>
    <w:multiLevelType w:val="hybridMultilevel"/>
    <w:tmpl w:val="3E664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C721DD"/>
    <w:multiLevelType w:val="hybridMultilevel"/>
    <w:tmpl w:val="A65C9F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7A15F5"/>
    <w:multiLevelType w:val="hybridMultilevel"/>
    <w:tmpl w:val="06D2E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F1649B"/>
    <w:multiLevelType w:val="hybridMultilevel"/>
    <w:tmpl w:val="9D3450BA"/>
    <w:lvl w:ilvl="0" w:tplc="4C968BF2">
      <w:start w:val="1"/>
      <w:numFmt w:val="decimal"/>
      <w:lvlText w:val="%1)"/>
      <w:lvlJc w:val="left"/>
      <w:pPr>
        <w:ind w:left="407" w:hanging="306"/>
      </w:pPr>
      <w:rPr>
        <w:rFonts w:ascii="Times New Roman" w:eastAsia="Times New Roman" w:hAnsi="Times New Roman" w:cs="Times New Roman" w:hint="default"/>
        <w:spacing w:val="-8"/>
        <w:w w:val="100"/>
        <w:sz w:val="28"/>
        <w:szCs w:val="28"/>
        <w:lang w:val="en-US" w:eastAsia="en-US" w:bidi="ar-SA"/>
      </w:rPr>
    </w:lvl>
    <w:lvl w:ilvl="1" w:tplc="3C86635A">
      <w:numFmt w:val="bullet"/>
      <w:lvlText w:val="•"/>
      <w:lvlJc w:val="left"/>
      <w:pPr>
        <w:ind w:left="810" w:hanging="284"/>
      </w:pPr>
      <w:rPr>
        <w:rFonts w:ascii="Calibri" w:eastAsia="Calibri" w:hAnsi="Calibri" w:cs="Calibri" w:hint="default"/>
        <w:w w:val="71"/>
        <w:sz w:val="28"/>
        <w:szCs w:val="28"/>
        <w:lang w:val="en-US" w:eastAsia="en-US" w:bidi="ar-SA"/>
      </w:rPr>
    </w:lvl>
    <w:lvl w:ilvl="2" w:tplc="0512F944">
      <w:numFmt w:val="bullet"/>
      <w:lvlText w:val="•"/>
      <w:lvlJc w:val="left"/>
      <w:pPr>
        <w:ind w:left="1797" w:hanging="284"/>
      </w:pPr>
      <w:rPr>
        <w:lang w:val="en-US" w:eastAsia="en-US" w:bidi="ar-SA"/>
      </w:rPr>
    </w:lvl>
    <w:lvl w:ilvl="3" w:tplc="624EAD08">
      <w:numFmt w:val="bullet"/>
      <w:lvlText w:val="•"/>
      <w:lvlJc w:val="left"/>
      <w:pPr>
        <w:ind w:left="2775" w:hanging="284"/>
      </w:pPr>
      <w:rPr>
        <w:lang w:val="en-US" w:eastAsia="en-US" w:bidi="ar-SA"/>
      </w:rPr>
    </w:lvl>
    <w:lvl w:ilvl="4" w:tplc="9594F80E">
      <w:numFmt w:val="bullet"/>
      <w:lvlText w:val="•"/>
      <w:lvlJc w:val="left"/>
      <w:pPr>
        <w:ind w:left="3753" w:hanging="284"/>
      </w:pPr>
      <w:rPr>
        <w:lang w:val="en-US" w:eastAsia="en-US" w:bidi="ar-SA"/>
      </w:rPr>
    </w:lvl>
    <w:lvl w:ilvl="5" w:tplc="D47AFB94">
      <w:numFmt w:val="bullet"/>
      <w:lvlText w:val="•"/>
      <w:lvlJc w:val="left"/>
      <w:pPr>
        <w:ind w:left="4731" w:hanging="284"/>
      </w:pPr>
      <w:rPr>
        <w:lang w:val="en-US" w:eastAsia="en-US" w:bidi="ar-SA"/>
      </w:rPr>
    </w:lvl>
    <w:lvl w:ilvl="6" w:tplc="E4866E9A">
      <w:numFmt w:val="bullet"/>
      <w:lvlText w:val="•"/>
      <w:lvlJc w:val="left"/>
      <w:pPr>
        <w:ind w:left="5708" w:hanging="284"/>
      </w:pPr>
      <w:rPr>
        <w:lang w:val="en-US" w:eastAsia="en-US" w:bidi="ar-SA"/>
      </w:rPr>
    </w:lvl>
    <w:lvl w:ilvl="7" w:tplc="A6D260A8">
      <w:numFmt w:val="bullet"/>
      <w:lvlText w:val="•"/>
      <w:lvlJc w:val="left"/>
      <w:pPr>
        <w:ind w:left="6686" w:hanging="284"/>
      </w:pPr>
      <w:rPr>
        <w:lang w:val="en-US" w:eastAsia="en-US" w:bidi="ar-SA"/>
      </w:rPr>
    </w:lvl>
    <w:lvl w:ilvl="8" w:tplc="8752ED14">
      <w:numFmt w:val="bullet"/>
      <w:lvlText w:val="•"/>
      <w:lvlJc w:val="left"/>
      <w:pPr>
        <w:ind w:left="7664" w:hanging="284"/>
      </w:pPr>
      <w:rPr>
        <w:lang w:val="en-US" w:eastAsia="en-US" w:bidi="ar-SA"/>
      </w:rPr>
    </w:lvl>
  </w:abstractNum>
  <w:abstractNum w:abstractNumId="22" w15:restartNumberingAfterBreak="0">
    <w:nsid w:val="5FFD3353"/>
    <w:multiLevelType w:val="multilevel"/>
    <w:tmpl w:val="6F08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78043C"/>
    <w:multiLevelType w:val="hybridMultilevel"/>
    <w:tmpl w:val="47AE5180"/>
    <w:lvl w:ilvl="0" w:tplc="A6D0E2B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70567"/>
    <w:multiLevelType w:val="hybridMultilevel"/>
    <w:tmpl w:val="F78C4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966315"/>
    <w:multiLevelType w:val="hybridMultilevel"/>
    <w:tmpl w:val="C058903A"/>
    <w:lvl w:ilvl="0" w:tplc="8848BBC8">
      <w:start w:val="1"/>
      <w:numFmt w:val="decimal"/>
      <w:lvlText w:val="%1."/>
      <w:lvlJc w:val="left"/>
      <w:pPr>
        <w:ind w:left="381" w:hanging="28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A036B59E">
      <w:numFmt w:val="bullet"/>
      <w:lvlText w:val="•"/>
      <w:lvlJc w:val="left"/>
      <w:pPr>
        <w:ind w:left="1348" w:hanging="280"/>
      </w:pPr>
      <w:rPr>
        <w:lang w:val="en-US" w:eastAsia="en-US" w:bidi="en-US"/>
      </w:rPr>
    </w:lvl>
    <w:lvl w:ilvl="2" w:tplc="0A328576">
      <w:numFmt w:val="bullet"/>
      <w:lvlText w:val="•"/>
      <w:lvlJc w:val="left"/>
      <w:pPr>
        <w:ind w:left="2316" w:hanging="280"/>
      </w:pPr>
      <w:rPr>
        <w:lang w:val="en-US" w:eastAsia="en-US" w:bidi="en-US"/>
      </w:rPr>
    </w:lvl>
    <w:lvl w:ilvl="3" w:tplc="843800BC">
      <w:numFmt w:val="bullet"/>
      <w:lvlText w:val="•"/>
      <w:lvlJc w:val="left"/>
      <w:pPr>
        <w:ind w:left="3284" w:hanging="280"/>
      </w:pPr>
      <w:rPr>
        <w:lang w:val="en-US" w:eastAsia="en-US" w:bidi="en-US"/>
      </w:rPr>
    </w:lvl>
    <w:lvl w:ilvl="4" w:tplc="AD04199E">
      <w:numFmt w:val="bullet"/>
      <w:lvlText w:val="•"/>
      <w:lvlJc w:val="left"/>
      <w:pPr>
        <w:ind w:left="4252" w:hanging="280"/>
      </w:pPr>
      <w:rPr>
        <w:lang w:val="en-US" w:eastAsia="en-US" w:bidi="en-US"/>
      </w:rPr>
    </w:lvl>
    <w:lvl w:ilvl="5" w:tplc="1272F0D6">
      <w:numFmt w:val="bullet"/>
      <w:lvlText w:val="•"/>
      <w:lvlJc w:val="left"/>
      <w:pPr>
        <w:ind w:left="5220" w:hanging="280"/>
      </w:pPr>
      <w:rPr>
        <w:lang w:val="en-US" w:eastAsia="en-US" w:bidi="en-US"/>
      </w:rPr>
    </w:lvl>
    <w:lvl w:ilvl="6" w:tplc="C216368E">
      <w:numFmt w:val="bullet"/>
      <w:lvlText w:val="•"/>
      <w:lvlJc w:val="left"/>
      <w:pPr>
        <w:ind w:left="6188" w:hanging="280"/>
      </w:pPr>
      <w:rPr>
        <w:lang w:val="en-US" w:eastAsia="en-US" w:bidi="en-US"/>
      </w:rPr>
    </w:lvl>
    <w:lvl w:ilvl="7" w:tplc="61D80454">
      <w:numFmt w:val="bullet"/>
      <w:lvlText w:val="•"/>
      <w:lvlJc w:val="left"/>
      <w:pPr>
        <w:ind w:left="7156" w:hanging="280"/>
      </w:pPr>
      <w:rPr>
        <w:lang w:val="en-US" w:eastAsia="en-US" w:bidi="en-US"/>
      </w:rPr>
    </w:lvl>
    <w:lvl w:ilvl="8" w:tplc="8646C1C0">
      <w:numFmt w:val="bullet"/>
      <w:lvlText w:val="•"/>
      <w:lvlJc w:val="left"/>
      <w:pPr>
        <w:ind w:left="8124" w:hanging="280"/>
      </w:pPr>
      <w:rPr>
        <w:lang w:val="en-US" w:eastAsia="en-US" w:bidi="en-US"/>
      </w:rPr>
    </w:lvl>
  </w:abstractNum>
  <w:abstractNum w:abstractNumId="26" w15:restartNumberingAfterBreak="0">
    <w:nsid w:val="62AB05B7"/>
    <w:multiLevelType w:val="hybridMultilevel"/>
    <w:tmpl w:val="BD46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C457E2"/>
    <w:multiLevelType w:val="multilevel"/>
    <w:tmpl w:val="6A00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F7778C"/>
    <w:multiLevelType w:val="hybridMultilevel"/>
    <w:tmpl w:val="795885E8"/>
    <w:lvl w:ilvl="0" w:tplc="A6D0E2B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1E4A14"/>
    <w:multiLevelType w:val="hybridMultilevel"/>
    <w:tmpl w:val="298C41F2"/>
    <w:lvl w:ilvl="0" w:tplc="53C0542C">
      <w:start w:val="1"/>
      <w:numFmt w:val="decimal"/>
      <w:lvlText w:val="%1."/>
      <w:lvlJc w:val="left"/>
      <w:pPr>
        <w:ind w:left="789" w:hanging="26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9E1643BE">
      <w:numFmt w:val="bullet"/>
      <w:lvlText w:val="•"/>
      <w:lvlJc w:val="left"/>
      <w:pPr>
        <w:ind w:left="1664" w:hanging="264"/>
      </w:pPr>
      <w:rPr>
        <w:lang w:val="en-US" w:eastAsia="en-US" w:bidi="ar-SA"/>
      </w:rPr>
    </w:lvl>
    <w:lvl w:ilvl="2" w:tplc="61B27820">
      <w:numFmt w:val="bullet"/>
      <w:lvlText w:val="•"/>
      <w:lvlJc w:val="left"/>
      <w:pPr>
        <w:ind w:left="2548" w:hanging="264"/>
      </w:pPr>
      <w:rPr>
        <w:lang w:val="en-US" w:eastAsia="en-US" w:bidi="ar-SA"/>
      </w:rPr>
    </w:lvl>
    <w:lvl w:ilvl="3" w:tplc="EECCC004">
      <w:numFmt w:val="bullet"/>
      <w:lvlText w:val="•"/>
      <w:lvlJc w:val="left"/>
      <w:pPr>
        <w:ind w:left="3432" w:hanging="264"/>
      </w:pPr>
      <w:rPr>
        <w:lang w:val="en-US" w:eastAsia="en-US" w:bidi="ar-SA"/>
      </w:rPr>
    </w:lvl>
    <w:lvl w:ilvl="4" w:tplc="D8CCA430">
      <w:numFmt w:val="bullet"/>
      <w:lvlText w:val="•"/>
      <w:lvlJc w:val="left"/>
      <w:pPr>
        <w:ind w:left="4316" w:hanging="264"/>
      </w:pPr>
      <w:rPr>
        <w:lang w:val="en-US" w:eastAsia="en-US" w:bidi="ar-SA"/>
      </w:rPr>
    </w:lvl>
    <w:lvl w:ilvl="5" w:tplc="67882898">
      <w:numFmt w:val="bullet"/>
      <w:lvlText w:val="•"/>
      <w:lvlJc w:val="left"/>
      <w:pPr>
        <w:ind w:left="5200" w:hanging="264"/>
      </w:pPr>
      <w:rPr>
        <w:lang w:val="en-US" w:eastAsia="en-US" w:bidi="ar-SA"/>
      </w:rPr>
    </w:lvl>
    <w:lvl w:ilvl="6" w:tplc="9E140AE4">
      <w:numFmt w:val="bullet"/>
      <w:lvlText w:val="•"/>
      <w:lvlJc w:val="left"/>
      <w:pPr>
        <w:ind w:left="6084" w:hanging="264"/>
      </w:pPr>
      <w:rPr>
        <w:lang w:val="en-US" w:eastAsia="en-US" w:bidi="ar-SA"/>
      </w:rPr>
    </w:lvl>
    <w:lvl w:ilvl="7" w:tplc="105A8AAE">
      <w:numFmt w:val="bullet"/>
      <w:lvlText w:val="•"/>
      <w:lvlJc w:val="left"/>
      <w:pPr>
        <w:ind w:left="6968" w:hanging="264"/>
      </w:pPr>
      <w:rPr>
        <w:lang w:val="en-US" w:eastAsia="en-US" w:bidi="ar-SA"/>
      </w:rPr>
    </w:lvl>
    <w:lvl w:ilvl="8" w:tplc="9F226174">
      <w:numFmt w:val="bullet"/>
      <w:lvlText w:val="•"/>
      <w:lvlJc w:val="left"/>
      <w:pPr>
        <w:ind w:left="7852" w:hanging="264"/>
      </w:pPr>
      <w:rPr>
        <w:lang w:val="en-US" w:eastAsia="en-US" w:bidi="ar-SA"/>
      </w:rPr>
    </w:lvl>
  </w:abstractNum>
  <w:abstractNum w:abstractNumId="30" w15:restartNumberingAfterBreak="0">
    <w:nsid w:val="6D867571"/>
    <w:multiLevelType w:val="hybridMultilevel"/>
    <w:tmpl w:val="893EA808"/>
    <w:lvl w:ilvl="0" w:tplc="ED28A862">
      <w:start w:val="1"/>
      <w:numFmt w:val="decimal"/>
      <w:lvlText w:val="%1."/>
      <w:lvlJc w:val="left"/>
      <w:pPr>
        <w:ind w:left="805" w:hanging="28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5978C252">
      <w:numFmt w:val="bullet"/>
      <w:lvlText w:val="•"/>
      <w:lvlJc w:val="left"/>
      <w:pPr>
        <w:ind w:left="1726" w:hanging="280"/>
      </w:pPr>
      <w:rPr>
        <w:lang w:val="en-US" w:eastAsia="en-US" w:bidi="en-US"/>
      </w:rPr>
    </w:lvl>
    <w:lvl w:ilvl="2" w:tplc="5182559A">
      <w:numFmt w:val="bullet"/>
      <w:lvlText w:val="•"/>
      <w:lvlJc w:val="left"/>
      <w:pPr>
        <w:ind w:left="2652" w:hanging="280"/>
      </w:pPr>
      <w:rPr>
        <w:lang w:val="en-US" w:eastAsia="en-US" w:bidi="en-US"/>
      </w:rPr>
    </w:lvl>
    <w:lvl w:ilvl="3" w:tplc="9138BC3E">
      <w:numFmt w:val="bullet"/>
      <w:lvlText w:val="•"/>
      <w:lvlJc w:val="left"/>
      <w:pPr>
        <w:ind w:left="3578" w:hanging="280"/>
      </w:pPr>
      <w:rPr>
        <w:lang w:val="en-US" w:eastAsia="en-US" w:bidi="en-US"/>
      </w:rPr>
    </w:lvl>
    <w:lvl w:ilvl="4" w:tplc="2648E86A">
      <w:numFmt w:val="bullet"/>
      <w:lvlText w:val="•"/>
      <w:lvlJc w:val="left"/>
      <w:pPr>
        <w:ind w:left="4504" w:hanging="280"/>
      </w:pPr>
      <w:rPr>
        <w:lang w:val="en-US" w:eastAsia="en-US" w:bidi="en-US"/>
      </w:rPr>
    </w:lvl>
    <w:lvl w:ilvl="5" w:tplc="AD7C0DB8">
      <w:numFmt w:val="bullet"/>
      <w:lvlText w:val="•"/>
      <w:lvlJc w:val="left"/>
      <w:pPr>
        <w:ind w:left="5430" w:hanging="280"/>
      </w:pPr>
      <w:rPr>
        <w:lang w:val="en-US" w:eastAsia="en-US" w:bidi="en-US"/>
      </w:rPr>
    </w:lvl>
    <w:lvl w:ilvl="6" w:tplc="B7360550">
      <w:numFmt w:val="bullet"/>
      <w:lvlText w:val="•"/>
      <w:lvlJc w:val="left"/>
      <w:pPr>
        <w:ind w:left="6356" w:hanging="280"/>
      </w:pPr>
      <w:rPr>
        <w:lang w:val="en-US" w:eastAsia="en-US" w:bidi="en-US"/>
      </w:rPr>
    </w:lvl>
    <w:lvl w:ilvl="7" w:tplc="40AA375E">
      <w:numFmt w:val="bullet"/>
      <w:lvlText w:val="•"/>
      <w:lvlJc w:val="left"/>
      <w:pPr>
        <w:ind w:left="7282" w:hanging="280"/>
      </w:pPr>
      <w:rPr>
        <w:lang w:val="en-US" w:eastAsia="en-US" w:bidi="en-US"/>
      </w:rPr>
    </w:lvl>
    <w:lvl w:ilvl="8" w:tplc="959C105E">
      <w:numFmt w:val="bullet"/>
      <w:lvlText w:val="•"/>
      <w:lvlJc w:val="left"/>
      <w:pPr>
        <w:ind w:left="8208" w:hanging="280"/>
      </w:pPr>
      <w:rPr>
        <w:lang w:val="en-US" w:eastAsia="en-US" w:bidi="en-US"/>
      </w:rPr>
    </w:lvl>
  </w:abstractNum>
  <w:abstractNum w:abstractNumId="31" w15:restartNumberingAfterBreak="0">
    <w:nsid w:val="73F42322"/>
    <w:multiLevelType w:val="hybridMultilevel"/>
    <w:tmpl w:val="0838C69C"/>
    <w:lvl w:ilvl="0" w:tplc="E8D2771E">
      <w:numFmt w:val="bullet"/>
      <w:lvlText w:val=""/>
      <w:lvlJc w:val="left"/>
      <w:pPr>
        <w:ind w:left="823" w:hanging="35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592E8E42">
      <w:start w:val="1"/>
      <w:numFmt w:val="decimal"/>
      <w:lvlText w:val="%2."/>
      <w:lvlJc w:val="left"/>
      <w:pPr>
        <w:ind w:left="1193" w:hanging="361"/>
      </w:pPr>
      <w:rPr>
        <w:rFonts w:ascii="Times New Roman" w:eastAsia="Times New Roman" w:hAnsi="Times New Roman" w:cs="Times New Roman" w:hint="default"/>
        <w:b/>
        <w:bCs/>
        <w:spacing w:val="-11"/>
        <w:w w:val="99"/>
        <w:sz w:val="24"/>
        <w:szCs w:val="24"/>
        <w:lang w:val="en-US" w:eastAsia="en-US" w:bidi="en-US"/>
      </w:rPr>
    </w:lvl>
    <w:lvl w:ilvl="2" w:tplc="17E031C0">
      <w:numFmt w:val="bullet"/>
      <w:lvlText w:val="•"/>
      <w:lvlJc w:val="left"/>
      <w:pPr>
        <w:ind w:left="2162" w:hanging="361"/>
      </w:pPr>
      <w:rPr>
        <w:lang w:val="en-US" w:eastAsia="en-US" w:bidi="en-US"/>
      </w:rPr>
    </w:lvl>
    <w:lvl w:ilvl="3" w:tplc="11623BC6">
      <w:numFmt w:val="bullet"/>
      <w:lvlText w:val="•"/>
      <w:lvlJc w:val="left"/>
      <w:pPr>
        <w:ind w:left="3125" w:hanging="361"/>
      </w:pPr>
      <w:rPr>
        <w:lang w:val="en-US" w:eastAsia="en-US" w:bidi="en-US"/>
      </w:rPr>
    </w:lvl>
    <w:lvl w:ilvl="4" w:tplc="7B1A02DC">
      <w:numFmt w:val="bullet"/>
      <w:lvlText w:val="•"/>
      <w:lvlJc w:val="left"/>
      <w:pPr>
        <w:ind w:left="4088" w:hanging="361"/>
      </w:pPr>
      <w:rPr>
        <w:lang w:val="en-US" w:eastAsia="en-US" w:bidi="en-US"/>
      </w:rPr>
    </w:lvl>
    <w:lvl w:ilvl="5" w:tplc="16EA8EA8">
      <w:numFmt w:val="bullet"/>
      <w:lvlText w:val="•"/>
      <w:lvlJc w:val="left"/>
      <w:pPr>
        <w:ind w:left="5050" w:hanging="361"/>
      </w:pPr>
      <w:rPr>
        <w:lang w:val="en-US" w:eastAsia="en-US" w:bidi="en-US"/>
      </w:rPr>
    </w:lvl>
    <w:lvl w:ilvl="6" w:tplc="487E6484">
      <w:numFmt w:val="bullet"/>
      <w:lvlText w:val="•"/>
      <w:lvlJc w:val="left"/>
      <w:pPr>
        <w:ind w:left="6013" w:hanging="361"/>
      </w:pPr>
      <w:rPr>
        <w:lang w:val="en-US" w:eastAsia="en-US" w:bidi="en-US"/>
      </w:rPr>
    </w:lvl>
    <w:lvl w:ilvl="7" w:tplc="870C50CA">
      <w:numFmt w:val="bullet"/>
      <w:lvlText w:val="•"/>
      <w:lvlJc w:val="left"/>
      <w:pPr>
        <w:ind w:left="6976" w:hanging="361"/>
      </w:pPr>
      <w:rPr>
        <w:lang w:val="en-US" w:eastAsia="en-US" w:bidi="en-US"/>
      </w:rPr>
    </w:lvl>
    <w:lvl w:ilvl="8" w:tplc="E564B6DE">
      <w:numFmt w:val="bullet"/>
      <w:lvlText w:val="•"/>
      <w:lvlJc w:val="left"/>
      <w:pPr>
        <w:ind w:left="7938" w:hanging="361"/>
      </w:pPr>
      <w:rPr>
        <w:lang w:val="en-US" w:eastAsia="en-US" w:bidi="en-US"/>
      </w:rPr>
    </w:lvl>
  </w:abstractNum>
  <w:abstractNum w:abstractNumId="32" w15:restartNumberingAfterBreak="0">
    <w:nsid w:val="759C4070"/>
    <w:multiLevelType w:val="multilevel"/>
    <w:tmpl w:val="A4EC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2B6BAF"/>
    <w:multiLevelType w:val="hybridMultilevel"/>
    <w:tmpl w:val="8E666A44"/>
    <w:lvl w:ilvl="0" w:tplc="A6D0E2B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3E12D9"/>
    <w:multiLevelType w:val="hybridMultilevel"/>
    <w:tmpl w:val="AE045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3E55DC"/>
    <w:multiLevelType w:val="hybridMultilevel"/>
    <w:tmpl w:val="44387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30240E"/>
    <w:multiLevelType w:val="hybridMultilevel"/>
    <w:tmpl w:val="D3F853A6"/>
    <w:lvl w:ilvl="0" w:tplc="6EC62798">
      <w:start w:val="1"/>
      <w:numFmt w:val="decimal"/>
      <w:lvlText w:val="%1."/>
      <w:lvlJc w:val="left"/>
      <w:pPr>
        <w:ind w:left="805" w:hanging="28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4F561EBA">
      <w:numFmt w:val="bullet"/>
      <w:lvlText w:val="•"/>
      <w:lvlJc w:val="left"/>
      <w:pPr>
        <w:ind w:left="1682" w:hanging="280"/>
      </w:pPr>
      <w:rPr>
        <w:lang w:val="en-US" w:eastAsia="en-US" w:bidi="ar-SA"/>
      </w:rPr>
    </w:lvl>
    <w:lvl w:ilvl="2" w:tplc="0656644A">
      <w:numFmt w:val="bullet"/>
      <w:lvlText w:val="•"/>
      <w:lvlJc w:val="left"/>
      <w:pPr>
        <w:ind w:left="2564" w:hanging="280"/>
      </w:pPr>
      <w:rPr>
        <w:lang w:val="en-US" w:eastAsia="en-US" w:bidi="ar-SA"/>
      </w:rPr>
    </w:lvl>
    <w:lvl w:ilvl="3" w:tplc="D8D60654">
      <w:numFmt w:val="bullet"/>
      <w:lvlText w:val="•"/>
      <w:lvlJc w:val="left"/>
      <w:pPr>
        <w:ind w:left="3446" w:hanging="280"/>
      </w:pPr>
      <w:rPr>
        <w:lang w:val="en-US" w:eastAsia="en-US" w:bidi="ar-SA"/>
      </w:rPr>
    </w:lvl>
    <w:lvl w:ilvl="4" w:tplc="1F2E8CAC">
      <w:numFmt w:val="bullet"/>
      <w:lvlText w:val="•"/>
      <w:lvlJc w:val="left"/>
      <w:pPr>
        <w:ind w:left="4328" w:hanging="280"/>
      </w:pPr>
      <w:rPr>
        <w:lang w:val="en-US" w:eastAsia="en-US" w:bidi="ar-SA"/>
      </w:rPr>
    </w:lvl>
    <w:lvl w:ilvl="5" w:tplc="30DAA38C">
      <w:numFmt w:val="bullet"/>
      <w:lvlText w:val="•"/>
      <w:lvlJc w:val="left"/>
      <w:pPr>
        <w:ind w:left="5210" w:hanging="280"/>
      </w:pPr>
      <w:rPr>
        <w:lang w:val="en-US" w:eastAsia="en-US" w:bidi="ar-SA"/>
      </w:rPr>
    </w:lvl>
    <w:lvl w:ilvl="6" w:tplc="BBC4E046">
      <w:numFmt w:val="bullet"/>
      <w:lvlText w:val="•"/>
      <w:lvlJc w:val="left"/>
      <w:pPr>
        <w:ind w:left="6092" w:hanging="280"/>
      </w:pPr>
      <w:rPr>
        <w:lang w:val="en-US" w:eastAsia="en-US" w:bidi="ar-SA"/>
      </w:rPr>
    </w:lvl>
    <w:lvl w:ilvl="7" w:tplc="6D12B5F0">
      <w:numFmt w:val="bullet"/>
      <w:lvlText w:val="•"/>
      <w:lvlJc w:val="left"/>
      <w:pPr>
        <w:ind w:left="6974" w:hanging="280"/>
      </w:pPr>
      <w:rPr>
        <w:lang w:val="en-US" w:eastAsia="en-US" w:bidi="ar-SA"/>
      </w:rPr>
    </w:lvl>
    <w:lvl w:ilvl="8" w:tplc="359AE6CA">
      <w:numFmt w:val="bullet"/>
      <w:lvlText w:val="•"/>
      <w:lvlJc w:val="left"/>
      <w:pPr>
        <w:ind w:left="7856" w:hanging="280"/>
      </w:pPr>
      <w:rPr>
        <w:lang w:val="en-US" w:eastAsia="en-US" w:bidi="ar-SA"/>
      </w:rPr>
    </w:lvl>
  </w:abstractNum>
  <w:num w:numId="1" w16cid:durableId="1927768451">
    <w:abstractNumId w:val="0"/>
  </w:num>
  <w:num w:numId="2" w16cid:durableId="1605070292">
    <w:abstractNumId w:val="1"/>
  </w:num>
  <w:num w:numId="3" w16cid:durableId="1130902795">
    <w:abstractNumId w:val="2"/>
  </w:num>
  <w:num w:numId="4" w16cid:durableId="1700357430">
    <w:abstractNumId w:val="3"/>
  </w:num>
  <w:num w:numId="5" w16cid:durableId="1151604088">
    <w:abstractNumId w:val="4"/>
  </w:num>
  <w:num w:numId="6" w16cid:durableId="31273083">
    <w:abstractNumId w:val="8"/>
  </w:num>
  <w:num w:numId="7" w16cid:durableId="1274433099">
    <w:abstractNumId w:val="32"/>
  </w:num>
  <w:num w:numId="8" w16cid:durableId="345063343">
    <w:abstractNumId w:val="11"/>
  </w:num>
  <w:num w:numId="9" w16cid:durableId="1958682224">
    <w:abstractNumId w:val="22"/>
  </w:num>
  <w:num w:numId="10" w16cid:durableId="895239479">
    <w:abstractNumId w:val="27"/>
  </w:num>
  <w:num w:numId="11" w16cid:durableId="2032680917">
    <w:abstractNumId w:val="3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 w16cid:durableId="1878732075">
    <w:abstractNumId w:val="26"/>
  </w:num>
  <w:num w:numId="13" w16cid:durableId="1802723515">
    <w:abstractNumId w:val="7"/>
  </w:num>
  <w:num w:numId="14" w16cid:durableId="1834643010">
    <w:abstractNumId w:val="12"/>
  </w:num>
  <w:num w:numId="15" w16cid:durableId="1024478805">
    <w:abstractNumId w:val="19"/>
  </w:num>
  <w:num w:numId="16" w16cid:durableId="166409336">
    <w:abstractNumId w:val="14"/>
  </w:num>
  <w:num w:numId="17" w16cid:durableId="851382245">
    <w:abstractNumId w:val="24"/>
  </w:num>
  <w:num w:numId="18" w16cid:durableId="1588420844">
    <w:abstractNumId w:val="6"/>
  </w:num>
  <w:num w:numId="19" w16cid:durableId="35392704">
    <w:abstractNumId w:val="15"/>
  </w:num>
  <w:num w:numId="20" w16cid:durableId="933394070">
    <w:abstractNumId w:val="33"/>
  </w:num>
  <w:num w:numId="21" w16cid:durableId="958607195">
    <w:abstractNumId w:val="28"/>
  </w:num>
  <w:num w:numId="22" w16cid:durableId="247547617">
    <w:abstractNumId w:val="23"/>
  </w:num>
  <w:num w:numId="23" w16cid:durableId="1358460565">
    <w:abstractNumId w:val="18"/>
  </w:num>
  <w:num w:numId="24" w16cid:durableId="1392313766">
    <w:abstractNumId w:val="10"/>
  </w:num>
  <w:num w:numId="25" w16cid:durableId="1150707780">
    <w:abstractNumId w:val="10"/>
  </w:num>
  <w:num w:numId="26" w16cid:durableId="915824069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2063282956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366297501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837186503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82208722">
    <w:abstractNumId w:val="35"/>
  </w:num>
  <w:num w:numId="31" w16cid:durableId="417487711">
    <w:abstractNumId w:val="9"/>
  </w:num>
  <w:num w:numId="32" w16cid:durableId="1764302139">
    <w:abstractNumId w:val="20"/>
  </w:num>
  <w:num w:numId="33" w16cid:durableId="1917124772">
    <w:abstractNumId w:val="17"/>
  </w:num>
  <w:num w:numId="34" w16cid:durableId="463929420">
    <w:abstractNumId w:val="34"/>
  </w:num>
  <w:num w:numId="35" w16cid:durableId="1384794497">
    <w:abstractNumId w:val="16"/>
  </w:num>
  <w:num w:numId="36" w16cid:durableId="1178276051">
    <w:abstractNumId w:val="3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1028139282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1258950507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506017814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4A1A"/>
    <w:rsid w:val="00034FD3"/>
    <w:rsid w:val="000C3322"/>
    <w:rsid w:val="001615D1"/>
    <w:rsid w:val="001A6181"/>
    <w:rsid w:val="00220713"/>
    <w:rsid w:val="00220A7D"/>
    <w:rsid w:val="002336BC"/>
    <w:rsid w:val="00281F91"/>
    <w:rsid w:val="00345589"/>
    <w:rsid w:val="00352759"/>
    <w:rsid w:val="00354E31"/>
    <w:rsid w:val="00436932"/>
    <w:rsid w:val="004E7D9B"/>
    <w:rsid w:val="005401C0"/>
    <w:rsid w:val="0055365D"/>
    <w:rsid w:val="0057470B"/>
    <w:rsid w:val="00584CCB"/>
    <w:rsid w:val="005B3EF4"/>
    <w:rsid w:val="005C2BC1"/>
    <w:rsid w:val="005F428D"/>
    <w:rsid w:val="006249ED"/>
    <w:rsid w:val="00627356"/>
    <w:rsid w:val="00683A4F"/>
    <w:rsid w:val="006E208D"/>
    <w:rsid w:val="007D3F4F"/>
    <w:rsid w:val="007E6979"/>
    <w:rsid w:val="00824A1A"/>
    <w:rsid w:val="0089163C"/>
    <w:rsid w:val="00925B3B"/>
    <w:rsid w:val="0099770C"/>
    <w:rsid w:val="009D09FC"/>
    <w:rsid w:val="00A01330"/>
    <w:rsid w:val="00A03DE7"/>
    <w:rsid w:val="00A24A86"/>
    <w:rsid w:val="00A35CA6"/>
    <w:rsid w:val="00A53584"/>
    <w:rsid w:val="00A8743F"/>
    <w:rsid w:val="00AA4259"/>
    <w:rsid w:val="00B546C2"/>
    <w:rsid w:val="00B62602"/>
    <w:rsid w:val="00B66279"/>
    <w:rsid w:val="00C365FB"/>
    <w:rsid w:val="00C7057F"/>
    <w:rsid w:val="00C94142"/>
    <w:rsid w:val="00CC5ACB"/>
    <w:rsid w:val="00D12445"/>
    <w:rsid w:val="00D33206"/>
    <w:rsid w:val="00D35575"/>
    <w:rsid w:val="00D8043E"/>
    <w:rsid w:val="00D97D53"/>
    <w:rsid w:val="00E37CAA"/>
    <w:rsid w:val="00E76DB9"/>
    <w:rsid w:val="00ED4F21"/>
    <w:rsid w:val="00F41B27"/>
    <w:rsid w:val="00FC7793"/>
    <w:rsid w:val="00FD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1D62C14"/>
  <w15:docId w15:val="{DD7D1F99-86FE-4FD6-9F2A-5A9D7643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roid Sans Fallback" w:cs="DejaVu Sans"/>
      <w:kern w:val="1"/>
      <w:sz w:val="24"/>
      <w:szCs w:val="24"/>
      <w:lang w:val="en-IN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28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75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FC7793"/>
    <w:pPr>
      <w:widowControl/>
      <w:suppressAutoHyphens w:val="0"/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824A1A"/>
    <w:rPr>
      <w:rFonts w:eastAsia="Droid Sans Fallback" w:cs="DejaVu Sans"/>
      <w:kern w:val="1"/>
      <w:sz w:val="24"/>
      <w:szCs w:val="24"/>
      <w:lang w:val="en-IN" w:eastAsia="hi-IN" w:bidi="hi-IN"/>
    </w:rPr>
  </w:style>
  <w:style w:type="paragraph" w:styleId="NormalWeb">
    <w:name w:val="Normal (Web)"/>
    <w:basedOn w:val="Normal"/>
    <w:uiPriority w:val="99"/>
    <w:semiHidden/>
    <w:unhideWhenUsed/>
    <w:rsid w:val="00034FD3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en-US" w:eastAsia="en-US" w:bidi="ar-SA"/>
    </w:rPr>
  </w:style>
  <w:style w:type="character" w:styleId="HTMLCode">
    <w:name w:val="HTML Code"/>
    <w:uiPriority w:val="99"/>
    <w:semiHidden/>
    <w:unhideWhenUsed/>
    <w:rsid w:val="00034F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F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FD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FC779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779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C7793"/>
    <w:rPr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FC7793"/>
    <w:rPr>
      <w:i/>
      <w:iCs/>
    </w:rPr>
  </w:style>
  <w:style w:type="character" w:customStyle="1" w:styleId="mjx-char">
    <w:name w:val="mjx-char"/>
    <w:basedOn w:val="DefaultParagraphFont"/>
    <w:rsid w:val="00FC7793"/>
  </w:style>
  <w:style w:type="character" w:customStyle="1" w:styleId="mjxassistivemathml">
    <w:name w:val="mjx_assistive_mathml"/>
    <w:basedOn w:val="DefaultParagraphFont"/>
    <w:rsid w:val="00FC7793"/>
  </w:style>
  <w:style w:type="paragraph" w:styleId="ListParagraph">
    <w:name w:val="List Paragraph"/>
    <w:basedOn w:val="Normal"/>
    <w:uiPriority w:val="1"/>
    <w:qFormat/>
    <w:rsid w:val="00FC7793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5F428D"/>
    <w:rPr>
      <w:rFonts w:asciiTheme="majorHAnsi" w:eastAsiaTheme="majorEastAsia" w:hAnsiTheme="majorHAnsi" w:cs="Mangal"/>
      <w:color w:val="2F5496" w:themeColor="accent1" w:themeShade="BF"/>
      <w:kern w:val="1"/>
      <w:sz w:val="32"/>
      <w:szCs w:val="29"/>
      <w:lang w:val="en-IN"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759"/>
    <w:rPr>
      <w:rFonts w:asciiTheme="majorHAnsi" w:eastAsiaTheme="majorEastAsia" w:hAnsiTheme="majorHAnsi" w:cs="Mangal"/>
      <w:color w:val="2F5496" w:themeColor="accent1" w:themeShade="BF"/>
      <w:kern w:val="1"/>
      <w:sz w:val="26"/>
      <w:szCs w:val="23"/>
      <w:lang w:val="en-IN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B3B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B3B"/>
    <w:rPr>
      <w:rFonts w:ascii="Tahoma" w:eastAsia="Droid Sans Fallback" w:hAnsi="Tahoma" w:cs="Mangal"/>
      <w:kern w:val="1"/>
      <w:sz w:val="16"/>
      <w:szCs w:val="14"/>
      <w:lang w:val="en-IN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 jagtap</dc:creator>
  <cp:lastModifiedBy>Harish Fegade</cp:lastModifiedBy>
  <cp:revision>3</cp:revision>
  <cp:lastPrinted>2022-09-21T04:57:00Z</cp:lastPrinted>
  <dcterms:created xsi:type="dcterms:W3CDTF">2022-10-02T15:50:00Z</dcterms:created>
  <dcterms:modified xsi:type="dcterms:W3CDTF">2023-08-16T07:08:00Z</dcterms:modified>
</cp:coreProperties>
</file>