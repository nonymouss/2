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3FAF30" w14:textId="3E504ED5" w:rsidR="001D6328" w:rsidRDefault="001D6328" w:rsidP="001D63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</w:t>
      </w:r>
      <w:r w:rsidR="00877B82">
        <w:rPr>
          <w:b/>
          <w:bCs/>
          <w:sz w:val="28"/>
          <w:szCs w:val="28"/>
        </w:rPr>
        <w:t>4</w:t>
      </w:r>
    </w:p>
    <w:p w14:paraId="16309D3B" w14:textId="77777777" w:rsidR="001D6328" w:rsidRDefault="001D6328" w:rsidP="001D6328">
      <w:pPr>
        <w:jc w:val="center"/>
        <w:rPr>
          <w:b/>
          <w:bCs/>
        </w:rPr>
      </w:pPr>
    </w:p>
    <w:p w14:paraId="620C9D46" w14:textId="77777777" w:rsidR="001D6328" w:rsidRPr="00D8043E" w:rsidRDefault="001D6328" w:rsidP="001D6328">
      <w:pPr>
        <w:spacing w:line="276" w:lineRule="auto"/>
        <w:jc w:val="both"/>
        <w:rPr>
          <w:b/>
          <w:bCs/>
        </w:rPr>
      </w:pPr>
      <w:r w:rsidRPr="00D8043E">
        <w:rPr>
          <w:b/>
          <w:bCs/>
        </w:rPr>
        <w:t xml:space="preserve">Aim:  </w:t>
      </w:r>
      <w:r>
        <w:t>Implementation of operations (insertion, deletion, counting of nodes, counting of leaf nodes etc.) in a binary search tree.</w:t>
      </w:r>
    </w:p>
    <w:p w14:paraId="18FA7327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b/>
          <w:bCs/>
          <w:color w:val="000000"/>
          <w:shd w:val="clear" w:color="auto" w:fill="FFFFFF"/>
        </w:rPr>
      </w:pPr>
    </w:p>
    <w:p w14:paraId="5B206826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b/>
          <w:bCs/>
          <w:color w:val="000000"/>
          <w:shd w:val="clear" w:color="auto" w:fill="FFFFFF"/>
        </w:rPr>
      </w:pPr>
      <w:r w:rsidRPr="000C3322">
        <w:rPr>
          <w:b/>
          <w:bCs/>
          <w:color w:val="000000"/>
          <w:shd w:val="clear" w:color="auto" w:fill="FFFFFF"/>
        </w:rPr>
        <w:t>Code:</w:t>
      </w:r>
    </w:p>
    <w:p w14:paraId="0548508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// C program to demonstrate delete operation in binary search tree </w:t>
      </w:r>
    </w:p>
    <w:p w14:paraId="4244F80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#include&lt;stdio.h&gt; </w:t>
      </w:r>
    </w:p>
    <w:p w14:paraId="6AECAB0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#include&lt;stdlib.h&gt; </w:t>
      </w:r>
    </w:p>
    <w:p w14:paraId="14699D4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32C4A60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struct node </w:t>
      </w:r>
    </w:p>
    <w:p w14:paraId="3D23566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{ </w:t>
      </w:r>
    </w:p>
    <w:p w14:paraId="0FB790A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int key; </w:t>
      </w:r>
    </w:p>
    <w:p w14:paraId="1035369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struct node *left, *right; </w:t>
      </w:r>
    </w:p>
    <w:p w14:paraId="647B926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}; </w:t>
      </w:r>
    </w:p>
    <w:p w14:paraId="73AD1E16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53681E9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// A utility function to create a new BST node </w:t>
      </w:r>
    </w:p>
    <w:p w14:paraId="5C695BC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struct node *newNode(int item) </w:t>
      </w:r>
    </w:p>
    <w:p w14:paraId="50F360A6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{ </w:t>
      </w:r>
    </w:p>
    <w:p w14:paraId="23CF9B5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struct node *temp = (struct node *)malloc(sizeof(struct node)); </w:t>
      </w:r>
    </w:p>
    <w:p w14:paraId="6E874D0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temp-&gt;key = item; </w:t>
      </w:r>
    </w:p>
    <w:p w14:paraId="57A3832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temp-&gt;left = temp-&gt;right = NULL; </w:t>
      </w:r>
    </w:p>
    <w:p w14:paraId="36EC29A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return temp; </w:t>
      </w:r>
    </w:p>
    <w:p w14:paraId="1D065FA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} </w:t>
      </w:r>
    </w:p>
    <w:p w14:paraId="18916DA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static int count = 0,leaf=0;</w:t>
      </w:r>
    </w:p>
    <w:p w14:paraId="1E287889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>//  A utility function to count the number of nodes in the tree</w:t>
      </w:r>
    </w:p>
    <w:p w14:paraId="11A4E39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int countnodes(struct node *root)</w:t>
      </w:r>
    </w:p>
    <w:p w14:paraId="7DBB8D5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{</w:t>
      </w:r>
    </w:p>
    <w:p w14:paraId="1F2B188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if(root != NULL)</w:t>
      </w:r>
    </w:p>
    <w:p w14:paraId="5357E01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{</w:t>
      </w:r>
    </w:p>
    <w:p w14:paraId="6D3D647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countnodes(root-&gt;left);</w:t>
      </w:r>
    </w:p>
    <w:p w14:paraId="67432DD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count++;</w:t>
      </w:r>
    </w:p>
    <w:p w14:paraId="1741CB5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countnodes(root-&gt;right);</w:t>
      </w:r>
    </w:p>
    <w:p w14:paraId="5222EB0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}</w:t>
      </w:r>
    </w:p>
    <w:p w14:paraId="20A023C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return count;</w:t>
      </w:r>
    </w:p>
    <w:p w14:paraId="3A89126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}</w:t>
      </w:r>
    </w:p>
    <w:p w14:paraId="37950C4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//  A utility function to count the number of leaf nodes in the tree</w:t>
      </w:r>
    </w:p>
    <w:p w14:paraId="6C06005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int leafnodes(struct node* root)</w:t>
      </w:r>
    </w:p>
    <w:p w14:paraId="3D4750E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{</w:t>
      </w:r>
    </w:p>
    <w:p w14:paraId="73F6DB1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</w:t>
      </w:r>
    </w:p>
    <w:p w14:paraId="6041191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if (root != NULL) </w:t>
      </w:r>
    </w:p>
    <w:p w14:paraId="3C6D5A4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{ </w:t>
      </w:r>
    </w:p>
    <w:p w14:paraId="4A2C5EF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    leafnodes(root-&gt;left);</w:t>
      </w:r>
    </w:p>
    <w:p w14:paraId="2343B3B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if((root-&gt;left == NULL) &amp;&amp; (root-&gt;right == NULL))</w:t>
      </w:r>
    </w:p>
    <w:p w14:paraId="7751939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{</w:t>
      </w:r>
    </w:p>
    <w:p w14:paraId="0F97351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    leaf++;</w:t>
      </w:r>
    </w:p>
    <w:p w14:paraId="36DB656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}</w:t>
      </w:r>
    </w:p>
    <w:p w14:paraId="19CD076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    leafnodes(root-&gt;right);</w:t>
      </w:r>
    </w:p>
    <w:p w14:paraId="69A24AC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}</w:t>
      </w:r>
    </w:p>
    <w:p w14:paraId="121C2D0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 xml:space="preserve">    return leaf;</w:t>
      </w:r>
    </w:p>
    <w:p w14:paraId="5DF94DB9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</w:t>
      </w:r>
    </w:p>
    <w:p w14:paraId="402791A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}</w:t>
      </w:r>
    </w:p>
    <w:p w14:paraId="490C105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6EDB641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719BD70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// A utility function to do inorder traversal of BST </w:t>
      </w:r>
    </w:p>
    <w:p w14:paraId="0295914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void inorder(struct node *root) </w:t>
      </w:r>
    </w:p>
    <w:p w14:paraId="3EF1E60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{ </w:t>
      </w:r>
    </w:p>
    <w:p w14:paraId="61130AC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if (root != NULL) </w:t>
      </w:r>
    </w:p>
    <w:p w14:paraId="3290D8B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{ </w:t>
      </w:r>
    </w:p>
    <w:p w14:paraId="79D6EAA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inorder(root-&gt;left); </w:t>
      </w:r>
    </w:p>
    <w:p w14:paraId="44F5D4E6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printf("%d ", root-&gt;key); </w:t>
      </w:r>
    </w:p>
    <w:p w14:paraId="25F564A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inorder(root-&gt;right); </w:t>
      </w:r>
    </w:p>
    <w:p w14:paraId="52243AF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} </w:t>
      </w:r>
    </w:p>
    <w:p w14:paraId="52F78BD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} </w:t>
      </w:r>
    </w:p>
    <w:p w14:paraId="7DBDB7E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7246486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/* A utility function to insert a new node with given key in BST */</w:t>
      </w:r>
    </w:p>
    <w:p w14:paraId="0D55808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struct node* insert(struct node* node, int key) </w:t>
      </w:r>
    </w:p>
    <w:p w14:paraId="242F6E9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{ </w:t>
      </w:r>
    </w:p>
    <w:p w14:paraId="4AB16FC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/* If the tree is empty, return a new node */</w:t>
      </w:r>
    </w:p>
    <w:p w14:paraId="141989C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if (node == NULL) return newNode(key); </w:t>
      </w:r>
    </w:p>
    <w:p w14:paraId="32C8178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413C37C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/* Otherwise, recur down the tree */</w:t>
      </w:r>
    </w:p>
    <w:p w14:paraId="3E3529B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if (key &lt; node-&gt;key) </w:t>
      </w:r>
    </w:p>
    <w:p w14:paraId="188ED39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ab/>
      </w:r>
      <w:r w:rsidRPr="009F5477">
        <w:rPr>
          <w:color w:val="000000"/>
          <w:shd w:val="clear" w:color="auto" w:fill="FFFFFF"/>
        </w:rPr>
        <w:tab/>
        <w:t xml:space="preserve">node-&gt;left = insert(node-&gt;left, key); </w:t>
      </w:r>
    </w:p>
    <w:p w14:paraId="3A58D7F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else</w:t>
      </w:r>
    </w:p>
    <w:p w14:paraId="7D6320A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node-&gt;right = insert(node-&gt;right, key); </w:t>
      </w:r>
    </w:p>
    <w:p w14:paraId="5EE9CB9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4A35318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/* return the (unchanged) node pointer */</w:t>
      </w:r>
    </w:p>
    <w:p w14:paraId="75BB0786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return node; </w:t>
      </w:r>
    </w:p>
    <w:p w14:paraId="231C91F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} </w:t>
      </w:r>
    </w:p>
    <w:p w14:paraId="1A17CAE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1DCFDF8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/* Given a non-empty binary search tree, return the node with minimum </w:t>
      </w:r>
    </w:p>
    <w:p w14:paraId="4ABF0F3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key value found in that tree. Note that the entire tree does not </w:t>
      </w:r>
    </w:p>
    <w:p w14:paraId="1EB699C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need to be searched. */</w:t>
      </w:r>
    </w:p>
    <w:p w14:paraId="5E362C0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struct node * minValueNode(struct node* node) </w:t>
      </w:r>
    </w:p>
    <w:p w14:paraId="5F42EB7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{ </w:t>
      </w:r>
    </w:p>
    <w:p w14:paraId="2551256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struct node* current = node; </w:t>
      </w:r>
    </w:p>
    <w:p w14:paraId="3514B816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76E6EB6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/* loop down to find the leftmost leaf */</w:t>
      </w:r>
    </w:p>
    <w:p w14:paraId="13E185D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while (current &amp;&amp; current-&gt;left != NULL) </w:t>
      </w:r>
    </w:p>
    <w:p w14:paraId="4DD9590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current = current-&gt;left; </w:t>
      </w:r>
    </w:p>
    <w:p w14:paraId="263886E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619B47D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return current; </w:t>
      </w:r>
    </w:p>
    <w:p w14:paraId="1D1F143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} </w:t>
      </w:r>
    </w:p>
    <w:p w14:paraId="4C573C0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49A78FC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/* Given a binary search tree and a key, this function deletes the key </w:t>
      </w:r>
    </w:p>
    <w:p w14:paraId="3C444D1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and returns the new root */</w:t>
      </w:r>
    </w:p>
    <w:p w14:paraId="234F40B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 xml:space="preserve">struct node* deleteNode(struct node* root, int key) </w:t>
      </w:r>
    </w:p>
    <w:p w14:paraId="32730EB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{ </w:t>
      </w:r>
    </w:p>
    <w:p w14:paraId="03075E1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base case </w:t>
      </w:r>
    </w:p>
    <w:p w14:paraId="4CB15E4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if (root == NULL) return root; </w:t>
      </w:r>
    </w:p>
    <w:p w14:paraId="4B7A1C3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269A303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If the key to be deleted is smaller than the root's key, </w:t>
      </w:r>
    </w:p>
    <w:p w14:paraId="0438A8F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then it lies in left subtree </w:t>
      </w:r>
    </w:p>
    <w:p w14:paraId="0CB5DBC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if (key &lt; root-&gt;key) </w:t>
      </w:r>
    </w:p>
    <w:p w14:paraId="37BE0E6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root-&gt;left = deleteNode(root-&gt;left, key); </w:t>
      </w:r>
    </w:p>
    <w:p w14:paraId="113C6C5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5614883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If the key to be deleted is greater than the root's key, </w:t>
      </w:r>
    </w:p>
    <w:p w14:paraId="6CBB6F1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then it lies in right subtree </w:t>
      </w:r>
    </w:p>
    <w:p w14:paraId="6DA0B00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else if (key &gt; root-&gt;key) </w:t>
      </w:r>
    </w:p>
    <w:p w14:paraId="488DAFB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root-&gt;right = deleteNode(root-&gt;right, key); </w:t>
      </w:r>
    </w:p>
    <w:p w14:paraId="7E9B021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1BABAA1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if key is same as root's key, then This is the node </w:t>
      </w:r>
    </w:p>
    <w:p w14:paraId="23A9BCE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// to be deleted </w:t>
      </w:r>
    </w:p>
    <w:p w14:paraId="41C1B84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else</w:t>
      </w:r>
    </w:p>
    <w:p w14:paraId="3FC63529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{ </w:t>
      </w:r>
    </w:p>
    <w:p w14:paraId="31F22B6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// node with only one child or no child </w:t>
      </w:r>
    </w:p>
    <w:p w14:paraId="3278E40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if (root-&gt;left == NULL) </w:t>
      </w:r>
    </w:p>
    <w:p w14:paraId="62D04B1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{ </w:t>
      </w:r>
    </w:p>
    <w:p w14:paraId="6BDE735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struct node *temp = root-&gt;right; </w:t>
      </w:r>
    </w:p>
    <w:p w14:paraId="4FFAFE2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free(root); </w:t>
      </w:r>
    </w:p>
    <w:p w14:paraId="6AF6326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return temp; </w:t>
      </w:r>
    </w:p>
    <w:p w14:paraId="01F897C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} </w:t>
      </w:r>
    </w:p>
    <w:p w14:paraId="38E25DD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else if (root-&gt;right == NULL) </w:t>
      </w:r>
    </w:p>
    <w:p w14:paraId="5F35F63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{ </w:t>
      </w:r>
    </w:p>
    <w:p w14:paraId="3432896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struct node *temp = root-&gt;left; </w:t>
      </w:r>
    </w:p>
    <w:p w14:paraId="11CEC2F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free(root); </w:t>
      </w:r>
    </w:p>
    <w:p w14:paraId="441B13B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return temp; </w:t>
      </w:r>
    </w:p>
    <w:p w14:paraId="5DD028F9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} </w:t>
      </w:r>
    </w:p>
    <w:p w14:paraId="15C0BBF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1DF7AE9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// node with two children: Get the inorder successor (smallest </w:t>
      </w:r>
    </w:p>
    <w:p w14:paraId="41F2027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// in the right subtree) </w:t>
      </w:r>
    </w:p>
    <w:p w14:paraId="7C54813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struct node* temp = minValueNode(root-&gt;right); </w:t>
      </w:r>
    </w:p>
    <w:p w14:paraId="50EEF95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7AE08C4B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// Copy the inorder successor's content to this node </w:t>
      </w:r>
    </w:p>
    <w:p w14:paraId="1373059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root-&gt;key = temp-&gt;key; </w:t>
      </w:r>
    </w:p>
    <w:p w14:paraId="3EAA64D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29EC91E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// Delete the inorder successor </w:t>
      </w:r>
    </w:p>
    <w:p w14:paraId="73A560E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root-&gt;right = deleteNode(root-&gt;right, temp-&gt;key); </w:t>
      </w:r>
    </w:p>
    <w:p w14:paraId="2A830A3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} </w:t>
      </w:r>
    </w:p>
    <w:p w14:paraId="002B650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return root; </w:t>
      </w:r>
    </w:p>
    <w:p w14:paraId="1BCE915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} </w:t>
      </w:r>
    </w:p>
    <w:p w14:paraId="5EAB408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6AD7558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// Driver Program to test above functions </w:t>
      </w:r>
    </w:p>
    <w:p w14:paraId="61FA129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int main() </w:t>
      </w:r>
    </w:p>
    <w:p w14:paraId="51A8C569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 xml:space="preserve">{ </w:t>
      </w:r>
    </w:p>
    <w:p w14:paraId="52AA25B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/* Let us create following BST </w:t>
      </w:r>
    </w:p>
    <w:p w14:paraId="6475856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 xml:space="preserve">50 </w:t>
      </w:r>
    </w:p>
    <w:p w14:paraId="0B8C2C9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</w:r>
      <w:r w:rsidRPr="009F5477">
        <w:rPr>
          <w:color w:val="000000"/>
          <w:shd w:val="clear" w:color="auto" w:fill="FFFFFF"/>
        </w:rPr>
        <w:tab/>
        <w:t>/</w:t>
      </w:r>
      <w:r w:rsidRPr="009F5477">
        <w:rPr>
          <w:color w:val="000000"/>
          <w:shd w:val="clear" w:color="auto" w:fill="FFFFFF"/>
        </w:rPr>
        <w:tab/>
        <w:t xml:space="preserve"> \ </w:t>
      </w:r>
    </w:p>
    <w:p w14:paraId="1B978B14" w14:textId="5B2F73F4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30</w:t>
      </w:r>
      <w:r w:rsidRPr="009F5477">
        <w:rPr>
          <w:color w:val="000000"/>
          <w:shd w:val="clear" w:color="auto" w:fill="FFFFFF"/>
        </w:rPr>
        <w:tab/>
        <w:t xml:space="preserve"> </w:t>
      </w:r>
      <w:r w:rsidR="001B54EB">
        <w:rPr>
          <w:color w:val="000000"/>
          <w:shd w:val="clear" w:color="auto" w:fill="FFFFFF"/>
        </w:rPr>
        <w:t xml:space="preserve">         </w:t>
      </w:r>
      <w:r w:rsidRPr="009F5477">
        <w:rPr>
          <w:color w:val="000000"/>
          <w:shd w:val="clear" w:color="auto" w:fill="FFFFFF"/>
        </w:rPr>
        <w:t xml:space="preserve">70 </w:t>
      </w:r>
    </w:p>
    <w:p w14:paraId="1FBF3929" w14:textId="7F29E9C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/ \</w:t>
      </w:r>
      <w:r w:rsidR="001B54EB">
        <w:rPr>
          <w:color w:val="000000"/>
          <w:shd w:val="clear" w:color="auto" w:fill="FFFFFF"/>
        </w:rPr>
        <w:t xml:space="preserve">       </w:t>
      </w:r>
      <w:r w:rsidRPr="009F5477">
        <w:rPr>
          <w:color w:val="000000"/>
          <w:shd w:val="clear" w:color="auto" w:fill="FFFFFF"/>
        </w:rPr>
        <w:t xml:space="preserve"> </w:t>
      </w:r>
      <w:r w:rsidR="001B54EB">
        <w:rPr>
          <w:color w:val="000000"/>
          <w:shd w:val="clear" w:color="auto" w:fill="FFFFFF"/>
        </w:rPr>
        <w:t xml:space="preserve">              </w:t>
      </w:r>
      <w:r w:rsidRPr="009F5477">
        <w:rPr>
          <w:color w:val="000000"/>
          <w:shd w:val="clear" w:color="auto" w:fill="FFFFFF"/>
        </w:rPr>
        <w:t xml:space="preserve">/ \ </w:t>
      </w:r>
    </w:p>
    <w:p w14:paraId="0600AAE5" w14:textId="6AF60128" w:rsidR="001D6328" w:rsidRPr="009F5477" w:rsidRDefault="001B54EB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</w:t>
      </w:r>
      <w:r w:rsidR="001D6328" w:rsidRPr="009F5477">
        <w:rPr>
          <w:color w:val="000000"/>
          <w:shd w:val="clear" w:color="auto" w:fill="FFFFFF"/>
        </w:rPr>
        <w:t>20</w:t>
      </w:r>
      <w:r>
        <w:rPr>
          <w:color w:val="000000"/>
          <w:shd w:val="clear" w:color="auto" w:fill="FFFFFF"/>
        </w:rPr>
        <w:t xml:space="preserve">    </w:t>
      </w:r>
      <w:r w:rsidR="001D6328" w:rsidRPr="009F5477">
        <w:rPr>
          <w:color w:val="000000"/>
          <w:shd w:val="clear" w:color="auto" w:fill="FFFFFF"/>
        </w:rPr>
        <w:t xml:space="preserve"> 40 </w:t>
      </w:r>
      <w:r>
        <w:rPr>
          <w:color w:val="000000"/>
          <w:shd w:val="clear" w:color="auto" w:fill="FFFFFF"/>
        </w:rPr>
        <w:t xml:space="preserve">             </w:t>
      </w:r>
      <w:r w:rsidR="001D6328" w:rsidRPr="009F5477">
        <w:rPr>
          <w:color w:val="000000"/>
          <w:shd w:val="clear" w:color="auto" w:fill="FFFFFF"/>
        </w:rPr>
        <w:t>60</w:t>
      </w:r>
      <w:r>
        <w:rPr>
          <w:color w:val="000000"/>
          <w:shd w:val="clear" w:color="auto" w:fill="FFFFFF"/>
        </w:rPr>
        <w:t xml:space="preserve">    </w:t>
      </w:r>
      <w:r w:rsidR="001D6328" w:rsidRPr="009F5477">
        <w:rPr>
          <w:color w:val="000000"/>
          <w:shd w:val="clear" w:color="auto" w:fill="FFFFFF"/>
        </w:rPr>
        <w:t xml:space="preserve"> 80 */</w:t>
      </w:r>
    </w:p>
    <w:p w14:paraId="62A8D43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struct node *root = NULL; </w:t>
      </w:r>
    </w:p>
    <w:p w14:paraId="01E2A86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50); </w:t>
      </w:r>
    </w:p>
    <w:p w14:paraId="6F62A65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30); </w:t>
      </w:r>
    </w:p>
    <w:p w14:paraId="369469A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20); </w:t>
      </w:r>
    </w:p>
    <w:p w14:paraId="76A5AA1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40); </w:t>
      </w:r>
    </w:p>
    <w:p w14:paraId="4C7B3BA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70); </w:t>
      </w:r>
    </w:p>
    <w:p w14:paraId="2EAD377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60); </w:t>
      </w:r>
    </w:p>
    <w:p w14:paraId="46366F8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insert(root, 80); </w:t>
      </w:r>
    </w:p>
    <w:p w14:paraId="3160917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60B84CE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printf("Inorder traversal of the given tree \n"); </w:t>
      </w:r>
    </w:p>
    <w:p w14:paraId="196B243E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inorder(root); </w:t>
      </w:r>
    </w:p>
    <w:p w14:paraId="3E5A2EB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printf("\nNumber of nodes in the given tree: %d \n",countnodes(root));</w:t>
      </w:r>
    </w:p>
    <w:p w14:paraId="24BE4A2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printf("\nNumber of leaf nodes in the given tree: %d \n",leafnodes(root));</w:t>
      </w:r>
    </w:p>
    <w:p w14:paraId="332F1B00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count=0;</w:t>
      </w:r>
    </w:p>
    <w:p w14:paraId="312B934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leaf=0;</w:t>
      </w:r>
    </w:p>
    <w:p w14:paraId="6FBD370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</w:t>
      </w:r>
    </w:p>
    <w:p w14:paraId="48F4B82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printf("\nDelete 20\n"); </w:t>
      </w:r>
    </w:p>
    <w:p w14:paraId="6F4A457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ab/>
        <w:t xml:space="preserve">root = deleteNode(root, 20); </w:t>
      </w:r>
    </w:p>
    <w:p w14:paraId="0F583CD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printf("Inorder traversal of the modified tree \n"); </w:t>
      </w:r>
    </w:p>
    <w:p w14:paraId="47224CE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inorder(root); </w:t>
      </w:r>
    </w:p>
    <w:p w14:paraId="09EC58F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printf("\nNumber of nodes in the given tree: %d \n",countnodes(root));</w:t>
      </w:r>
    </w:p>
    <w:p w14:paraId="4B1DAD8F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printf("\nNumber of leaf nodes in the given tree: %d \n",leafnodes(root));</w:t>
      </w:r>
    </w:p>
    <w:p w14:paraId="4C9818C5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count=0;</w:t>
      </w:r>
    </w:p>
    <w:p w14:paraId="01FB24E6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leaf=0;</w:t>
      </w:r>
    </w:p>
    <w:p w14:paraId="1AC32B2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</w:t>
      </w:r>
    </w:p>
    <w:p w14:paraId="4C5C29D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printf("\nDelete 30\n"); </w:t>
      </w:r>
    </w:p>
    <w:p w14:paraId="06BE6C2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deleteNode(root, 30); </w:t>
      </w:r>
    </w:p>
    <w:p w14:paraId="5247295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printf("Inorder traversal of the modified tree \n"); </w:t>
      </w:r>
    </w:p>
    <w:p w14:paraId="0F0907E2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inorder(root); </w:t>
      </w:r>
    </w:p>
    <w:p w14:paraId="68801B74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printf("\nNumber of nodes in the given tree: %d \n",countnodes(root));</w:t>
      </w:r>
    </w:p>
    <w:p w14:paraId="15AA0D61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printf("\nNumber of leaf nodes in the given tree: %d \n",leafnodes(root));</w:t>
      </w:r>
    </w:p>
    <w:p w14:paraId="37D00CB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count=0;</w:t>
      </w:r>
    </w:p>
    <w:p w14:paraId="4384B77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leaf=0;</w:t>
      </w:r>
    </w:p>
    <w:p w14:paraId="557E90FD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</w:t>
      </w:r>
    </w:p>
    <w:p w14:paraId="738D2E6C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printf("\nDelete 50\n"); </w:t>
      </w:r>
    </w:p>
    <w:p w14:paraId="0A3AD06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root = deleteNode(root, 50); </w:t>
      </w:r>
    </w:p>
    <w:p w14:paraId="0D590FD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printf("Inorder traversal of the modified tree \n"); </w:t>
      </w:r>
    </w:p>
    <w:p w14:paraId="2CC1E64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inorder(root); </w:t>
      </w:r>
    </w:p>
    <w:p w14:paraId="25AC019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printf("\nNumber of nodes in the given tree: %d \n",countnodes(root));</w:t>
      </w:r>
    </w:p>
    <w:p w14:paraId="52C5E8DA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>printf("\nNumber of leaf nodes in the given tree: %d \n",leafnodes(root));</w:t>
      </w:r>
    </w:p>
    <w:p w14:paraId="0D82DBB9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count=0;</w:t>
      </w:r>
    </w:p>
    <w:p w14:paraId="70340A97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lastRenderedPageBreak/>
        <w:t xml:space="preserve">    leaf=0;</w:t>
      </w:r>
    </w:p>
    <w:p w14:paraId="17874083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 xml:space="preserve">    </w:t>
      </w:r>
    </w:p>
    <w:p w14:paraId="3AC2AC98" w14:textId="77777777" w:rsidR="001D6328" w:rsidRPr="009F5477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ab/>
        <w:t xml:space="preserve">return 0; </w:t>
      </w:r>
    </w:p>
    <w:p w14:paraId="5964163D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 w:rsidRPr="009F5477">
        <w:rPr>
          <w:color w:val="000000"/>
          <w:shd w:val="clear" w:color="auto" w:fill="FFFFFF"/>
        </w:rPr>
        <w:t>}</w:t>
      </w:r>
    </w:p>
    <w:p w14:paraId="6FB605E3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16F93013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OUTPUT:</w:t>
      </w:r>
    </w:p>
    <w:p w14:paraId="70B608F7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  <w:r>
        <w:rPr>
          <w:noProof/>
          <w:lang w:val="en-GB" w:eastAsia="en-GB" w:bidi="ar-SA"/>
        </w:rPr>
        <w:drawing>
          <wp:inline distT="0" distB="0" distL="0" distR="0" wp14:anchorId="682C8AA9" wp14:editId="0FD05F92">
            <wp:extent cx="6032500" cy="49822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130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color w:val="000000"/>
          <w:shd w:val="clear" w:color="auto" w:fill="FFFFFF"/>
        </w:rPr>
      </w:pPr>
    </w:p>
    <w:p w14:paraId="70F4534C" w14:textId="77777777" w:rsidR="001D6328" w:rsidRDefault="001D6328" w:rsidP="001D6328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rPr>
          <w:b/>
          <w:sz w:val="19"/>
        </w:rPr>
      </w:pPr>
      <w:r>
        <w:t>Conclusion: - Thus in this experiment we implemented of operations insertion, deletion, counting of nodes, counting of leaf nodes in a binary search tree</w:t>
      </w:r>
    </w:p>
    <w:p w14:paraId="036CFFE2" w14:textId="77777777" w:rsidR="0057470B" w:rsidRDefault="0057470B">
      <w:pPr>
        <w:jc w:val="center"/>
        <w:rPr>
          <w:b/>
          <w:bCs/>
        </w:rPr>
      </w:pPr>
    </w:p>
    <w:sectPr w:rsidR="0057470B" w:rsidSect="005F4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FC5D" w14:textId="77777777" w:rsidR="00C024AB" w:rsidRDefault="00C024AB">
      <w:r>
        <w:separator/>
      </w:r>
    </w:p>
  </w:endnote>
  <w:endnote w:type="continuationSeparator" w:id="0">
    <w:p w14:paraId="4203B1EA" w14:textId="77777777" w:rsidR="00C024AB" w:rsidRDefault="00C0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ejaVu Sans">
    <w:altName w:val="Verdana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418D" w14:textId="77777777" w:rsidR="006B01EC" w:rsidRDefault="006B0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9C6F" w14:textId="77777777" w:rsidR="006B01EC" w:rsidRDefault="006B01EC" w:rsidP="006B01EC">
    <w:pPr>
      <w:autoSpaceDE w:val="0"/>
      <w:autoSpaceDN w:val="0"/>
      <w:spacing w:before="10"/>
      <w:ind w:left="20"/>
      <w:jc w:val="right"/>
      <w:rPr>
        <w:rFonts w:eastAsia="Times New Roman" w:cs="Times New Roman"/>
        <w:b/>
        <w:lang w:val="en-US"/>
      </w:rPr>
    </w:pPr>
    <w:r>
      <w:rPr>
        <w:rFonts w:eastAsia="Times New Roman" w:cs="Times New Roman"/>
        <w:b/>
        <w:lang w:val="en-US"/>
      </w:rPr>
      <w:t>Department of Information Technology | AP</w:t>
    </w:r>
    <w:r>
      <w:rPr>
        <w:rFonts w:eastAsia="Times New Roman" w:cs="Times New Roman"/>
        <w:b/>
        <w:color w:val="FF0000"/>
        <w:sz w:val="36"/>
        <w:lang w:val="en-US"/>
      </w:rPr>
      <w:t>S</w:t>
    </w:r>
    <w:r>
      <w:rPr>
        <w:rFonts w:eastAsia="Times New Roman" w:cs="Times New Roman"/>
        <w:b/>
        <w:lang w:val="en-US"/>
      </w:rPr>
      <w:t>IT</w:t>
    </w:r>
  </w:p>
  <w:p w14:paraId="22595496" w14:textId="77777777" w:rsidR="006B01EC" w:rsidRDefault="006B0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D85C" w14:textId="77777777" w:rsidR="006B01EC" w:rsidRDefault="006B0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5E5D" w14:textId="77777777" w:rsidR="00C024AB" w:rsidRDefault="00C024AB">
      <w:r>
        <w:separator/>
      </w:r>
    </w:p>
  </w:footnote>
  <w:footnote w:type="continuationSeparator" w:id="0">
    <w:p w14:paraId="4FC9FD1D" w14:textId="77777777" w:rsidR="00C024AB" w:rsidRDefault="00C0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786D" w14:textId="77777777" w:rsidR="006B01EC" w:rsidRDefault="006B0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0E88" w14:textId="77777777" w:rsidR="00D35575" w:rsidRDefault="00D35575" w:rsidP="00D35575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  <w:lang w:val="en-GB" w:eastAsia="en-GB" w:bidi="ar-SA"/>
      </w:rPr>
      <w:drawing>
        <wp:inline distT="0" distB="0" distL="0" distR="0" wp14:anchorId="3D0435A4" wp14:editId="658AAF8A">
          <wp:extent cx="5731510" cy="1123950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BF43D5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</w:p>
  <w:p w14:paraId="189A26B6" w14:textId="32E481FE" w:rsidR="00D35575" w:rsidRDefault="00D35575" w:rsidP="00D35575">
    <w:pPr>
      <w:tabs>
        <w:tab w:val="center" w:pos="4588"/>
      </w:tabs>
      <w:ind w:left="-15"/>
    </w:pPr>
    <w:r>
      <w:rPr>
        <w:b/>
      </w:rPr>
      <w:t>Academic Year: 202</w:t>
    </w:r>
    <w:r w:rsidR="00382292">
      <w:rPr>
        <w:b/>
      </w:rPr>
      <w:t>3-24</w:t>
    </w:r>
    <w:r>
      <w:rPr>
        <w:b/>
      </w:rPr>
      <w:t xml:space="preserve">                                                         Name of Student:                                 </w:t>
    </w:r>
  </w:p>
  <w:p w14:paraId="6CCBCFE8" w14:textId="77777777" w:rsidR="00D35575" w:rsidRDefault="00D35575" w:rsidP="00D35575">
    <w:pPr>
      <w:spacing w:line="259" w:lineRule="auto"/>
    </w:pPr>
    <w:r>
      <w:rPr>
        <w:b/>
      </w:rPr>
      <w:t>Semester: III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Student ID:</w:t>
    </w:r>
  </w:p>
  <w:p w14:paraId="61F3F589" w14:textId="115DC7DD" w:rsidR="00D35575" w:rsidRDefault="00D35575" w:rsidP="00D35575">
    <w:pPr>
      <w:spacing w:line="259" w:lineRule="auto"/>
    </w:pPr>
    <w:r>
      <w:rPr>
        <w:b/>
      </w:rPr>
      <w:t>Class / Branch/ Div: SE- IT A/ B</w:t>
    </w:r>
    <w:r w:rsidR="00382292">
      <w:rPr>
        <w:b/>
      </w:rPr>
      <w:t>/C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 Roll No.</w:t>
    </w:r>
  </w:p>
  <w:p w14:paraId="671F6527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>Subject: Data Structure Lab</w:t>
    </w:r>
    <w:r>
      <w:rPr>
        <w:b/>
      </w:rPr>
      <w:tab/>
      <w:t xml:space="preserve">   </w:t>
    </w:r>
    <w:r>
      <w:rPr>
        <w:b/>
      </w:rPr>
      <w:tab/>
    </w:r>
    <w:r>
      <w:rPr>
        <w:b/>
      </w:rPr>
      <w:tab/>
      <w:t xml:space="preserve">               Date of Submission:</w:t>
    </w:r>
  </w:p>
  <w:p w14:paraId="5BD8154A" w14:textId="11C300D0" w:rsidR="00C94142" w:rsidRP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 xml:space="preserve">Name of Instructor: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E16" w14:textId="77777777" w:rsidR="006B01EC" w:rsidRDefault="006B0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2506144"/>
    <w:multiLevelType w:val="hybridMultilevel"/>
    <w:tmpl w:val="902EA488"/>
    <w:lvl w:ilvl="0" w:tplc="94504BB0">
      <w:start w:val="1"/>
      <w:numFmt w:val="decimal"/>
      <w:lvlText w:val="%1."/>
      <w:lvlJc w:val="left"/>
      <w:pPr>
        <w:ind w:left="1089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C85A52">
      <w:numFmt w:val="bullet"/>
      <w:lvlText w:val="•"/>
      <w:lvlJc w:val="left"/>
      <w:pPr>
        <w:ind w:left="1934" w:hanging="280"/>
      </w:pPr>
      <w:rPr>
        <w:lang w:val="en-US" w:eastAsia="en-US" w:bidi="ar-SA"/>
      </w:rPr>
    </w:lvl>
    <w:lvl w:ilvl="2" w:tplc="5036B2F4">
      <w:numFmt w:val="bullet"/>
      <w:lvlText w:val="•"/>
      <w:lvlJc w:val="left"/>
      <w:pPr>
        <w:ind w:left="2788" w:hanging="280"/>
      </w:pPr>
      <w:rPr>
        <w:lang w:val="en-US" w:eastAsia="en-US" w:bidi="ar-SA"/>
      </w:rPr>
    </w:lvl>
    <w:lvl w:ilvl="3" w:tplc="AFD62476">
      <w:numFmt w:val="bullet"/>
      <w:lvlText w:val="•"/>
      <w:lvlJc w:val="left"/>
      <w:pPr>
        <w:ind w:left="3642" w:hanging="280"/>
      </w:pPr>
      <w:rPr>
        <w:lang w:val="en-US" w:eastAsia="en-US" w:bidi="ar-SA"/>
      </w:rPr>
    </w:lvl>
    <w:lvl w:ilvl="4" w:tplc="116A4FE4">
      <w:numFmt w:val="bullet"/>
      <w:lvlText w:val="•"/>
      <w:lvlJc w:val="left"/>
      <w:pPr>
        <w:ind w:left="4496" w:hanging="280"/>
      </w:pPr>
      <w:rPr>
        <w:lang w:val="en-US" w:eastAsia="en-US" w:bidi="ar-SA"/>
      </w:rPr>
    </w:lvl>
    <w:lvl w:ilvl="5" w:tplc="600AFE82">
      <w:numFmt w:val="bullet"/>
      <w:lvlText w:val="•"/>
      <w:lvlJc w:val="left"/>
      <w:pPr>
        <w:ind w:left="5350" w:hanging="280"/>
      </w:pPr>
      <w:rPr>
        <w:lang w:val="en-US" w:eastAsia="en-US" w:bidi="ar-SA"/>
      </w:rPr>
    </w:lvl>
    <w:lvl w:ilvl="6" w:tplc="72CC8972">
      <w:numFmt w:val="bullet"/>
      <w:lvlText w:val="•"/>
      <w:lvlJc w:val="left"/>
      <w:pPr>
        <w:ind w:left="6204" w:hanging="280"/>
      </w:pPr>
      <w:rPr>
        <w:lang w:val="en-US" w:eastAsia="en-US" w:bidi="ar-SA"/>
      </w:rPr>
    </w:lvl>
    <w:lvl w:ilvl="7" w:tplc="4BA45AB0">
      <w:numFmt w:val="bullet"/>
      <w:lvlText w:val="•"/>
      <w:lvlJc w:val="left"/>
      <w:pPr>
        <w:ind w:left="7058" w:hanging="280"/>
      </w:pPr>
      <w:rPr>
        <w:lang w:val="en-US" w:eastAsia="en-US" w:bidi="ar-SA"/>
      </w:rPr>
    </w:lvl>
    <w:lvl w:ilvl="8" w:tplc="AC90BF84">
      <w:numFmt w:val="bullet"/>
      <w:lvlText w:val="•"/>
      <w:lvlJc w:val="left"/>
      <w:pPr>
        <w:ind w:left="7912" w:hanging="280"/>
      </w:pPr>
      <w:rPr>
        <w:lang w:val="en-US" w:eastAsia="en-US" w:bidi="ar-SA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4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E2BD2"/>
    <w:multiLevelType w:val="hybridMultilevel"/>
    <w:tmpl w:val="E114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C2140"/>
    <w:multiLevelType w:val="hybridMultilevel"/>
    <w:tmpl w:val="11D2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7A15F5"/>
    <w:multiLevelType w:val="hybridMultilevel"/>
    <w:tmpl w:val="06D2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1649B"/>
    <w:multiLevelType w:val="hybridMultilevel"/>
    <w:tmpl w:val="9D3450BA"/>
    <w:lvl w:ilvl="0" w:tplc="4C968BF2">
      <w:start w:val="1"/>
      <w:numFmt w:val="decimal"/>
      <w:lvlText w:val="%1)"/>
      <w:lvlJc w:val="left"/>
      <w:pPr>
        <w:ind w:left="407" w:hanging="306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en-US" w:eastAsia="en-US" w:bidi="ar-SA"/>
      </w:rPr>
    </w:lvl>
    <w:lvl w:ilvl="1" w:tplc="3C86635A">
      <w:numFmt w:val="bullet"/>
      <w:lvlText w:val="•"/>
      <w:lvlJc w:val="left"/>
      <w:pPr>
        <w:ind w:left="810" w:hanging="284"/>
      </w:pPr>
      <w:rPr>
        <w:rFonts w:ascii="Calibri" w:eastAsia="Calibri" w:hAnsi="Calibri" w:cs="Calibri" w:hint="default"/>
        <w:w w:val="71"/>
        <w:sz w:val="28"/>
        <w:szCs w:val="28"/>
        <w:lang w:val="en-US" w:eastAsia="en-US" w:bidi="ar-SA"/>
      </w:rPr>
    </w:lvl>
    <w:lvl w:ilvl="2" w:tplc="0512F944">
      <w:numFmt w:val="bullet"/>
      <w:lvlText w:val="•"/>
      <w:lvlJc w:val="left"/>
      <w:pPr>
        <w:ind w:left="1797" w:hanging="284"/>
      </w:pPr>
      <w:rPr>
        <w:lang w:val="en-US" w:eastAsia="en-US" w:bidi="ar-SA"/>
      </w:rPr>
    </w:lvl>
    <w:lvl w:ilvl="3" w:tplc="624EAD08">
      <w:numFmt w:val="bullet"/>
      <w:lvlText w:val="•"/>
      <w:lvlJc w:val="left"/>
      <w:pPr>
        <w:ind w:left="2775" w:hanging="284"/>
      </w:pPr>
      <w:rPr>
        <w:lang w:val="en-US" w:eastAsia="en-US" w:bidi="ar-SA"/>
      </w:rPr>
    </w:lvl>
    <w:lvl w:ilvl="4" w:tplc="9594F80E">
      <w:numFmt w:val="bullet"/>
      <w:lvlText w:val="•"/>
      <w:lvlJc w:val="left"/>
      <w:pPr>
        <w:ind w:left="3753" w:hanging="284"/>
      </w:pPr>
      <w:rPr>
        <w:lang w:val="en-US" w:eastAsia="en-US" w:bidi="ar-SA"/>
      </w:rPr>
    </w:lvl>
    <w:lvl w:ilvl="5" w:tplc="D47AFB94">
      <w:numFmt w:val="bullet"/>
      <w:lvlText w:val="•"/>
      <w:lvlJc w:val="left"/>
      <w:pPr>
        <w:ind w:left="4731" w:hanging="284"/>
      </w:pPr>
      <w:rPr>
        <w:lang w:val="en-US" w:eastAsia="en-US" w:bidi="ar-SA"/>
      </w:rPr>
    </w:lvl>
    <w:lvl w:ilvl="6" w:tplc="E4866E9A">
      <w:numFmt w:val="bullet"/>
      <w:lvlText w:val="•"/>
      <w:lvlJc w:val="left"/>
      <w:pPr>
        <w:ind w:left="5708" w:hanging="284"/>
      </w:pPr>
      <w:rPr>
        <w:lang w:val="en-US" w:eastAsia="en-US" w:bidi="ar-SA"/>
      </w:rPr>
    </w:lvl>
    <w:lvl w:ilvl="7" w:tplc="A6D260A8">
      <w:numFmt w:val="bullet"/>
      <w:lvlText w:val="•"/>
      <w:lvlJc w:val="left"/>
      <w:pPr>
        <w:ind w:left="6686" w:hanging="284"/>
      </w:pPr>
      <w:rPr>
        <w:lang w:val="en-US" w:eastAsia="en-US" w:bidi="ar-SA"/>
      </w:rPr>
    </w:lvl>
    <w:lvl w:ilvl="8" w:tplc="8752ED14">
      <w:numFmt w:val="bullet"/>
      <w:lvlText w:val="•"/>
      <w:lvlJc w:val="left"/>
      <w:pPr>
        <w:ind w:left="7664" w:hanging="284"/>
      </w:pPr>
      <w:rPr>
        <w:lang w:val="en-US" w:eastAsia="en-US" w:bidi="ar-SA"/>
      </w:rPr>
    </w:lvl>
  </w:abstractNum>
  <w:abstractNum w:abstractNumId="22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6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E4A14"/>
    <w:multiLevelType w:val="hybridMultilevel"/>
    <w:tmpl w:val="298C41F2"/>
    <w:lvl w:ilvl="0" w:tplc="53C0542C">
      <w:start w:val="1"/>
      <w:numFmt w:val="decimal"/>
      <w:lvlText w:val="%1."/>
      <w:lvlJc w:val="left"/>
      <w:pPr>
        <w:ind w:left="789" w:hanging="2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E1643BE">
      <w:numFmt w:val="bullet"/>
      <w:lvlText w:val="•"/>
      <w:lvlJc w:val="left"/>
      <w:pPr>
        <w:ind w:left="1664" w:hanging="264"/>
      </w:pPr>
      <w:rPr>
        <w:lang w:val="en-US" w:eastAsia="en-US" w:bidi="ar-SA"/>
      </w:rPr>
    </w:lvl>
    <w:lvl w:ilvl="2" w:tplc="61B27820">
      <w:numFmt w:val="bullet"/>
      <w:lvlText w:val="•"/>
      <w:lvlJc w:val="left"/>
      <w:pPr>
        <w:ind w:left="2548" w:hanging="264"/>
      </w:pPr>
      <w:rPr>
        <w:lang w:val="en-US" w:eastAsia="en-US" w:bidi="ar-SA"/>
      </w:rPr>
    </w:lvl>
    <w:lvl w:ilvl="3" w:tplc="EECCC004">
      <w:numFmt w:val="bullet"/>
      <w:lvlText w:val="•"/>
      <w:lvlJc w:val="left"/>
      <w:pPr>
        <w:ind w:left="3432" w:hanging="264"/>
      </w:pPr>
      <w:rPr>
        <w:lang w:val="en-US" w:eastAsia="en-US" w:bidi="ar-SA"/>
      </w:rPr>
    </w:lvl>
    <w:lvl w:ilvl="4" w:tplc="D8CCA430">
      <w:numFmt w:val="bullet"/>
      <w:lvlText w:val="•"/>
      <w:lvlJc w:val="left"/>
      <w:pPr>
        <w:ind w:left="4316" w:hanging="264"/>
      </w:pPr>
      <w:rPr>
        <w:lang w:val="en-US" w:eastAsia="en-US" w:bidi="ar-SA"/>
      </w:rPr>
    </w:lvl>
    <w:lvl w:ilvl="5" w:tplc="67882898">
      <w:numFmt w:val="bullet"/>
      <w:lvlText w:val="•"/>
      <w:lvlJc w:val="left"/>
      <w:pPr>
        <w:ind w:left="5200" w:hanging="264"/>
      </w:pPr>
      <w:rPr>
        <w:lang w:val="en-US" w:eastAsia="en-US" w:bidi="ar-SA"/>
      </w:rPr>
    </w:lvl>
    <w:lvl w:ilvl="6" w:tplc="9E140AE4">
      <w:numFmt w:val="bullet"/>
      <w:lvlText w:val="•"/>
      <w:lvlJc w:val="left"/>
      <w:pPr>
        <w:ind w:left="6084" w:hanging="264"/>
      </w:pPr>
      <w:rPr>
        <w:lang w:val="en-US" w:eastAsia="en-US" w:bidi="ar-SA"/>
      </w:rPr>
    </w:lvl>
    <w:lvl w:ilvl="7" w:tplc="105A8AAE">
      <w:numFmt w:val="bullet"/>
      <w:lvlText w:val="•"/>
      <w:lvlJc w:val="left"/>
      <w:pPr>
        <w:ind w:left="6968" w:hanging="264"/>
      </w:pPr>
      <w:rPr>
        <w:lang w:val="en-US" w:eastAsia="en-US" w:bidi="ar-SA"/>
      </w:rPr>
    </w:lvl>
    <w:lvl w:ilvl="8" w:tplc="9F226174">
      <w:numFmt w:val="bullet"/>
      <w:lvlText w:val="•"/>
      <w:lvlJc w:val="left"/>
      <w:pPr>
        <w:ind w:left="7852" w:hanging="264"/>
      </w:pPr>
      <w:rPr>
        <w:lang w:val="en-US" w:eastAsia="en-US" w:bidi="ar-SA"/>
      </w:rPr>
    </w:lvl>
  </w:abstractNum>
  <w:abstractNum w:abstractNumId="30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31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2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E12D9"/>
    <w:multiLevelType w:val="hybridMultilevel"/>
    <w:tmpl w:val="AE04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0240E"/>
    <w:multiLevelType w:val="hybridMultilevel"/>
    <w:tmpl w:val="D3F853A6"/>
    <w:lvl w:ilvl="0" w:tplc="6EC62798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F561EBA">
      <w:numFmt w:val="bullet"/>
      <w:lvlText w:val="•"/>
      <w:lvlJc w:val="left"/>
      <w:pPr>
        <w:ind w:left="1682" w:hanging="280"/>
      </w:pPr>
      <w:rPr>
        <w:lang w:val="en-US" w:eastAsia="en-US" w:bidi="ar-SA"/>
      </w:rPr>
    </w:lvl>
    <w:lvl w:ilvl="2" w:tplc="0656644A">
      <w:numFmt w:val="bullet"/>
      <w:lvlText w:val="•"/>
      <w:lvlJc w:val="left"/>
      <w:pPr>
        <w:ind w:left="2564" w:hanging="280"/>
      </w:pPr>
      <w:rPr>
        <w:lang w:val="en-US" w:eastAsia="en-US" w:bidi="ar-SA"/>
      </w:rPr>
    </w:lvl>
    <w:lvl w:ilvl="3" w:tplc="D8D60654">
      <w:numFmt w:val="bullet"/>
      <w:lvlText w:val="•"/>
      <w:lvlJc w:val="left"/>
      <w:pPr>
        <w:ind w:left="3446" w:hanging="280"/>
      </w:pPr>
      <w:rPr>
        <w:lang w:val="en-US" w:eastAsia="en-US" w:bidi="ar-SA"/>
      </w:rPr>
    </w:lvl>
    <w:lvl w:ilvl="4" w:tplc="1F2E8CAC">
      <w:numFmt w:val="bullet"/>
      <w:lvlText w:val="•"/>
      <w:lvlJc w:val="left"/>
      <w:pPr>
        <w:ind w:left="4328" w:hanging="280"/>
      </w:pPr>
      <w:rPr>
        <w:lang w:val="en-US" w:eastAsia="en-US" w:bidi="ar-SA"/>
      </w:rPr>
    </w:lvl>
    <w:lvl w:ilvl="5" w:tplc="30DAA38C">
      <w:numFmt w:val="bullet"/>
      <w:lvlText w:val="•"/>
      <w:lvlJc w:val="left"/>
      <w:pPr>
        <w:ind w:left="5210" w:hanging="280"/>
      </w:pPr>
      <w:rPr>
        <w:lang w:val="en-US" w:eastAsia="en-US" w:bidi="ar-SA"/>
      </w:rPr>
    </w:lvl>
    <w:lvl w:ilvl="6" w:tplc="BBC4E046">
      <w:numFmt w:val="bullet"/>
      <w:lvlText w:val="•"/>
      <w:lvlJc w:val="left"/>
      <w:pPr>
        <w:ind w:left="6092" w:hanging="280"/>
      </w:pPr>
      <w:rPr>
        <w:lang w:val="en-US" w:eastAsia="en-US" w:bidi="ar-SA"/>
      </w:rPr>
    </w:lvl>
    <w:lvl w:ilvl="7" w:tplc="6D12B5F0">
      <w:numFmt w:val="bullet"/>
      <w:lvlText w:val="•"/>
      <w:lvlJc w:val="left"/>
      <w:pPr>
        <w:ind w:left="6974" w:hanging="280"/>
      </w:pPr>
      <w:rPr>
        <w:lang w:val="en-US" w:eastAsia="en-US" w:bidi="ar-SA"/>
      </w:rPr>
    </w:lvl>
    <w:lvl w:ilvl="8" w:tplc="359AE6CA">
      <w:numFmt w:val="bullet"/>
      <w:lvlText w:val="•"/>
      <w:lvlJc w:val="left"/>
      <w:pPr>
        <w:ind w:left="7856" w:hanging="280"/>
      </w:pPr>
      <w:rPr>
        <w:lang w:val="en-US" w:eastAsia="en-US" w:bidi="ar-SA"/>
      </w:rPr>
    </w:lvl>
  </w:abstractNum>
  <w:num w:numId="1" w16cid:durableId="1278484679">
    <w:abstractNumId w:val="0"/>
  </w:num>
  <w:num w:numId="2" w16cid:durableId="1896045456">
    <w:abstractNumId w:val="1"/>
  </w:num>
  <w:num w:numId="3" w16cid:durableId="256328016">
    <w:abstractNumId w:val="2"/>
  </w:num>
  <w:num w:numId="4" w16cid:durableId="1774394558">
    <w:abstractNumId w:val="3"/>
  </w:num>
  <w:num w:numId="5" w16cid:durableId="1656374985">
    <w:abstractNumId w:val="4"/>
  </w:num>
  <w:num w:numId="6" w16cid:durableId="686180464">
    <w:abstractNumId w:val="8"/>
  </w:num>
  <w:num w:numId="7" w16cid:durableId="262225242">
    <w:abstractNumId w:val="32"/>
  </w:num>
  <w:num w:numId="8" w16cid:durableId="1769692862">
    <w:abstractNumId w:val="11"/>
  </w:num>
  <w:num w:numId="9" w16cid:durableId="36857832">
    <w:abstractNumId w:val="22"/>
  </w:num>
  <w:num w:numId="10" w16cid:durableId="1168205687">
    <w:abstractNumId w:val="27"/>
  </w:num>
  <w:num w:numId="11" w16cid:durableId="72555615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870076018">
    <w:abstractNumId w:val="26"/>
  </w:num>
  <w:num w:numId="13" w16cid:durableId="1737632151">
    <w:abstractNumId w:val="7"/>
  </w:num>
  <w:num w:numId="14" w16cid:durableId="1483084954">
    <w:abstractNumId w:val="12"/>
  </w:num>
  <w:num w:numId="15" w16cid:durableId="1855652069">
    <w:abstractNumId w:val="19"/>
  </w:num>
  <w:num w:numId="16" w16cid:durableId="693921902">
    <w:abstractNumId w:val="14"/>
  </w:num>
  <w:num w:numId="17" w16cid:durableId="1260258757">
    <w:abstractNumId w:val="24"/>
  </w:num>
  <w:num w:numId="18" w16cid:durableId="1212959849">
    <w:abstractNumId w:val="6"/>
  </w:num>
  <w:num w:numId="19" w16cid:durableId="276063193">
    <w:abstractNumId w:val="15"/>
  </w:num>
  <w:num w:numId="20" w16cid:durableId="1169446062">
    <w:abstractNumId w:val="33"/>
  </w:num>
  <w:num w:numId="21" w16cid:durableId="870336480">
    <w:abstractNumId w:val="28"/>
  </w:num>
  <w:num w:numId="22" w16cid:durableId="1256477273">
    <w:abstractNumId w:val="23"/>
  </w:num>
  <w:num w:numId="23" w16cid:durableId="868957890">
    <w:abstractNumId w:val="18"/>
  </w:num>
  <w:num w:numId="24" w16cid:durableId="1236548861">
    <w:abstractNumId w:val="10"/>
  </w:num>
  <w:num w:numId="25" w16cid:durableId="206915195">
    <w:abstractNumId w:val="10"/>
  </w:num>
  <w:num w:numId="26" w16cid:durableId="72102880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47286595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0635687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3311349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627389994">
    <w:abstractNumId w:val="35"/>
  </w:num>
  <w:num w:numId="31" w16cid:durableId="1126696897">
    <w:abstractNumId w:val="9"/>
  </w:num>
  <w:num w:numId="32" w16cid:durableId="417942077">
    <w:abstractNumId w:val="20"/>
  </w:num>
  <w:num w:numId="33" w16cid:durableId="1758404809">
    <w:abstractNumId w:val="17"/>
  </w:num>
  <w:num w:numId="34" w16cid:durableId="757947558">
    <w:abstractNumId w:val="34"/>
  </w:num>
  <w:num w:numId="35" w16cid:durableId="349187300">
    <w:abstractNumId w:val="16"/>
  </w:num>
  <w:num w:numId="36" w16cid:durableId="146166423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43674668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91103978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64304926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1A"/>
    <w:rsid w:val="00034FD3"/>
    <w:rsid w:val="000C3322"/>
    <w:rsid w:val="001615D1"/>
    <w:rsid w:val="001A6181"/>
    <w:rsid w:val="001B54EB"/>
    <w:rsid w:val="001D6328"/>
    <w:rsid w:val="00220713"/>
    <w:rsid w:val="00220A7D"/>
    <w:rsid w:val="002336BC"/>
    <w:rsid w:val="00345589"/>
    <w:rsid w:val="00352759"/>
    <w:rsid w:val="00354E31"/>
    <w:rsid w:val="00382292"/>
    <w:rsid w:val="00436932"/>
    <w:rsid w:val="004E7D9B"/>
    <w:rsid w:val="005401C0"/>
    <w:rsid w:val="0055365D"/>
    <w:rsid w:val="0057470B"/>
    <w:rsid w:val="00584CCB"/>
    <w:rsid w:val="005B3EF4"/>
    <w:rsid w:val="005C2BC1"/>
    <w:rsid w:val="005F428D"/>
    <w:rsid w:val="006249ED"/>
    <w:rsid w:val="00627356"/>
    <w:rsid w:val="00683A4F"/>
    <w:rsid w:val="006B01EC"/>
    <w:rsid w:val="006E208D"/>
    <w:rsid w:val="007E6979"/>
    <w:rsid w:val="00824A1A"/>
    <w:rsid w:val="00877B82"/>
    <w:rsid w:val="0089163C"/>
    <w:rsid w:val="00925B3B"/>
    <w:rsid w:val="0099770C"/>
    <w:rsid w:val="009D09FC"/>
    <w:rsid w:val="00A01330"/>
    <w:rsid w:val="00A03DE7"/>
    <w:rsid w:val="00A24A86"/>
    <w:rsid w:val="00A35CA6"/>
    <w:rsid w:val="00A53584"/>
    <w:rsid w:val="00A8743F"/>
    <w:rsid w:val="00AA3F8A"/>
    <w:rsid w:val="00AA4259"/>
    <w:rsid w:val="00B546C2"/>
    <w:rsid w:val="00B62602"/>
    <w:rsid w:val="00B66279"/>
    <w:rsid w:val="00B835F0"/>
    <w:rsid w:val="00C024AB"/>
    <w:rsid w:val="00C365FB"/>
    <w:rsid w:val="00C7057F"/>
    <w:rsid w:val="00C94142"/>
    <w:rsid w:val="00CC5ACB"/>
    <w:rsid w:val="00D12445"/>
    <w:rsid w:val="00D33206"/>
    <w:rsid w:val="00D35575"/>
    <w:rsid w:val="00D8043E"/>
    <w:rsid w:val="00E37CAA"/>
    <w:rsid w:val="00E76DB9"/>
    <w:rsid w:val="00ED4F21"/>
    <w:rsid w:val="00F41B27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docId w15:val="{CC0A23A5-4645-471E-A73C-4A14EA5A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3B"/>
    <w:rPr>
      <w:rFonts w:ascii="Tahoma" w:eastAsia="Droid Sans Fallback" w:hAnsi="Tahoma" w:cs="Mangal"/>
      <w:kern w:val="1"/>
      <w:sz w:val="16"/>
      <w:szCs w:val="14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jagtap</dc:creator>
  <cp:lastModifiedBy>Harish Fegade</cp:lastModifiedBy>
  <cp:revision>4</cp:revision>
  <cp:lastPrinted>2022-09-21T04:57:00Z</cp:lastPrinted>
  <dcterms:created xsi:type="dcterms:W3CDTF">2022-10-02T15:59:00Z</dcterms:created>
  <dcterms:modified xsi:type="dcterms:W3CDTF">2023-08-16T07:03:00Z</dcterms:modified>
</cp:coreProperties>
</file>