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B86B92" w14:textId="180EA05C" w:rsidR="009F267A" w:rsidRDefault="009F267A" w:rsidP="009F26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No.5</w:t>
      </w:r>
    </w:p>
    <w:p w14:paraId="530377EF" w14:textId="77777777" w:rsidR="009F267A" w:rsidRDefault="009F267A" w:rsidP="009F267A">
      <w:pPr>
        <w:jc w:val="center"/>
        <w:rPr>
          <w:b/>
          <w:bCs/>
        </w:rPr>
      </w:pPr>
    </w:p>
    <w:p w14:paraId="471CF8FF" w14:textId="77777777" w:rsidR="009F267A" w:rsidRDefault="009F267A" w:rsidP="009F267A">
      <w:r>
        <w:rPr>
          <w:b/>
          <w:bCs/>
        </w:rPr>
        <w:t>Aim:</w:t>
      </w:r>
      <w:r>
        <w:rPr>
          <w:rFonts w:cs="Times New Roman"/>
        </w:rPr>
        <w:t xml:space="preserve">  </w:t>
      </w:r>
      <w:r>
        <w:t>Implementation of AVL tree.</w:t>
      </w:r>
    </w:p>
    <w:p w14:paraId="3D891B10" w14:textId="77777777" w:rsidR="009F267A" w:rsidRDefault="009F267A" w:rsidP="009F267A">
      <w:pPr>
        <w:pStyle w:val="NormalWeb"/>
        <w:spacing w:before="120" w:beforeAutospacing="0" w:after="144" w:afterAutospacing="0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>
        <w:rPr>
          <w:rFonts w:eastAsia="Droid Sans Fallback" w:cs="DejaVu Sans"/>
          <w:b/>
          <w:bCs/>
          <w:kern w:val="2"/>
          <w:lang w:val="en-IN" w:eastAsia="hi-IN" w:bidi="hi-IN"/>
        </w:rPr>
        <w:t>Code:</w:t>
      </w:r>
    </w:p>
    <w:p w14:paraId="4FEA042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#include &lt;stdio.h&gt;</w:t>
      </w:r>
    </w:p>
    <w:p w14:paraId="5FADA79A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#include &lt;stdlib.h&gt;</w:t>
      </w:r>
    </w:p>
    <w:p w14:paraId="3B1A10E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struct Node</w:t>
      </w:r>
    </w:p>
    <w:p w14:paraId="7207039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{</w:t>
      </w:r>
    </w:p>
    <w:p w14:paraId="1220E4D7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int key;</w:t>
      </w:r>
    </w:p>
    <w:p w14:paraId="12F7B5B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struct Node *left;</w:t>
      </w:r>
    </w:p>
    <w:p w14:paraId="440219D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struct Node *right;</w:t>
      </w:r>
    </w:p>
    <w:p w14:paraId="1FA7604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int height;</w:t>
      </w:r>
    </w:p>
    <w:p w14:paraId="732606B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};</w:t>
      </w:r>
    </w:p>
    <w:p w14:paraId="14DD9DA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14F53E6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int getHeight(struct Node *n){</w:t>
      </w:r>
    </w:p>
    <w:p w14:paraId="1F66994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if(n==NULL)</w:t>
      </w:r>
    </w:p>
    <w:p w14:paraId="3E131FA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return 0;</w:t>
      </w:r>
    </w:p>
    <w:p w14:paraId="7EB2CC0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n-&gt;height;</w:t>
      </w:r>
    </w:p>
    <w:p w14:paraId="2C49C10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247FAC1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50FAF50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struct Node *createNode(int key){</w:t>
      </w:r>
    </w:p>
    <w:p w14:paraId="4697109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lastRenderedPageBreak/>
        <w:t xml:space="preserve">    struct Node* node = (struct Node *) malloc(sizeof(struct Node));</w:t>
      </w:r>
    </w:p>
    <w:p w14:paraId="2C64652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node-&gt;key = key;</w:t>
      </w:r>
    </w:p>
    <w:p w14:paraId="228912B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node-&gt;left = NULL;</w:t>
      </w:r>
    </w:p>
    <w:p w14:paraId="7F9EA00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node-&gt;right = NULL;</w:t>
      </w:r>
    </w:p>
    <w:p w14:paraId="036E58A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node-&gt;height = 1;</w:t>
      </w:r>
    </w:p>
    <w:p w14:paraId="3B4BE159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node;</w:t>
      </w:r>
    </w:p>
    <w:p w14:paraId="6910F5A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4AAC540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5020FE1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int max (int a, int b){</w:t>
      </w:r>
    </w:p>
    <w:p w14:paraId="1CBFA46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(a&gt;b)?a:b;</w:t>
      </w:r>
    </w:p>
    <w:p w14:paraId="7F11B45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653F5F2A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4B32C31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int getBalanceFactor(struct Node * n){</w:t>
      </w:r>
    </w:p>
    <w:p w14:paraId="75726A3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if(n==NULL){</w:t>
      </w:r>
    </w:p>
    <w:p w14:paraId="4160E62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return 0;</w:t>
      </w:r>
    </w:p>
    <w:p w14:paraId="3D69D529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}</w:t>
      </w:r>
    </w:p>
    <w:p w14:paraId="202356D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getHeight(n-&gt;left) - getHeight(n-&gt;right);</w:t>
      </w:r>
    </w:p>
    <w:p w14:paraId="06C6705D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05D14A8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4923B22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struct Node* rightRotate(struct Node* y){</w:t>
      </w:r>
    </w:p>
    <w:p w14:paraId="7975FE4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lastRenderedPageBreak/>
        <w:t xml:space="preserve">    struct Node* x = y-&gt;left;</w:t>
      </w:r>
    </w:p>
    <w:p w14:paraId="3EA88C2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struct Node* T2 = x-&gt;right;</w:t>
      </w:r>
    </w:p>
    <w:p w14:paraId="6316CF4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7D1B89D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x-&gt;right = y;</w:t>
      </w:r>
    </w:p>
    <w:p w14:paraId="2484319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y-&gt;left = T2;</w:t>
      </w:r>
    </w:p>
    <w:p w14:paraId="7E6FF72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286A5A7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x-&gt;height = max(getHeight(x-&gt;right), getHeight(x-&gt;left)) + 1;</w:t>
      </w:r>
    </w:p>
    <w:p w14:paraId="131CFD9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y-&gt;height = max(getHeight(y-&gt;right), getHeight(y-&gt;left)) + 1;</w:t>
      </w:r>
    </w:p>
    <w:p w14:paraId="5A386CF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41B8BF3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x;</w:t>
      </w:r>
    </w:p>
    <w:p w14:paraId="678C23AD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0641925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1C98F6E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struct Node* leftRotate(struct Node* x){</w:t>
      </w:r>
    </w:p>
    <w:p w14:paraId="334555E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struct Node* y = x-&gt;right;</w:t>
      </w:r>
    </w:p>
    <w:p w14:paraId="05FCA80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struct Node* T2 = y-&gt;left;</w:t>
      </w:r>
    </w:p>
    <w:p w14:paraId="48C5ED3A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6C2AB31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y-&gt;left = x;</w:t>
      </w:r>
    </w:p>
    <w:p w14:paraId="3D26791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x-&gt;right = T2;</w:t>
      </w:r>
    </w:p>
    <w:p w14:paraId="07FF3BB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65A1F02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x-&gt;height = max(getHeight(x-&gt;right), getHeight(x-&gt;left)) + 1;</w:t>
      </w:r>
    </w:p>
    <w:p w14:paraId="108810B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lastRenderedPageBreak/>
        <w:t xml:space="preserve">    y-&gt;height = max(getHeight(y-&gt;right), getHeight(y-&gt;left)) + 1;</w:t>
      </w:r>
    </w:p>
    <w:p w14:paraId="4EF62DE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554C90B9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y;</w:t>
      </w:r>
    </w:p>
    <w:p w14:paraId="7558E8D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6EE86B1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656086F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struct Node *insert(struct Node* node, int key){</w:t>
      </w:r>
    </w:p>
    <w:p w14:paraId="43260A6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if (node == NULL)</w:t>
      </w:r>
    </w:p>
    <w:p w14:paraId="256990A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return  createNode(key);</w:t>
      </w:r>
    </w:p>
    <w:p w14:paraId="5DDFD10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6E61E7E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if (key &lt; node-&gt;key)</w:t>
      </w:r>
    </w:p>
    <w:p w14:paraId="3D099EB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node-&gt;left  = insert(node-&gt;left, key);</w:t>
      </w:r>
    </w:p>
    <w:p w14:paraId="351BD08A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else if (key &gt; node-&gt;key)</w:t>
      </w:r>
    </w:p>
    <w:p w14:paraId="071C1F1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node-&gt;right = insert(node-&gt;right, key);</w:t>
      </w:r>
    </w:p>
    <w:p w14:paraId="5CE190D7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547E7FFD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node-&gt;height = 1 + max(getHeight(node-&gt;left), getHeight(node-&gt;right));</w:t>
      </w:r>
    </w:p>
    <w:p w14:paraId="1400FEB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int bf = getBalanceFactor(node);</w:t>
      </w:r>
    </w:p>
    <w:p w14:paraId="0538FC0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7629D6A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// Left Left Case</w:t>
      </w:r>
    </w:p>
    <w:p w14:paraId="3E1BFE3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if(bf&gt;1 &amp;&amp; key &lt; node-&gt;left-&gt;key){</w:t>
      </w:r>
    </w:p>
    <w:p w14:paraId="52F52787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    return rightRotate(node);</w:t>
      </w:r>
    </w:p>
    <w:p w14:paraId="21FA36D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lastRenderedPageBreak/>
        <w:t xml:space="preserve">        }</w:t>
      </w:r>
    </w:p>
    <w:p w14:paraId="1715C26D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// Right Right Case</w:t>
      </w:r>
    </w:p>
    <w:p w14:paraId="38D0828D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if(bf&lt;-1 &amp;&amp; key &gt; node-&gt;right-&gt;key){</w:t>
      </w:r>
    </w:p>
    <w:p w14:paraId="322D227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    return leftRotate(node);</w:t>
      </w:r>
    </w:p>
    <w:p w14:paraId="0890989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}</w:t>
      </w:r>
    </w:p>
    <w:p w14:paraId="2E39718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// Left Right Case</w:t>
      </w:r>
    </w:p>
    <w:p w14:paraId="6CC612A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if(bf&gt;1 &amp;&amp; key &gt; node-&gt;left-&gt;key){</w:t>
      </w:r>
    </w:p>
    <w:p w14:paraId="05C56D4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    node-&gt;left = leftRotate(node-&gt;left);</w:t>
      </w:r>
    </w:p>
    <w:p w14:paraId="01FD0419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    return rightRotate(node);</w:t>
      </w:r>
    </w:p>
    <w:p w14:paraId="6292F05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}</w:t>
      </w:r>
    </w:p>
    <w:p w14:paraId="3A1C5CA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// Right Left Case</w:t>
      </w:r>
    </w:p>
    <w:p w14:paraId="6D1C6CD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if(bf&lt;-1 &amp;&amp; key &lt; node-&gt;right-&gt;key){</w:t>
      </w:r>
    </w:p>
    <w:p w14:paraId="7687F740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    node-&gt;right = rightRotate(node-&gt;right);</w:t>
      </w:r>
    </w:p>
    <w:p w14:paraId="59254437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    return leftRotate(node);</w:t>
      </w:r>
    </w:p>
    <w:p w14:paraId="05B6D677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}</w:t>
      </w:r>
    </w:p>
    <w:p w14:paraId="524E3699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node;</w:t>
      </w:r>
    </w:p>
    <w:p w14:paraId="1D915B3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6C65C37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1709A98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void preOrder(struct Node *root)</w:t>
      </w:r>
    </w:p>
    <w:p w14:paraId="68B9FB35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{</w:t>
      </w:r>
    </w:p>
    <w:p w14:paraId="41E7058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lastRenderedPageBreak/>
        <w:t xml:space="preserve">    if(root != NULL)</w:t>
      </w:r>
    </w:p>
    <w:p w14:paraId="56CD089A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{</w:t>
      </w:r>
    </w:p>
    <w:p w14:paraId="12CFEAF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printf("%d ", root-&gt;key);</w:t>
      </w:r>
    </w:p>
    <w:p w14:paraId="4D76CD17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preOrder(root-&gt;left);</w:t>
      </w:r>
    </w:p>
    <w:p w14:paraId="61A6DBB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    preOrder(root-&gt;right);</w:t>
      </w:r>
    </w:p>
    <w:p w14:paraId="594919E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}</w:t>
      </w:r>
    </w:p>
    <w:p w14:paraId="6473CC38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496E729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2D2FA496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int main(){</w:t>
      </w:r>
    </w:p>
    <w:p w14:paraId="17C9E72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struct Node * root = NULL;</w:t>
      </w:r>
    </w:p>
    <w:p w14:paraId="37B4D89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2FE71A5D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</w:t>
      </w:r>
    </w:p>
    <w:p w14:paraId="4FEB2A0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root = insert(root, 1);</w:t>
      </w:r>
    </w:p>
    <w:p w14:paraId="0BB7B931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root = insert(root, 2);</w:t>
      </w:r>
    </w:p>
    <w:p w14:paraId="22484932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root = insert(root, 4);</w:t>
      </w:r>
    </w:p>
    <w:p w14:paraId="4A2CC61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root = insert(root, 5);</w:t>
      </w:r>
    </w:p>
    <w:p w14:paraId="32B7A89C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root = insert(root, 6);</w:t>
      </w:r>
    </w:p>
    <w:p w14:paraId="4ACC3D1E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root = insert(root, 3);</w:t>
      </w:r>
    </w:p>
    <w:p w14:paraId="18517693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preOrder(root);</w:t>
      </w:r>
    </w:p>
    <w:p w14:paraId="083EB49B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</w:t>
      </w:r>
    </w:p>
    <w:p w14:paraId="68A3518F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lastRenderedPageBreak/>
        <w:t xml:space="preserve">   </w:t>
      </w:r>
    </w:p>
    <w:p w14:paraId="5C7CBE14" w14:textId="77777777" w:rsidR="00693141" w:rsidRPr="00693141" w:rsidRDefault="00693141" w:rsidP="00693141">
      <w:pPr>
        <w:pStyle w:val="NormalWeb"/>
        <w:spacing w:before="120" w:after="144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 xml:space="preserve">    return 0;</w:t>
      </w:r>
    </w:p>
    <w:p w14:paraId="109FBE07" w14:textId="3894EB05" w:rsidR="00693141" w:rsidRDefault="00693141" w:rsidP="00693141">
      <w:pPr>
        <w:pStyle w:val="NormalWeb"/>
        <w:spacing w:before="120" w:beforeAutospacing="0" w:after="144" w:afterAutospacing="0"/>
        <w:ind w:left="48" w:right="48"/>
        <w:jc w:val="both"/>
        <w:rPr>
          <w:rFonts w:eastAsia="Droid Sans Fallback" w:cs="DejaVu Sans"/>
          <w:b/>
          <w:bCs/>
          <w:kern w:val="2"/>
          <w:lang w:val="en-IN" w:eastAsia="hi-IN" w:bidi="hi-IN"/>
        </w:rPr>
      </w:pPr>
      <w:r w:rsidRPr="00693141">
        <w:rPr>
          <w:rFonts w:eastAsia="Droid Sans Fallback" w:cs="DejaVu Sans"/>
          <w:b/>
          <w:bCs/>
          <w:kern w:val="2"/>
          <w:lang w:val="en-IN" w:eastAsia="hi-IN" w:bidi="hi-IN"/>
        </w:rPr>
        <w:t>}</w:t>
      </w:r>
    </w:p>
    <w:p w14:paraId="4F69715B" w14:textId="77777777" w:rsidR="009F267A" w:rsidRDefault="009F267A" w:rsidP="009F267A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jc w:val="both"/>
        <w:rPr>
          <w:b/>
          <w:spacing w:val="3"/>
        </w:rPr>
      </w:pPr>
      <w:r>
        <w:rPr>
          <w:b/>
        </w:rPr>
        <w:t xml:space="preserve">Conclusion: - </w:t>
      </w:r>
      <w:r>
        <w:rPr>
          <w:b/>
          <w:spacing w:val="3"/>
        </w:rPr>
        <w:t xml:space="preserve"> </w:t>
      </w:r>
    </w:p>
    <w:p w14:paraId="1B2E8481" w14:textId="77777777" w:rsidR="009F267A" w:rsidRDefault="009F267A" w:rsidP="009F267A">
      <w:pPr>
        <w:rPr>
          <w:rFonts w:cs="Times New Roman"/>
        </w:rPr>
      </w:pPr>
      <w:r>
        <w:t>Thus in this experiment we implemented operations like insertion, deletion and printing elements in AVL tree.</w:t>
      </w:r>
    </w:p>
    <w:p w14:paraId="036CFFE2" w14:textId="77777777" w:rsidR="0057470B" w:rsidRPr="009F267A" w:rsidRDefault="0057470B" w:rsidP="009F267A"/>
    <w:sectPr w:rsidR="0057470B" w:rsidRPr="009F267A" w:rsidSect="005F4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AFF7" w14:textId="77777777" w:rsidR="00A275F7" w:rsidRDefault="00A275F7">
      <w:r>
        <w:separator/>
      </w:r>
    </w:p>
  </w:endnote>
  <w:endnote w:type="continuationSeparator" w:id="0">
    <w:p w14:paraId="2B05A316" w14:textId="77777777" w:rsidR="00A275F7" w:rsidRDefault="00A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5E1E" w14:textId="77777777" w:rsidR="00A075F1" w:rsidRDefault="00A07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4B4A" w14:textId="77777777" w:rsidR="00A075F1" w:rsidRDefault="00A075F1" w:rsidP="00A075F1">
    <w:pPr>
      <w:autoSpaceDE w:val="0"/>
      <w:autoSpaceDN w:val="0"/>
      <w:spacing w:before="10"/>
      <w:ind w:left="20"/>
      <w:jc w:val="right"/>
      <w:rPr>
        <w:rFonts w:eastAsia="Times New Roman" w:cs="Times New Roman"/>
        <w:b/>
        <w:lang w:val="en-US"/>
      </w:rPr>
    </w:pPr>
    <w:r>
      <w:rPr>
        <w:rFonts w:eastAsia="Times New Roman" w:cs="Times New Roman"/>
        <w:b/>
        <w:lang w:val="en-US"/>
      </w:rPr>
      <w:t>Department of Information Technology | AP</w:t>
    </w:r>
    <w:r>
      <w:rPr>
        <w:rFonts w:eastAsia="Times New Roman" w:cs="Times New Roman"/>
        <w:b/>
        <w:color w:val="FF0000"/>
        <w:sz w:val="36"/>
        <w:lang w:val="en-US"/>
      </w:rPr>
      <w:t>S</w:t>
    </w:r>
    <w:r>
      <w:rPr>
        <w:rFonts w:eastAsia="Times New Roman" w:cs="Times New Roman"/>
        <w:b/>
        <w:lang w:val="en-US"/>
      </w:rPr>
      <w:t>IT</w:t>
    </w:r>
  </w:p>
  <w:p w14:paraId="50C5AE28" w14:textId="77777777" w:rsidR="00A075F1" w:rsidRDefault="00A07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B0E4" w14:textId="77777777" w:rsidR="00A075F1" w:rsidRDefault="00A07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04DF" w14:textId="77777777" w:rsidR="00A275F7" w:rsidRDefault="00A275F7">
      <w:r>
        <w:separator/>
      </w:r>
    </w:p>
  </w:footnote>
  <w:footnote w:type="continuationSeparator" w:id="0">
    <w:p w14:paraId="1ACB4FB2" w14:textId="77777777" w:rsidR="00A275F7" w:rsidRDefault="00A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B305" w14:textId="77777777" w:rsidR="00A075F1" w:rsidRDefault="00A07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0E88" w14:textId="77777777" w:rsidR="00D35575" w:rsidRDefault="00D35575" w:rsidP="00D35575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  <w:lang w:val="en-GB" w:eastAsia="en-GB" w:bidi="ar-SA"/>
      </w:rPr>
      <w:drawing>
        <wp:inline distT="0" distB="0" distL="0" distR="0" wp14:anchorId="3D0435A4" wp14:editId="658AAF8A">
          <wp:extent cx="5731510" cy="1123950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BF43D5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</w:p>
  <w:p w14:paraId="189A26B6" w14:textId="3A13B080" w:rsidR="00D35575" w:rsidRDefault="00D35575" w:rsidP="00D35575">
    <w:pPr>
      <w:tabs>
        <w:tab w:val="center" w:pos="4588"/>
      </w:tabs>
      <w:ind w:left="-15"/>
    </w:pPr>
    <w:r>
      <w:rPr>
        <w:b/>
      </w:rPr>
      <w:t>Academic Year: 2023</w:t>
    </w:r>
    <w:r w:rsidR="007B607C">
      <w:rPr>
        <w:b/>
      </w:rPr>
      <w:t>-24</w:t>
    </w:r>
    <w:r>
      <w:rPr>
        <w:b/>
      </w:rPr>
      <w:t xml:space="preserve">                                                         Name of Student:                                 </w:t>
    </w:r>
  </w:p>
  <w:p w14:paraId="6CCBCFE8" w14:textId="77777777" w:rsidR="00D35575" w:rsidRDefault="00D35575" w:rsidP="00D35575">
    <w:pPr>
      <w:spacing w:line="259" w:lineRule="auto"/>
    </w:pPr>
    <w:r>
      <w:rPr>
        <w:b/>
      </w:rPr>
      <w:t>Semester: III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Student ID:</w:t>
    </w:r>
  </w:p>
  <w:p w14:paraId="61F3F589" w14:textId="179E4C74" w:rsidR="00D35575" w:rsidRDefault="00D35575" w:rsidP="00D35575">
    <w:pPr>
      <w:spacing w:line="259" w:lineRule="auto"/>
    </w:pPr>
    <w:r>
      <w:rPr>
        <w:b/>
      </w:rPr>
      <w:t>Class / Branch/ Div: SE- IT A/ B</w:t>
    </w:r>
    <w:r w:rsidR="007B607C">
      <w:rPr>
        <w:b/>
      </w:rPr>
      <w:t>/ C</w:t>
    </w:r>
    <w:r>
      <w:rPr>
        <w:b/>
      </w:rPr>
      <w:tab/>
    </w:r>
    <w:r>
      <w:rPr>
        <w:b/>
      </w:rPr>
      <w:tab/>
      <w:t xml:space="preserve">               Roll No.</w:t>
    </w:r>
  </w:p>
  <w:p w14:paraId="671F6527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>Subject: Data Structure Lab</w:t>
    </w:r>
    <w:r>
      <w:rPr>
        <w:b/>
      </w:rPr>
      <w:tab/>
      <w:t xml:space="preserve">   </w:t>
    </w:r>
    <w:r>
      <w:rPr>
        <w:b/>
      </w:rPr>
      <w:tab/>
    </w:r>
    <w:r>
      <w:rPr>
        <w:b/>
      </w:rPr>
      <w:tab/>
      <w:t xml:space="preserve">               Date of Submission:</w:t>
    </w:r>
  </w:p>
  <w:p w14:paraId="5BD8154A" w14:textId="11C300D0" w:rsidR="00C94142" w:rsidRP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 xml:space="preserve">Name of Instructor: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951F" w14:textId="77777777" w:rsidR="00A075F1" w:rsidRDefault="00A07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2506144"/>
    <w:multiLevelType w:val="hybridMultilevel"/>
    <w:tmpl w:val="902EA488"/>
    <w:lvl w:ilvl="0" w:tplc="94504BB0">
      <w:start w:val="1"/>
      <w:numFmt w:val="decimal"/>
      <w:lvlText w:val="%1."/>
      <w:lvlJc w:val="left"/>
      <w:pPr>
        <w:ind w:left="1089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C85A52">
      <w:numFmt w:val="bullet"/>
      <w:lvlText w:val="•"/>
      <w:lvlJc w:val="left"/>
      <w:pPr>
        <w:ind w:left="1934" w:hanging="280"/>
      </w:pPr>
      <w:rPr>
        <w:lang w:val="en-US" w:eastAsia="en-US" w:bidi="ar-SA"/>
      </w:rPr>
    </w:lvl>
    <w:lvl w:ilvl="2" w:tplc="5036B2F4">
      <w:numFmt w:val="bullet"/>
      <w:lvlText w:val="•"/>
      <w:lvlJc w:val="left"/>
      <w:pPr>
        <w:ind w:left="2788" w:hanging="280"/>
      </w:pPr>
      <w:rPr>
        <w:lang w:val="en-US" w:eastAsia="en-US" w:bidi="ar-SA"/>
      </w:rPr>
    </w:lvl>
    <w:lvl w:ilvl="3" w:tplc="AFD62476">
      <w:numFmt w:val="bullet"/>
      <w:lvlText w:val="•"/>
      <w:lvlJc w:val="left"/>
      <w:pPr>
        <w:ind w:left="3642" w:hanging="280"/>
      </w:pPr>
      <w:rPr>
        <w:lang w:val="en-US" w:eastAsia="en-US" w:bidi="ar-SA"/>
      </w:rPr>
    </w:lvl>
    <w:lvl w:ilvl="4" w:tplc="116A4FE4">
      <w:numFmt w:val="bullet"/>
      <w:lvlText w:val="•"/>
      <w:lvlJc w:val="left"/>
      <w:pPr>
        <w:ind w:left="4496" w:hanging="280"/>
      </w:pPr>
      <w:rPr>
        <w:lang w:val="en-US" w:eastAsia="en-US" w:bidi="ar-SA"/>
      </w:rPr>
    </w:lvl>
    <w:lvl w:ilvl="5" w:tplc="600AFE82">
      <w:numFmt w:val="bullet"/>
      <w:lvlText w:val="•"/>
      <w:lvlJc w:val="left"/>
      <w:pPr>
        <w:ind w:left="5350" w:hanging="280"/>
      </w:pPr>
      <w:rPr>
        <w:lang w:val="en-US" w:eastAsia="en-US" w:bidi="ar-SA"/>
      </w:rPr>
    </w:lvl>
    <w:lvl w:ilvl="6" w:tplc="72CC8972">
      <w:numFmt w:val="bullet"/>
      <w:lvlText w:val="•"/>
      <w:lvlJc w:val="left"/>
      <w:pPr>
        <w:ind w:left="6204" w:hanging="280"/>
      </w:pPr>
      <w:rPr>
        <w:lang w:val="en-US" w:eastAsia="en-US" w:bidi="ar-SA"/>
      </w:rPr>
    </w:lvl>
    <w:lvl w:ilvl="7" w:tplc="4BA45AB0">
      <w:numFmt w:val="bullet"/>
      <w:lvlText w:val="•"/>
      <w:lvlJc w:val="left"/>
      <w:pPr>
        <w:ind w:left="7058" w:hanging="280"/>
      </w:pPr>
      <w:rPr>
        <w:lang w:val="en-US" w:eastAsia="en-US" w:bidi="ar-SA"/>
      </w:rPr>
    </w:lvl>
    <w:lvl w:ilvl="8" w:tplc="AC90BF84">
      <w:numFmt w:val="bullet"/>
      <w:lvlText w:val="•"/>
      <w:lvlJc w:val="left"/>
      <w:pPr>
        <w:ind w:left="7912" w:hanging="280"/>
      </w:pPr>
      <w:rPr>
        <w:lang w:val="en-US" w:eastAsia="en-US" w:bidi="ar-SA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4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E2BD2"/>
    <w:multiLevelType w:val="hybridMultilevel"/>
    <w:tmpl w:val="E114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C2140"/>
    <w:multiLevelType w:val="hybridMultilevel"/>
    <w:tmpl w:val="11D2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7A15F5"/>
    <w:multiLevelType w:val="hybridMultilevel"/>
    <w:tmpl w:val="06D2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1649B"/>
    <w:multiLevelType w:val="hybridMultilevel"/>
    <w:tmpl w:val="9D3450BA"/>
    <w:lvl w:ilvl="0" w:tplc="4C968BF2">
      <w:start w:val="1"/>
      <w:numFmt w:val="decimal"/>
      <w:lvlText w:val="%1)"/>
      <w:lvlJc w:val="left"/>
      <w:pPr>
        <w:ind w:left="407" w:hanging="306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en-US" w:eastAsia="en-US" w:bidi="ar-SA"/>
      </w:rPr>
    </w:lvl>
    <w:lvl w:ilvl="1" w:tplc="3C86635A">
      <w:numFmt w:val="bullet"/>
      <w:lvlText w:val="•"/>
      <w:lvlJc w:val="left"/>
      <w:pPr>
        <w:ind w:left="810" w:hanging="284"/>
      </w:pPr>
      <w:rPr>
        <w:rFonts w:ascii="Calibri" w:eastAsia="Calibri" w:hAnsi="Calibri" w:cs="Calibri" w:hint="default"/>
        <w:w w:val="71"/>
        <w:sz w:val="28"/>
        <w:szCs w:val="28"/>
        <w:lang w:val="en-US" w:eastAsia="en-US" w:bidi="ar-SA"/>
      </w:rPr>
    </w:lvl>
    <w:lvl w:ilvl="2" w:tplc="0512F944">
      <w:numFmt w:val="bullet"/>
      <w:lvlText w:val="•"/>
      <w:lvlJc w:val="left"/>
      <w:pPr>
        <w:ind w:left="1797" w:hanging="284"/>
      </w:pPr>
      <w:rPr>
        <w:lang w:val="en-US" w:eastAsia="en-US" w:bidi="ar-SA"/>
      </w:rPr>
    </w:lvl>
    <w:lvl w:ilvl="3" w:tplc="624EAD08">
      <w:numFmt w:val="bullet"/>
      <w:lvlText w:val="•"/>
      <w:lvlJc w:val="left"/>
      <w:pPr>
        <w:ind w:left="2775" w:hanging="284"/>
      </w:pPr>
      <w:rPr>
        <w:lang w:val="en-US" w:eastAsia="en-US" w:bidi="ar-SA"/>
      </w:rPr>
    </w:lvl>
    <w:lvl w:ilvl="4" w:tplc="9594F80E">
      <w:numFmt w:val="bullet"/>
      <w:lvlText w:val="•"/>
      <w:lvlJc w:val="left"/>
      <w:pPr>
        <w:ind w:left="3753" w:hanging="284"/>
      </w:pPr>
      <w:rPr>
        <w:lang w:val="en-US" w:eastAsia="en-US" w:bidi="ar-SA"/>
      </w:rPr>
    </w:lvl>
    <w:lvl w:ilvl="5" w:tplc="D47AFB94">
      <w:numFmt w:val="bullet"/>
      <w:lvlText w:val="•"/>
      <w:lvlJc w:val="left"/>
      <w:pPr>
        <w:ind w:left="4731" w:hanging="284"/>
      </w:pPr>
      <w:rPr>
        <w:lang w:val="en-US" w:eastAsia="en-US" w:bidi="ar-SA"/>
      </w:rPr>
    </w:lvl>
    <w:lvl w:ilvl="6" w:tplc="E4866E9A">
      <w:numFmt w:val="bullet"/>
      <w:lvlText w:val="•"/>
      <w:lvlJc w:val="left"/>
      <w:pPr>
        <w:ind w:left="5708" w:hanging="284"/>
      </w:pPr>
      <w:rPr>
        <w:lang w:val="en-US" w:eastAsia="en-US" w:bidi="ar-SA"/>
      </w:rPr>
    </w:lvl>
    <w:lvl w:ilvl="7" w:tplc="A6D260A8">
      <w:numFmt w:val="bullet"/>
      <w:lvlText w:val="•"/>
      <w:lvlJc w:val="left"/>
      <w:pPr>
        <w:ind w:left="6686" w:hanging="284"/>
      </w:pPr>
      <w:rPr>
        <w:lang w:val="en-US" w:eastAsia="en-US" w:bidi="ar-SA"/>
      </w:rPr>
    </w:lvl>
    <w:lvl w:ilvl="8" w:tplc="8752ED14">
      <w:numFmt w:val="bullet"/>
      <w:lvlText w:val="•"/>
      <w:lvlJc w:val="left"/>
      <w:pPr>
        <w:ind w:left="7664" w:hanging="284"/>
      </w:pPr>
      <w:rPr>
        <w:lang w:val="en-US" w:eastAsia="en-US" w:bidi="ar-SA"/>
      </w:rPr>
    </w:lvl>
  </w:abstractNum>
  <w:abstractNum w:abstractNumId="22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6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E4A14"/>
    <w:multiLevelType w:val="hybridMultilevel"/>
    <w:tmpl w:val="298C41F2"/>
    <w:lvl w:ilvl="0" w:tplc="53C0542C">
      <w:start w:val="1"/>
      <w:numFmt w:val="decimal"/>
      <w:lvlText w:val="%1."/>
      <w:lvlJc w:val="left"/>
      <w:pPr>
        <w:ind w:left="789" w:hanging="2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E1643BE">
      <w:numFmt w:val="bullet"/>
      <w:lvlText w:val="•"/>
      <w:lvlJc w:val="left"/>
      <w:pPr>
        <w:ind w:left="1664" w:hanging="264"/>
      </w:pPr>
      <w:rPr>
        <w:lang w:val="en-US" w:eastAsia="en-US" w:bidi="ar-SA"/>
      </w:rPr>
    </w:lvl>
    <w:lvl w:ilvl="2" w:tplc="61B27820">
      <w:numFmt w:val="bullet"/>
      <w:lvlText w:val="•"/>
      <w:lvlJc w:val="left"/>
      <w:pPr>
        <w:ind w:left="2548" w:hanging="264"/>
      </w:pPr>
      <w:rPr>
        <w:lang w:val="en-US" w:eastAsia="en-US" w:bidi="ar-SA"/>
      </w:rPr>
    </w:lvl>
    <w:lvl w:ilvl="3" w:tplc="EECCC004">
      <w:numFmt w:val="bullet"/>
      <w:lvlText w:val="•"/>
      <w:lvlJc w:val="left"/>
      <w:pPr>
        <w:ind w:left="3432" w:hanging="264"/>
      </w:pPr>
      <w:rPr>
        <w:lang w:val="en-US" w:eastAsia="en-US" w:bidi="ar-SA"/>
      </w:rPr>
    </w:lvl>
    <w:lvl w:ilvl="4" w:tplc="D8CCA430">
      <w:numFmt w:val="bullet"/>
      <w:lvlText w:val="•"/>
      <w:lvlJc w:val="left"/>
      <w:pPr>
        <w:ind w:left="4316" w:hanging="264"/>
      </w:pPr>
      <w:rPr>
        <w:lang w:val="en-US" w:eastAsia="en-US" w:bidi="ar-SA"/>
      </w:rPr>
    </w:lvl>
    <w:lvl w:ilvl="5" w:tplc="67882898">
      <w:numFmt w:val="bullet"/>
      <w:lvlText w:val="•"/>
      <w:lvlJc w:val="left"/>
      <w:pPr>
        <w:ind w:left="5200" w:hanging="264"/>
      </w:pPr>
      <w:rPr>
        <w:lang w:val="en-US" w:eastAsia="en-US" w:bidi="ar-SA"/>
      </w:rPr>
    </w:lvl>
    <w:lvl w:ilvl="6" w:tplc="9E140AE4">
      <w:numFmt w:val="bullet"/>
      <w:lvlText w:val="•"/>
      <w:lvlJc w:val="left"/>
      <w:pPr>
        <w:ind w:left="6084" w:hanging="264"/>
      </w:pPr>
      <w:rPr>
        <w:lang w:val="en-US" w:eastAsia="en-US" w:bidi="ar-SA"/>
      </w:rPr>
    </w:lvl>
    <w:lvl w:ilvl="7" w:tplc="105A8AAE">
      <w:numFmt w:val="bullet"/>
      <w:lvlText w:val="•"/>
      <w:lvlJc w:val="left"/>
      <w:pPr>
        <w:ind w:left="6968" w:hanging="264"/>
      </w:pPr>
      <w:rPr>
        <w:lang w:val="en-US" w:eastAsia="en-US" w:bidi="ar-SA"/>
      </w:rPr>
    </w:lvl>
    <w:lvl w:ilvl="8" w:tplc="9F226174">
      <w:numFmt w:val="bullet"/>
      <w:lvlText w:val="•"/>
      <w:lvlJc w:val="left"/>
      <w:pPr>
        <w:ind w:left="7852" w:hanging="264"/>
      </w:pPr>
      <w:rPr>
        <w:lang w:val="en-US" w:eastAsia="en-US" w:bidi="ar-SA"/>
      </w:rPr>
    </w:lvl>
  </w:abstractNum>
  <w:abstractNum w:abstractNumId="30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31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2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E12D9"/>
    <w:multiLevelType w:val="hybridMultilevel"/>
    <w:tmpl w:val="AE04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0240E"/>
    <w:multiLevelType w:val="hybridMultilevel"/>
    <w:tmpl w:val="D3F853A6"/>
    <w:lvl w:ilvl="0" w:tplc="6EC62798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F561EBA">
      <w:numFmt w:val="bullet"/>
      <w:lvlText w:val="•"/>
      <w:lvlJc w:val="left"/>
      <w:pPr>
        <w:ind w:left="1682" w:hanging="280"/>
      </w:pPr>
      <w:rPr>
        <w:lang w:val="en-US" w:eastAsia="en-US" w:bidi="ar-SA"/>
      </w:rPr>
    </w:lvl>
    <w:lvl w:ilvl="2" w:tplc="0656644A">
      <w:numFmt w:val="bullet"/>
      <w:lvlText w:val="•"/>
      <w:lvlJc w:val="left"/>
      <w:pPr>
        <w:ind w:left="2564" w:hanging="280"/>
      </w:pPr>
      <w:rPr>
        <w:lang w:val="en-US" w:eastAsia="en-US" w:bidi="ar-SA"/>
      </w:rPr>
    </w:lvl>
    <w:lvl w:ilvl="3" w:tplc="D8D60654">
      <w:numFmt w:val="bullet"/>
      <w:lvlText w:val="•"/>
      <w:lvlJc w:val="left"/>
      <w:pPr>
        <w:ind w:left="3446" w:hanging="280"/>
      </w:pPr>
      <w:rPr>
        <w:lang w:val="en-US" w:eastAsia="en-US" w:bidi="ar-SA"/>
      </w:rPr>
    </w:lvl>
    <w:lvl w:ilvl="4" w:tplc="1F2E8CAC">
      <w:numFmt w:val="bullet"/>
      <w:lvlText w:val="•"/>
      <w:lvlJc w:val="left"/>
      <w:pPr>
        <w:ind w:left="4328" w:hanging="280"/>
      </w:pPr>
      <w:rPr>
        <w:lang w:val="en-US" w:eastAsia="en-US" w:bidi="ar-SA"/>
      </w:rPr>
    </w:lvl>
    <w:lvl w:ilvl="5" w:tplc="30DAA38C">
      <w:numFmt w:val="bullet"/>
      <w:lvlText w:val="•"/>
      <w:lvlJc w:val="left"/>
      <w:pPr>
        <w:ind w:left="5210" w:hanging="280"/>
      </w:pPr>
      <w:rPr>
        <w:lang w:val="en-US" w:eastAsia="en-US" w:bidi="ar-SA"/>
      </w:rPr>
    </w:lvl>
    <w:lvl w:ilvl="6" w:tplc="BBC4E046">
      <w:numFmt w:val="bullet"/>
      <w:lvlText w:val="•"/>
      <w:lvlJc w:val="left"/>
      <w:pPr>
        <w:ind w:left="6092" w:hanging="280"/>
      </w:pPr>
      <w:rPr>
        <w:lang w:val="en-US" w:eastAsia="en-US" w:bidi="ar-SA"/>
      </w:rPr>
    </w:lvl>
    <w:lvl w:ilvl="7" w:tplc="6D12B5F0">
      <w:numFmt w:val="bullet"/>
      <w:lvlText w:val="•"/>
      <w:lvlJc w:val="left"/>
      <w:pPr>
        <w:ind w:left="6974" w:hanging="280"/>
      </w:pPr>
      <w:rPr>
        <w:lang w:val="en-US" w:eastAsia="en-US" w:bidi="ar-SA"/>
      </w:rPr>
    </w:lvl>
    <w:lvl w:ilvl="8" w:tplc="359AE6CA">
      <w:numFmt w:val="bullet"/>
      <w:lvlText w:val="•"/>
      <w:lvlJc w:val="left"/>
      <w:pPr>
        <w:ind w:left="7856" w:hanging="280"/>
      </w:pPr>
      <w:rPr>
        <w:lang w:val="en-US" w:eastAsia="en-US" w:bidi="ar-SA"/>
      </w:rPr>
    </w:lvl>
  </w:abstractNum>
  <w:num w:numId="1" w16cid:durableId="1919561383">
    <w:abstractNumId w:val="0"/>
  </w:num>
  <w:num w:numId="2" w16cid:durableId="572668611">
    <w:abstractNumId w:val="1"/>
  </w:num>
  <w:num w:numId="3" w16cid:durableId="1718431269">
    <w:abstractNumId w:val="2"/>
  </w:num>
  <w:num w:numId="4" w16cid:durableId="1535772657">
    <w:abstractNumId w:val="3"/>
  </w:num>
  <w:num w:numId="5" w16cid:durableId="1304699807">
    <w:abstractNumId w:val="4"/>
  </w:num>
  <w:num w:numId="6" w16cid:durableId="792096529">
    <w:abstractNumId w:val="8"/>
  </w:num>
  <w:num w:numId="7" w16cid:durableId="1034428951">
    <w:abstractNumId w:val="32"/>
  </w:num>
  <w:num w:numId="8" w16cid:durableId="343479436">
    <w:abstractNumId w:val="11"/>
  </w:num>
  <w:num w:numId="9" w16cid:durableId="1919095474">
    <w:abstractNumId w:val="22"/>
  </w:num>
  <w:num w:numId="10" w16cid:durableId="1898398675">
    <w:abstractNumId w:val="27"/>
  </w:num>
  <w:num w:numId="11" w16cid:durableId="217254042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106659838">
    <w:abstractNumId w:val="26"/>
  </w:num>
  <w:num w:numId="13" w16cid:durableId="599726396">
    <w:abstractNumId w:val="7"/>
  </w:num>
  <w:num w:numId="14" w16cid:durableId="215821502">
    <w:abstractNumId w:val="12"/>
  </w:num>
  <w:num w:numId="15" w16cid:durableId="1893493884">
    <w:abstractNumId w:val="19"/>
  </w:num>
  <w:num w:numId="16" w16cid:durableId="1907719185">
    <w:abstractNumId w:val="14"/>
  </w:num>
  <w:num w:numId="17" w16cid:durableId="2007784349">
    <w:abstractNumId w:val="24"/>
  </w:num>
  <w:num w:numId="18" w16cid:durableId="512189874">
    <w:abstractNumId w:val="6"/>
  </w:num>
  <w:num w:numId="19" w16cid:durableId="1133869198">
    <w:abstractNumId w:val="15"/>
  </w:num>
  <w:num w:numId="20" w16cid:durableId="994797899">
    <w:abstractNumId w:val="33"/>
  </w:num>
  <w:num w:numId="21" w16cid:durableId="1362895307">
    <w:abstractNumId w:val="28"/>
  </w:num>
  <w:num w:numId="22" w16cid:durableId="759332838">
    <w:abstractNumId w:val="23"/>
  </w:num>
  <w:num w:numId="23" w16cid:durableId="1461611991">
    <w:abstractNumId w:val="18"/>
  </w:num>
  <w:num w:numId="24" w16cid:durableId="2089960369">
    <w:abstractNumId w:val="10"/>
  </w:num>
  <w:num w:numId="25" w16cid:durableId="53628662">
    <w:abstractNumId w:val="10"/>
  </w:num>
  <w:num w:numId="26" w16cid:durableId="137549986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12342910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0838310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37173724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045253430">
    <w:abstractNumId w:val="35"/>
  </w:num>
  <w:num w:numId="31" w16cid:durableId="1794865473">
    <w:abstractNumId w:val="9"/>
  </w:num>
  <w:num w:numId="32" w16cid:durableId="588193261">
    <w:abstractNumId w:val="20"/>
  </w:num>
  <w:num w:numId="33" w16cid:durableId="982731788">
    <w:abstractNumId w:val="17"/>
  </w:num>
  <w:num w:numId="34" w16cid:durableId="1670984392">
    <w:abstractNumId w:val="34"/>
  </w:num>
  <w:num w:numId="35" w16cid:durableId="1381977981">
    <w:abstractNumId w:val="16"/>
  </w:num>
  <w:num w:numId="36" w16cid:durableId="8774698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032534715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4562927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13158636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1A"/>
    <w:rsid w:val="00034FD3"/>
    <w:rsid w:val="000C3322"/>
    <w:rsid w:val="001615D1"/>
    <w:rsid w:val="00170122"/>
    <w:rsid w:val="001A6181"/>
    <w:rsid w:val="001B54EB"/>
    <w:rsid w:val="001D6328"/>
    <w:rsid w:val="00220713"/>
    <w:rsid w:val="00220A7D"/>
    <w:rsid w:val="002336BC"/>
    <w:rsid w:val="00345589"/>
    <w:rsid w:val="00352759"/>
    <w:rsid w:val="00354E31"/>
    <w:rsid w:val="00436932"/>
    <w:rsid w:val="004E7D9B"/>
    <w:rsid w:val="005401C0"/>
    <w:rsid w:val="0055365D"/>
    <w:rsid w:val="0057470B"/>
    <w:rsid w:val="00584CCB"/>
    <w:rsid w:val="005B3EF4"/>
    <w:rsid w:val="005C2BC1"/>
    <w:rsid w:val="005F428D"/>
    <w:rsid w:val="006249ED"/>
    <w:rsid w:val="00627356"/>
    <w:rsid w:val="00683A4F"/>
    <w:rsid w:val="00693141"/>
    <w:rsid w:val="006E208D"/>
    <w:rsid w:val="007B607C"/>
    <w:rsid w:val="007E6979"/>
    <w:rsid w:val="00824A1A"/>
    <w:rsid w:val="00877B82"/>
    <w:rsid w:val="0089163C"/>
    <w:rsid w:val="008D6E3B"/>
    <w:rsid w:val="00925B3B"/>
    <w:rsid w:val="0099770C"/>
    <w:rsid w:val="009D09FC"/>
    <w:rsid w:val="009F267A"/>
    <w:rsid w:val="00A01330"/>
    <w:rsid w:val="00A03DE7"/>
    <w:rsid w:val="00A075F1"/>
    <w:rsid w:val="00A24A86"/>
    <w:rsid w:val="00A275F7"/>
    <w:rsid w:val="00A35CA6"/>
    <w:rsid w:val="00A53584"/>
    <w:rsid w:val="00A8743F"/>
    <w:rsid w:val="00AA4259"/>
    <w:rsid w:val="00B546C2"/>
    <w:rsid w:val="00B62602"/>
    <w:rsid w:val="00B66279"/>
    <w:rsid w:val="00C365FB"/>
    <w:rsid w:val="00C7057F"/>
    <w:rsid w:val="00C75D71"/>
    <w:rsid w:val="00C94142"/>
    <w:rsid w:val="00CC5ACB"/>
    <w:rsid w:val="00D12445"/>
    <w:rsid w:val="00D33206"/>
    <w:rsid w:val="00D35575"/>
    <w:rsid w:val="00D8043E"/>
    <w:rsid w:val="00E37CAA"/>
    <w:rsid w:val="00E76DB9"/>
    <w:rsid w:val="00ED4F21"/>
    <w:rsid w:val="00F41B27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docId w15:val="{D9118C2B-DD3C-4DFE-90EA-C21D6E85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3B"/>
    <w:rPr>
      <w:rFonts w:ascii="Tahoma" w:eastAsia="Droid Sans Fallback" w:hAnsi="Tahoma" w:cs="Mangal"/>
      <w:kern w:val="1"/>
      <w:sz w:val="16"/>
      <w:szCs w:val="14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jagtap</dc:creator>
  <cp:lastModifiedBy>Harish Fegade</cp:lastModifiedBy>
  <cp:revision>4</cp:revision>
  <cp:lastPrinted>2022-09-21T04:57:00Z</cp:lastPrinted>
  <dcterms:created xsi:type="dcterms:W3CDTF">2022-10-08T16:03:00Z</dcterms:created>
  <dcterms:modified xsi:type="dcterms:W3CDTF">2023-08-16T07:03:00Z</dcterms:modified>
</cp:coreProperties>
</file>