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567FBB" w14:textId="73BEAF46" w:rsidR="00400F87" w:rsidRPr="00112A9D" w:rsidRDefault="00400F87" w:rsidP="00112A9D">
      <w:pPr>
        <w:ind w:left="36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112A9D">
        <w:rPr>
          <w:rFonts w:cs="Times New Roman"/>
          <w:b/>
          <w:bCs/>
          <w:color w:val="000000" w:themeColor="text1"/>
          <w:sz w:val="28"/>
          <w:szCs w:val="28"/>
        </w:rPr>
        <w:t>Experiment No.6</w:t>
      </w:r>
    </w:p>
    <w:p w14:paraId="356F0E76" w14:textId="77777777" w:rsidR="00400F87" w:rsidRPr="00112A9D" w:rsidRDefault="00400F87" w:rsidP="00112A9D">
      <w:pPr>
        <w:jc w:val="center"/>
        <w:rPr>
          <w:rFonts w:cs="Times New Roman"/>
          <w:b/>
          <w:bCs/>
          <w:color w:val="000000" w:themeColor="text1"/>
        </w:rPr>
      </w:pPr>
    </w:p>
    <w:p w14:paraId="008AA381" w14:textId="7640ABAA" w:rsidR="00400F87" w:rsidRPr="00112A9D" w:rsidRDefault="00400F87" w:rsidP="00112A9D">
      <w:pPr>
        <w:ind w:left="360"/>
        <w:rPr>
          <w:rFonts w:cs="Times New Roman"/>
          <w:b/>
          <w:bCs/>
          <w:color w:val="000000" w:themeColor="text1"/>
        </w:rPr>
      </w:pPr>
      <w:r w:rsidRPr="00112A9D">
        <w:rPr>
          <w:rFonts w:cs="Times New Roman"/>
          <w:b/>
          <w:bCs/>
          <w:color w:val="000000" w:themeColor="text1"/>
        </w:rPr>
        <w:t>Aim:</w:t>
      </w:r>
      <w:r w:rsidRPr="00112A9D">
        <w:rPr>
          <w:rFonts w:cs="Times New Roman"/>
          <w:color w:val="000000" w:themeColor="text1"/>
        </w:rPr>
        <w:t xml:space="preserve"> Implementation of addition and deletion of edges in a directed graph using adjacency </w:t>
      </w:r>
      <w:r w:rsidR="00FC7D5C">
        <w:rPr>
          <w:rFonts w:cs="Times New Roman"/>
          <w:color w:val="000000" w:themeColor="text1"/>
        </w:rPr>
        <w:t>List</w:t>
      </w:r>
      <w:r w:rsidRPr="00112A9D">
        <w:rPr>
          <w:rFonts w:cs="Times New Roman"/>
          <w:color w:val="000000" w:themeColor="text1"/>
        </w:rPr>
        <w:t>.</w:t>
      </w:r>
    </w:p>
    <w:p w14:paraId="61AF4F26" w14:textId="77777777" w:rsidR="00400F87" w:rsidRPr="00112A9D" w:rsidRDefault="00400F87" w:rsidP="00112A9D">
      <w:pPr>
        <w:rPr>
          <w:rFonts w:cs="Times New Roman"/>
          <w:color w:val="000000" w:themeColor="text1"/>
        </w:rPr>
      </w:pPr>
    </w:p>
    <w:p w14:paraId="1D7C42FE" w14:textId="22969DD6" w:rsidR="00400F87" w:rsidRPr="00112A9D" w:rsidRDefault="00400F87" w:rsidP="00112A9D">
      <w:pPr>
        <w:jc w:val="both"/>
        <w:rPr>
          <w:rFonts w:cs="Times New Roman"/>
          <w:color w:val="000000" w:themeColor="text1"/>
        </w:rPr>
      </w:pPr>
    </w:p>
    <w:p w14:paraId="4322D594" w14:textId="77777777" w:rsidR="00400F87" w:rsidRPr="00112A9D" w:rsidRDefault="00400F87" w:rsidP="00112A9D">
      <w:pPr>
        <w:jc w:val="both"/>
        <w:rPr>
          <w:rFonts w:cs="Times New Roman"/>
          <w:color w:val="000000" w:themeColor="text1"/>
        </w:rPr>
      </w:pPr>
    </w:p>
    <w:p w14:paraId="2A68574C" w14:textId="77777777" w:rsidR="00400F87" w:rsidRPr="00112A9D" w:rsidRDefault="00400F87" w:rsidP="00112A9D">
      <w:pPr>
        <w:ind w:left="360"/>
        <w:jc w:val="both"/>
        <w:rPr>
          <w:rFonts w:cs="Times New Roman"/>
          <w:b/>
          <w:bCs/>
          <w:color w:val="000000" w:themeColor="text1"/>
        </w:rPr>
      </w:pPr>
      <w:r w:rsidRPr="00112A9D">
        <w:rPr>
          <w:rFonts w:cs="Times New Roman"/>
          <w:b/>
          <w:bCs/>
          <w:color w:val="000000" w:themeColor="text1"/>
        </w:rPr>
        <w:t>Code:</w:t>
      </w:r>
    </w:p>
    <w:p w14:paraId="6A78B78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/* Adjacency list representation of a graph in C */  </w:t>
      </w:r>
    </w:p>
    <w:p w14:paraId="3424881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#include &lt;stdio.h&gt;  </w:t>
      </w:r>
    </w:p>
    <w:p w14:paraId="78848A2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#include &lt;stdlib.h&gt;  </w:t>
      </w:r>
    </w:p>
    <w:p w14:paraId="0FB3F64C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05FC8114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/* structure to represent a node of adjacency list */  </w:t>
      </w:r>
    </w:p>
    <w:p w14:paraId="42F089F9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AdjNode {  </w:t>
      </w:r>
    </w:p>
    <w:p w14:paraId="20E9E7A8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int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dest;  </w:t>
      </w:r>
    </w:p>
    <w:p w14:paraId="4868D579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AdjNode* next;  </w:t>
      </w:r>
    </w:p>
    <w:p w14:paraId="78D25AB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};  </w:t>
      </w:r>
    </w:p>
    <w:p w14:paraId="38EE5367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2A02704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/* structure to represent an adjacency list */  </w:t>
      </w:r>
    </w:p>
    <w:p w14:paraId="3A9965A6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AdjList {  </w:t>
      </w:r>
    </w:p>
    <w:p w14:paraId="29DD6AB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AdjNode* head;  </w:t>
      </w:r>
    </w:p>
    <w:p w14:paraId="2E52FCE4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};  </w:t>
      </w:r>
    </w:p>
    <w:p w14:paraId="40BC8295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1AEA5A1C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/* structure to represent the graph */   </w:t>
      </w:r>
    </w:p>
    <w:p w14:paraId="2B8F9EB1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Graph {  </w:t>
      </w:r>
    </w:p>
    <w:p w14:paraId="3FC7C0D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int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V; /*number of vertices in the graph*/  </w:t>
      </w:r>
    </w:p>
    <w:p w14:paraId="6D3D0DEE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AdjList* array;  </w:t>
      </w:r>
    </w:p>
    <w:p w14:paraId="5A4C54E7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};  </w:t>
      </w:r>
    </w:p>
    <w:p w14:paraId="3D61FC0F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730F92A1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377919C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lastRenderedPageBreak/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AdjNode* newAdjNode(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int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dest)  </w:t>
      </w:r>
    </w:p>
    <w:p w14:paraId="3BDDF747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{  </w:t>
      </w:r>
    </w:p>
    <w:p w14:paraId="4D64236D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AdjNode* newNode = 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AdjNode*)malloc(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sizeof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AdjNode));  </w:t>
      </w:r>
    </w:p>
    <w:p w14:paraId="15AFF52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newNode-&gt;dest = dest;  </w:t>
      </w:r>
    </w:p>
    <w:p w14:paraId="1A5B8F04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newNode-&gt;next = NULL;  </w:t>
      </w:r>
    </w:p>
    <w:p w14:paraId="458A3D6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return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newNode;  </w:t>
      </w:r>
    </w:p>
    <w:p w14:paraId="6361A387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}  </w:t>
      </w:r>
    </w:p>
    <w:p w14:paraId="33CB6476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1CD9C45B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Graph* createGraph(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int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V)  </w:t>
      </w:r>
    </w:p>
    <w:p w14:paraId="694EA774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{  </w:t>
      </w:r>
    </w:p>
    <w:p w14:paraId="097B0986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Graph* graph = 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Graph*)malloc(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sizeof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Graph));  </w:t>
      </w:r>
    </w:p>
    <w:p w14:paraId="5029213C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graph-&gt;V = V;  </w:t>
      </w:r>
    </w:p>
    <w:p w14:paraId="54ECE68B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graph-&gt;array = 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AdjList*)malloc(V *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sizeof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AdjList));  </w:t>
      </w:r>
    </w:p>
    <w:p w14:paraId="1F5543FB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251DB3BA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/* Initialize each adjacency list as empty by making head as NULL */  </w:t>
      </w:r>
    </w:p>
    <w:p w14:paraId="7F849B3E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int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i;  </w:t>
      </w:r>
    </w:p>
    <w:p w14:paraId="1D448DF7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for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(i = 0; i &lt; V; ++i)  </w:t>
      </w:r>
    </w:p>
    <w:p w14:paraId="6A06FAB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graph-&gt;array[i].head = NULL;  </w:t>
      </w:r>
    </w:p>
    <w:p w14:paraId="28CC60D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return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graph;  </w:t>
      </w:r>
    </w:p>
    <w:p w14:paraId="43AB302E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}  </w:t>
      </w:r>
    </w:p>
    <w:p w14:paraId="19643106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33B984A1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/* function to add an edge to an undirected graph */  </w:t>
      </w:r>
    </w:p>
    <w:p w14:paraId="6F21D8F8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void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addEdge(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Graph* graph,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int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src,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int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dest)  </w:t>
      </w:r>
    </w:p>
    <w:p w14:paraId="008DA30D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{  </w:t>
      </w:r>
    </w:p>
    <w:p w14:paraId="54B4CE1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/* Add an edge from src to dest. The node is added at the beginning */  </w:t>
      </w:r>
    </w:p>
    <w:p w14:paraId="37521953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AdjNode* check = NULL;  </w:t>
      </w:r>
    </w:p>
    <w:p w14:paraId="63A25E77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AdjNode* newNode = newAdjNode(dest);  </w:t>
      </w:r>
    </w:p>
    <w:p w14:paraId="670EE8D9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4207C31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lastRenderedPageBreak/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if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(graph-&gt;array[src].head == NULL) {  </w:t>
      </w:r>
    </w:p>
    <w:p w14:paraId="3ED35524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newNode-&gt;next = graph-&gt;array[src].head;  </w:t>
      </w:r>
    </w:p>
    <w:p w14:paraId="4C762A7B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graph-&gt;array[src].head = newNode;  </w:t>
      </w:r>
    </w:p>
    <w:p w14:paraId="6C4899CE" w14:textId="1BD08E0E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}  </w:t>
      </w:r>
    </w:p>
    <w:p w14:paraId="38416DF8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else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{  </w:t>
      </w:r>
    </w:p>
    <w:p w14:paraId="41249FEE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35184953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check = graph-&gt;array[src].head;  </w:t>
      </w:r>
    </w:p>
    <w:p w14:paraId="7FC1C326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while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(check-&gt;next != NULL) {  </w:t>
      </w:r>
    </w:p>
    <w:p w14:paraId="47688C61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    check = check-&gt;next;  </w:t>
      </w:r>
    </w:p>
    <w:p w14:paraId="10DE3D95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}  </w:t>
      </w:r>
    </w:p>
    <w:p w14:paraId="38ED3686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// graph-&gt;array[src].head = newNode;  </w:t>
      </w:r>
    </w:p>
    <w:p w14:paraId="7F5191C3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check-&gt;next = newNode;  </w:t>
      </w:r>
    </w:p>
    <w:p w14:paraId="7751D2EF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}  </w:t>
      </w:r>
    </w:p>
    <w:p w14:paraId="191606A6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7D09D077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/* Since graph is undirected, add an edge from dest to src also */  </w:t>
      </w:r>
    </w:p>
    <w:p w14:paraId="7C8F4DFA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newNode = newAdjNode(src);  </w:t>
      </w:r>
    </w:p>
    <w:p w14:paraId="20AF6DA1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if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(graph-&gt;array[dest].head == NULL) {  </w:t>
      </w:r>
    </w:p>
    <w:p w14:paraId="050D6C1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newNode-&gt;next = graph-&gt;array[dest].head;  </w:t>
      </w:r>
    </w:p>
    <w:p w14:paraId="6EF792F4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graph-&gt;array[dest].head = newNode;  </w:t>
      </w:r>
    </w:p>
    <w:p w14:paraId="2ACD7F1F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}  </w:t>
      </w:r>
    </w:p>
    <w:p w14:paraId="28929211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else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{  </w:t>
      </w:r>
    </w:p>
    <w:p w14:paraId="19FA6CCC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check = graph-&gt;array[dest].head;  </w:t>
      </w:r>
    </w:p>
    <w:p w14:paraId="372C80B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while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(check-&gt;next != NULL) {  </w:t>
      </w:r>
    </w:p>
    <w:p w14:paraId="4151AAB7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    check = check-&gt;next;  </w:t>
      </w:r>
    </w:p>
    <w:p w14:paraId="750F12F5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}  </w:t>
      </w:r>
    </w:p>
    <w:p w14:paraId="5E573118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check-&gt;next = newNode;  </w:t>
      </w:r>
    </w:p>
    <w:p w14:paraId="52035BBB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}  </w:t>
      </w:r>
    </w:p>
    <w:p w14:paraId="65E2F1FE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}  </w:t>
      </w:r>
    </w:p>
    <w:p w14:paraId="4E6A8E0A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lastRenderedPageBreak/>
        <w:t>/* function to print the adjacency list representation of graph*/  </w:t>
      </w:r>
    </w:p>
    <w:p w14:paraId="68D7FDA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void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print(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Graph* graph)  </w:t>
      </w:r>
    </w:p>
    <w:p w14:paraId="412A0E3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{  </w:t>
      </w:r>
    </w:p>
    <w:p w14:paraId="056F1538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int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v;  </w:t>
      </w:r>
    </w:p>
    <w:p w14:paraId="118DA74A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for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(v = 0; v &lt; graph-&gt;V; ++v) {  </w:t>
      </w:r>
    </w:p>
    <w:p w14:paraId="0257803A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AdjNode* pCrawl = graph-&gt;array[v].head;  </w:t>
      </w:r>
    </w:p>
    <w:p w14:paraId="71DEE957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printf("\n The Adjacency list of vertex %d is: \n head ", v);  </w:t>
      </w:r>
    </w:p>
    <w:p w14:paraId="0FAA9843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while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(pCrawl) {  </w:t>
      </w:r>
    </w:p>
    <w:p w14:paraId="1E9FEAE1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    printf("-&gt; %d", pCrawl-&gt;dest);  </w:t>
      </w:r>
    </w:p>
    <w:p w14:paraId="7802777A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    pCrawl = pCrawl-&gt;next;  </w:t>
      </w:r>
    </w:p>
    <w:p w14:paraId="11AE76F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}  </w:t>
      </w:r>
    </w:p>
    <w:p w14:paraId="6D159327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    printf("\n");  </w:t>
      </w:r>
    </w:p>
    <w:p w14:paraId="6FBB215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}  </w:t>
      </w:r>
    </w:p>
    <w:p w14:paraId="78FA4531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}  </w:t>
      </w:r>
    </w:p>
    <w:p w14:paraId="343D532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2FAAC2E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int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main()  </w:t>
      </w:r>
    </w:p>
    <w:p w14:paraId="4502D375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{  </w:t>
      </w:r>
    </w:p>
    <w:p w14:paraId="1876FF4E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</w:t>
      </w:r>
    </w:p>
    <w:p w14:paraId="282D17F9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int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V = 4;  </w:t>
      </w:r>
    </w:p>
    <w:p w14:paraId="64FD6D9E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struct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Graph* g = createGraph(V);  </w:t>
      </w:r>
    </w:p>
    <w:p w14:paraId="69632F25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addEdge(g, 0, 1);  </w:t>
      </w:r>
    </w:p>
    <w:p w14:paraId="1D149C19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addEdge(g, 0, 3);  </w:t>
      </w:r>
    </w:p>
    <w:p w14:paraId="3AB53603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addEdge(g, 1, 2);  </w:t>
      </w:r>
    </w:p>
    <w:p w14:paraId="54E5DD24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addEdge(g, 1, 3);  </w:t>
      </w:r>
    </w:p>
    <w:p w14:paraId="116195EF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addEdge(g, 2, 4);  </w:t>
      </w:r>
    </w:p>
    <w:p w14:paraId="67C19BDB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addEdge(g, 2, 3);  </w:t>
      </w:r>
    </w:p>
    <w:p w14:paraId="09851CF1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addEdge(g, 3, 4);  </w:t>
      </w:r>
    </w:p>
    <w:p w14:paraId="52B4111B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   print(g);  </w:t>
      </w:r>
    </w:p>
    <w:p w14:paraId="6101248E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lastRenderedPageBreak/>
        <w:t>    </w:t>
      </w:r>
      <w:r w:rsidRPr="00112A9D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IN" w:bidi="ar-SA"/>
        </w:rPr>
        <w:t>return</w:t>
      </w: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 0;  </w:t>
      </w:r>
    </w:p>
    <w:p w14:paraId="03E43D12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}  </w:t>
      </w:r>
    </w:p>
    <w:p w14:paraId="4559FB52" w14:textId="5B538F58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</w:pPr>
      <w:r w:rsidRPr="00112A9D">
        <w:rPr>
          <w:rFonts w:eastAsia="Times New Roman" w:cs="Times New Roman"/>
          <w:color w:val="000000" w:themeColor="text1"/>
          <w:kern w:val="0"/>
          <w:bdr w:val="none" w:sz="0" w:space="0" w:color="auto" w:frame="1"/>
          <w:lang w:eastAsia="en-IN" w:bidi="ar-SA"/>
        </w:rPr>
        <w:t>Output:</w:t>
      </w:r>
    </w:p>
    <w:p w14:paraId="6BABCEC0" w14:textId="77777777" w:rsidR="00112A9D" w:rsidRPr="00112A9D" w:rsidRDefault="00112A9D" w:rsidP="00112A9D">
      <w:pPr>
        <w:widowControl/>
        <w:suppressAutoHyphens w:val="0"/>
        <w:spacing w:line="375" w:lineRule="atLeast"/>
        <w:ind w:left="360"/>
        <w:jc w:val="both"/>
        <w:rPr>
          <w:rFonts w:eastAsia="Times New Roman" w:cs="Times New Roman"/>
          <w:color w:val="000000" w:themeColor="text1"/>
          <w:kern w:val="0"/>
          <w:lang w:eastAsia="en-IN" w:bidi="ar-SA"/>
        </w:rPr>
      </w:pPr>
    </w:p>
    <w:p w14:paraId="14D406C8" w14:textId="47751EC7" w:rsidR="00400F87" w:rsidRPr="00112A9D" w:rsidRDefault="00112A9D" w:rsidP="00112A9D">
      <w:pPr>
        <w:ind w:left="360"/>
        <w:jc w:val="both"/>
        <w:rPr>
          <w:rFonts w:cs="Times New Roman"/>
          <w:color w:val="000000" w:themeColor="text1"/>
        </w:rPr>
      </w:pPr>
      <w:r w:rsidRPr="00112A9D">
        <w:rPr>
          <w:rFonts w:cs="Times New Roman"/>
          <w:noProof/>
        </w:rPr>
        <w:drawing>
          <wp:inline distT="0" distB="0" distL="0" distR="0" wp14:anchorId="2AED7E4D" wp14:editId="1F6381BE">
            <wp:extent cx="5173980" cy="2209800"/>
            <wp:effectExtent l="0" t="0" r="7620" b="0"/>
            <wp:docPr id="794816534" name="Picture 1" descr="Graph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Represen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D470" w14:textId="21DC8D3B" w:rsidR="00400F87" w:rsidRPr="00112A9D" w:rsidRDefault="00400F87" w:rsidP="00112A9D">
      <w:pPr>
        <w:ind w:left="360"/>
        <w:rPr>
          <w:rFonts w:cs="Times New Roman"/>
          <w:b/>
          <w:bCs/>
          <w:color w:val="000000" w:themeColor="text1"/>
        </w:rPr>
      </w:pPr>
    </w:p>
    <w:p w14:paraId="2B26A5DB" w14:textId="3E258F76" w:rsidR="00400F87" w:rsidRPr="00112A9D" w:rsidRDefault="00400F87" w:rsidP="00112A9D">
      <w:pPr>
        <w:pStyle w:val="NormalWeb"/>
        <w:ind w:left="360"/>
        <w:jc w:val="both"/>
        <w:rPr>
          <w:color w:val="000000" w:themeColor="text1"/>
        </w:rPr>
      </w:pPr>
      <w:r w:rsidRPr="00112A9D">
        <w:rPr>
          <w:b/>
          <w:bCs/>
          <w:color w:val="000000" w:themeColor="text1"/>
        </w:rPr>
        <w:t>Conclusion</w:t>
      </w:r>
      <w:r w:rsidRPr="00112A9D">
        <w:rPr>
          <w:color w:val="000000" w:themeColor="text1"/>
        </w:rPr>
        <w:t>: -</w:t>
      </w:r>
      <w:bookmarkStart w:id="0" w:name="_Hlk56080606"/>
      <w:r w:rsidRPr="00112A9D">
        <w:rPr>
          <w:color w:val="000000" w:themeColor="text1"/>
        </w:rPr>
        <w:t xml:space="preserve">Thus we have implemented </w:t>
      </w:r>
      <w:bookmarkEnd w:id="0"/>
      <w:r w:rsidRPr="00112A9D">
        <w:rPr>
          <w:color w:val="000000" w:themeColor="text1"/>
        </w:rPr>
        <w:t xml:space="preserve">addition and deletion of edges in a directed graph using adjacency </w:t>
      </w:r>
      <w:r w:rsidR="00112A9D" w:rsidRPr="00112A9D">
        <w:rPr>
          <w:color w:val="000000" w:themeColor="text1"/>
        </w:rPr>
        <w:t>list</w:t>
      </w:r>
      <w:r w:rsidRPr="00112A9D">
        <w:rPr>
          <w:color w:val="000000" w:themeColor="text1"/>
        </w:rPr>
        <w:t>.</w:t>
      </w:r>
    </w:p>
    <w:p w14:paraId="04B57BE2" w14:textId="77777777" w:rsidR="00400F87" w:rsidRPr="00112A9D" w:rsidRDefault="00400F87" w:rsidP="00112A9D">
      <w:pPr>
        <w:widowControl/>
        <w:suppressAutoHyphens w:val="0"/>
        <w:rPr>
          <w:rFonts w:eastAsia="Times New Roman" w:cs="Times New Roman"/>
          <w:color w:val="000000" w:themeColor="text1"/>
          <w:kern w:val="0"/>
          <w:lang w:val="en-US" w:eastAsia="en-US" w:bidi="ar-SA"/>
        </w:rPr>
      </w:pPr>
    </w:p>
    <w:p w14:paraId="036CFFE2" w14:textId="77777777" w:rsidR="0057470B" w:rsidRPr="00112A9D" w:rsidRDefault="0057470B" w:rsidP="00112A9D">
      <w:pPr>
        <w:rPr>
          <w:rFonts w:cs="Times New Roman"/>
          <w:color w:val="000000" w:themeColor="text1"/>
        </w:rPr>
      </w:pPr>
    </w:p>
    <w:sectPr w:rsidR="0057470B" w:rsidRPr="00112A9D" w:rsidSect="005F428D">
      <w:headerReference w:type="default" r:id="rId8"/>
      <w:footerReference w:type="default" r:id="rId9"/>
      <w:type w:val="continuous"/>
      <w:pgSz w:w="11906" w:h="16838"/>
      <w:pgMar w:top="1440" w:right="1440" w:bottom="1440" w:left="1440" w:header="1134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41010" w14:textId="77777777" w:rsidR="0097513D" w:rsidRDefault="0097513D">
      <w:r>
        <w:separator/>
      </w:r>
    </w:p>
  </w:endnote>
  <w:endnote w:type="continuationSeparator" w:id="0">
    <w:p w14:paraId="6C031C9C" w14:textId="77777777" w:rsidR="0097513D" w:rsidRDefault="00975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14C92" w14:textId="77777777" w:rsidR="000238F3" w:rsidRDefault="000238F3" w:rsidP="000238F3">
    <w:pPr>
      <w:autoSpaceDE w:val="0"/>
      <w:autoSpaceDN w:val="0"/>
      <w:spacing w:before="10"/>
      <w:ind w:left="20"/>
      <w:jc w:val="right"/>
      <w:rPr>
        <w:rFonts w:eastAsia="Times New Roman" w:cs="Times New Roman"/>
        <w:b/>
        <w:lang w:val="en-US"/>
      </w:rPr>
    </w:pPr>
    <w:r>
      <w:rPr>
        <w:rFonts w:eastAsia="Times New Roman" w:cs="Times New Roman"/>
        <w:b/>
        <w:lang w:val="en-US"/>
      </w:rPr>
      <w:t>Department of Information Technology | AP</w:t>
    </w:r>
    <w:r>
      <w:rPr>
        <w:rFonts w:eastAsia="Times New Roman" w:cs="Times New Roman"/>
        <w:b/>
        <w:color w:val="FF0000"/>
        <w:sz w:val="36"/>
        <w:lang w:val="en-US"/>
      </w:rPr>
      <w:t>S</w:t>
    </w:r>
    <w:r>
      <w:rPr>
        <w:rFonts w:eastAsia="Times New Roman" w:cs="Times New Roman"/>
        <w:b/>
        <w:lang w:val="en-US"/>
      </w:rPr>
      <w:t>IT</w:t>
    </w:r>
  </w:p>
  <w:p w14:paraId="2858F4F6" w14:textId="77777777" w:rsidR="000238F3" w:rsidRDefault="00023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2AB8" w14:textId="77777777" w:rsidR="0097513D" w:rsidRDefault="0097513D">
      <w:r>
        <w:separator/>
      </w:r>
    </w:p>
  </w:footnote>
  <w:footnote w:type="continuationSeparator" w:id="0">
    <w:p w14:paraId="4EA25F4E" w14:textId="77777777" w:rsidR="0097513D" w:rsidRDefault="00975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0E88" w14:textId="77777777" w:rsidR="00D35575" w:rsidRDefault="00D35575" w:rsidP="00D35575">
    <w:pPr>
      <w:pStyle w:val="Header"/>
      <w:rPr>
        <w:rFonts w:eastAsia="Calibri" w:cs="Times New Roman"/>
        <w:b/>
        <w:sz w:val="28"/>
        <w:szCs w:val="28"/>
      </w:rPr>
    </w:pPr>
    <w:r>
      <w:rPr>
        <w:rFonts w:eastAsia="Calibri" w:cs="Times New Roman"/>
        <w:b/>
        <w:noProof/>
        <w:sz w:val="28"/>
        <w:szCs w:val="28"/>
        <w:lang w:val="en-GB" w:eastAsia="en-GB" w:bidi="ar-SA"/>
      </w:rPr>
      <w:drawing>
        <wp:inline distT="0" distB="0" distL="0" distR="0" wp14:anchorId="3D0435A4" wp14:editId="658AAF8A">
          <wp:extent cx="5731510" cy="1123950"/>
          <wp:effectExtent l="0" t="0" r="254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BF43D5" w14:textId="77777777" w:rsid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</w:p>
  <w:p w14:paraId="189A26B6" w14:textId="22F9C039" w:rsidR="00D35575" w:rsidRDefault="00D35575" w:rsidP="00D35575">
    <w:pPr>
      <w:tabs>
        <w:tab w:val="center" w:pos="4588"/>
      </w:tabs>
      <w:ind w:left="-15"/>
    </w:pPr>
    <w:r>
      <w:rPr>
        <w:b/>
      </w:rPr>
      <w:t>Academic Year: 2023</w:t>
    </w:r>
    <w:r w:rsidR="00112A9D">
      <w:rPr>
        <w:b/>
      </w:rPr>
      <w:t>-24</w:t>
    </w:r>
    <w:r>
      <w:rPr>
        <w:b/>
      </w:rPr>
      <w:t xml:space="preserve">                                                         Name of Student:                                 </w:t>
    </w:r>
  </w:p>
  <w:p w14:paraId="6CCBCFE8" w14:textId="77777777" w:rsidR="00D35575" w:rsidRDefault="00D35575" w:rsidP="00D35575">
    <w:pPr>
      <w:spacing w:line="259" w:lineRule="auto"/>
    </w:pPr>
    <w:r>
      <w:rPr>
        <w:b/>
      </w:rPr>
      <w:t>Semester: III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Student ID:</w:t>
    </w:r>
  </w:p>
  <w:p w14:paraId="61F3F589" w14:textId="13D3F59A" w:rsidR="00D35575" w:rsidRDefault="00D35575" w:rsidP="00D35575">
    <w:pPr>
      <w:spacing w:line="259" w:lineRule="auto"/>
    </w:pPr>
    <w:r>
      <w:rPr>
        <w:b/>
      </w:rPr>
      <w:t>Class / Branch/ Div: SE- IT A/ B</w:t>
    </w:r>
    <w:r w:rsidR="00112A9D">
      <w:rPr>
        <w:b/>
      </w:rPr>
      <w:t>/ C</w:t>
    </w:r>
    <w:r>
      <w:rPr>
        <w:b/>
      </w:rPr>
      <w:tab/>
    </w:r>
    <w:r>
      <w:rPr>
        <w:b/>
      </w:rPr>
      <w:tab/>
    </w:r>
    <w:r>
      <w:rPr>
        <w:b/>
      </w:rPr>
      <w:tab/>
      <w:t xml:space="preserve">   </w:t>
    </w:r>
    <w:r w:rsidR="00112A9D">
      <w:rPr>
        <w:b/>
      </w:rPr>
      <w:t xml:space="preserve"> </w:t>
    </w:r>
    <w:r>
      <w:rPr>
        <w:b/>
      </w:rPr>
      <w:t>Roll No.</w:t>
    </w:r>
  </w:p>
  <w:p w14:paraId="671F6527" w14:textId="77777777" w:rsid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  <w:r>
      <w:rPr>
        <w:b/>
      </w:rPr>
      <w:t>Subject: Data Structure Lab</w:t>
    </w:r>
    <w:r>
      <w:rPr>
        <w:b/>
      </w:rPr>
      <w:tab/>
      <w:t xml:space="preserve">   </w:t>
    </w:r>
    <w:r>
      <w:rPr>
        <w:b/>
      </w:rPr>
      <w:tab/>
    </w:r>
    <w:r>
      <w:rPr>
        <w:b/>
      </w:rPr>
      <w:tab/>
      <w:t xml:space="preserve">               Date of Submission:</w:t>
    </w:r>
  </w:p>
  <w:p w14:paraId="5BD8154A" w14:textId="11C300D0" w:rsidR="00C94142" w:rsidRPr="00D35575" w:rsidRDefault="00D35575" w:rsidP="00D35575">
    <w:pPr>
      <w:pBdr>
        <w:top w:val="none" w:sz="0" w:space="0" w:color="000000"/>
        <w:left w:val="none" w:sz="0" w:space="0" w:color="000000"/>
        <w:bottom w:val="single" w:sz="8" w:space="1" w:color="000000"/>
        <w:right w:val="none" w:sz="0" w:space="0" w:color="000000"/>
      </w:pBdr>
      <w:spacing w:line="259" w:lineRule="auto"/>
    </w:pPr>
    <w:r>
      <w:rPr>
        <w:b/>
      </w:rPr>
      <w:t xml:space="preserve">Name of Instructor: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2506144"/>
    <w:multiLevelType w:val="hybridMultilevel"/>
    <w:tmpl w:val="902EA488"/>
    <w:lvl w:ilvl="0" w:tplc="94504BB0">
      <w:start w:val="1"/>
      <w:numFmt w:val="decimal"/>
      <w:lvlText w:val="%1."/>
      <w:lvlJc w:val="left"/>
      <w:pPr>
        <w:ind w:left="1089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3C85A52">
      <w:numFmt w:val="bullet"/>
      <w:lvlText w:val="•"/>
      <w:lvlJc w:val="left"/>
      <w:pPr>
        <w:ind w:left="1934" w:hanging="280"/>
      </w:pPr>
      <w:rPr>
        <w:lang w:val="en-US" w:eastAsia="en-US" w:bidi="ar-SA"/>
      </w:rPr>
    </w:lvl>
    <w:lvl w:ilvl="2" w:tplc="5036B2F4">
      <w:numFmt w:val="bullet"/>
      <w:lvlText w:val="•"/>
      <w:lvlJc w:val="left"/>
      <w:pPr>
        <w:ind w:left="2788" w:hanging="280"/>
      </w:pPr>
      <w:rPr>
        <w:lang w:val="en-US" w:eastAsia="en-US" w:bidi="ar-SA"/>
      </w:rPr>
    </w:lvl>
    <w:lvl w:ilvl="3" w:tplc="AFD62476">
      <w:numFmt w:val="bullet"/>
      <w:lvlText w:val="•"/>
      <w:lvlJc w:val="left"/>
      <w:pPr>
        <w:ind w:left="3642" w:hanging="280"/>
      </w:pPr>
      <w:rPr>
        <w:lang w:val="en-US" w:eastAsia="en-US" w:bidi="ar-SA"/>
      </w:rPr>
    </w:lvl>
    <w:lvl w:ilvl="4" w:tplc="116A4FE4">
      <w:numFmt w:val="bullet"/>
      <w:lvlText w:val="•"/>
      <w:lvlJc w:val="left"/>
      <w:pPr>
        <w:ind w:left="4496" w:hanging="280"/>
      </w:pPr>
      <w:rPr>
        <w:lang w:val="en-US" w:eastAsia="en-US" w:bidi="ar-SA"/>
      </w:rPr>
    </w:lvl>
    <w:lvl w:ilvl="5" w:tplc="600AFE82">
      <w:numFmt w:val="bullet"/>
      <w:lvlText w:val="•"/>
      <w:lvlJc w:val="left"/>
      <w:pPr>
        <w:ind w:left="5350" w:hanging="280"/>
      </w:pPr>
      <w:rPr>
        <w:lang w:val="en-US" w:eastAsia="en-US" w:bidi="ar-SA"/>
      </w:rPr>
    </w:lvl>
    <w:lvl w:ilvl="6" w:tplc="72CC8972">
      <w:numFmt w:val="bullet"/>
      <w:lvlText w:val="•"/>
      <w:lvlJc w:val="left"/>
      <w:pPr>
        <w:ind w:left="6204" w:hanging="280"/>
      </w:pPr>
      <w:rPr>
        <w:lang w:val="en-US" w:eastAsia="en-US" w:bidi="ar-SA"/>
      </w:rPr>
    </w:lvl>
    <w:lvl w:ilvl="7" w:tplc="4BA45AB0">
      <w:numFmt w:val="bullet"/>
      <w:lvlText w:val="•"/>
      <w:lvlJc w:val="left"/>
      <w:pPr>
        <w:ind w:left="7058" w:hanging="280"/>
      </w:pPr>
      <w:rPr>
        <w:lang w:val="en-US" w:eastAsia="en-US" w:bidi="ar-SA"/>
      </w:rPr>
    </w:lvl>
    <w:lvl w:ilvl="8" w:tplc="AC90BF84">
      <w:numFmt w:val="bullet"/>
      <w:lvlText w:val="•"/>
      <w:lvlJc w:val="left"/>
      <w:pPr>
        <w:ind w:left="7912" w:hanging="280"/>
      </w:pPr>
      <w:rPr>
        <w:lang w:val="en-US" w:eastAsia="en-US" w:bidi="ar-SA"/>
      </w:rPr>
    </w:lvl>
  </w:abstractNum>
  <w:abstractNum w:abstractNumId="6" w15:restartNumberingAfterBreak="0">
    <w:nsid w:val="05B348AD"/>
    <w:multiLevelType w:val="hybridMultilevel"/>
    <w:tmpl w:val="FBB4CC9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058A9"/>
    <w:multiLevelType w:val="hybridMultilevel"/>
    <w:tmpl w:val="33303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0A81"/>
    <w:multiLevelType w:val="multilevel"/>
    <w:tmpl w:val="424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E351E"/>
    <w:multiLevelType w:val="multilevel"/>
    <w:tmpl w:val="E98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755A5"/>
    <w:multiLevelType w:val="hybridMultilevel"/>
    <w:tmpl w:val="E8209F76"/>
    <w:lvl w:ilvl="0" w:tplc="59487CA0">
      <w:start w:val="1"/>
      <w:numFmt w:val="decimal"/>
      <w:lvlText w:val="%1."/>
      <w:lvlJc w:val="left"/>
      <w:pPr>
        <w:ind w:left="810" w:hanging="284"/>
      </w:pPr>
      <w:rPr>
        <w:spacing w:val="0"/>
        <w:w w:val="100"/>
        <w:lang w:val="en-US" w:eastAsia="en-US" w:bidi="en-US"/>
      </w:rPr>
    </w:lvl>
    <w:lvl w:ilvl="1" w:tplc="6B422A22">
      <w:numFmt w:val="bullet"/>
      <w:lvlText w:val="•"/>
      <w:lvlJc w:val="left"/>
      <w:pPr>
        <w:ind w:left="1744" w:hanging="284"/>
      </w:pPr>
      <w:rPr>
        <w:lang w:val="en-US" w:eastAsia="en-US" w:bidi="en-US"/>
      </w:rPr>
    </w:lvl>
    <w:lvl w:ilvl="2" w:tplc="B8262530">
      <w:numFmt w:val="bullet"/>
      <w:lvlText w:val="•"/>
      <w:lvlJc w:val="left"/>
      <w:pPr>
        <w:ind w:left="2668" w:hanging="284"/>
      </w:pPr>
      <w:rPr>
        <w:lang w:val="en-US" w:eastAsia="en-US" w:bidi="en-US"/>
      </w:rPr>
    </w:lvl>
    <w:lvl w:ilvl="3" w:tplc="1616971C">
      <w:numFmt w:val="bullet"/>
      <w:lvlText w:val="•"/>
      <w:lvlJc w:val="left"/>
      <w:pPr>
        <w:ind w:left="3592" w:hanging="284"/>
      </w:pPr>
      <w:rPr>
        <w:lang w:val="en-US" w:eastAsia="en-US" w:bidi="en-US"/>
      </w:rPr>
    </w:lvl>
    <w:lvl w:ilvl="4" w:tplc="794607BA">
      <w:numFmt w:val="bullet"/>
      <w:lvlText w:val="•"/>
      <w:lvlJc w:val="left"/>
      <w:pPr>
        <w:ind w:left="4516" w:hanging="284"/>
      </w:pPr>
      <w:rPr>
        <w:lang w:val="en-US" w:eastAsia="en-US" w:bidi="en-US"/>
      </w:rPr>
    </w:lvl>
    <w:lvl w:ilvl="5" w:tplc="AB8A7592">
      <w:numFmt w:val="bullet"/>
      <w:lvlText w:val="•"/>
      <w:lvlJc w:val="left"/>
      <w:pPr>
        <w:ind w:left="5440" w:hanging="284"/>
      </w:pPr>
      <w:rPr>
        <w:lang w:val="en-US" w:eastAsia="en-US" w:bidi="en-US"/>
      </w:rPr>
    </w:lvl>
    <w:lvl w:ilvl="6" w:tplc="CC66177E">
      <w:numFmt w:val="bullet"/>
      <w:lvlText w:val="•"/>
      <w:lvlJc w:val="left"/>
      <w:pPr>
        <w:ind w:left="6364" w:hanging="284"/>
      </w:pPr>
      <w:rPr>
        <w:lang w:val="en-US" w:eastAsia="en-US" w:bidi="en-US"/>
      </w:rPr>
    </w:lvl>
    <w:lvl w:ilvl="7" w:tplc="B6A087A0">
      <w:numFmt w:val="bullet"/>
      <w:lvlText w:val="•"/>
      <w:lvlJc w:val="left"/>
      <w:pPr>
        <w:ind w:left="7288" w:hanging="284"/>
      </w:pPr>
      <w:rPr>
        <w:lang w:val="en-US" w:eastAsia="en-US" w:bidi="en-US"/>
      </w:rPr>
    </w:lvl>
    <w:lvl w:ilvl="8" w:tplc="AD8C45B0">
      <w:numFmt w:val="bullet"/>
      <w:lvlText w:val="•"/>
      <w:lvlJc w:val="left"/>
      <w:pPr>
        <w:ind w:left="8212" w:hanging="284"/>
      </w:pPr>
      <w:rPr>
        <w:lang w:val="en-US" w:eastAsia="en-US" w:bidi="en-US"/>
      </w:rPr>
    </w:lvl>
  </w:abstractNum>
  <w:abstractNum w:abstractNumId="11" w15:restartNumberingAfterBreak="0">
    <w:nsid w:val="211734BB"/>
    <w:multiLevelType w:val="multilevel"/>
    <w:tmpl w:val="454A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F451D"/>
    <w:multiLevelType w:val="multilevel"/>
    <w:tmpl w:val="4A3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290AB4"/>
    <w:multiLevelType w:val="hybridMultilevel"/>
    <w:tmpl w:val="1ADC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7D23A0"/>
    <w:multiLevelType w:val="hybridMultilevel"/>
    <w:tmpl w:val="D780C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53B1F"/>
    <w:multiLevelType w:val="hybridMultilevel"/>
    <w:tmpl w:val="8CFE5CF8"/>
    <w:lvl w:ilvl="0" w:tplc="2D0C9C3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B8E83CD8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A66CEF0A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E09E9FE8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354AE1D8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96A2290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169E297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43D822C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2D0A3A3E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16" w15:restartNumberingAfterBreak="0">
    <w:nsid w:val="39F34CE5"/>
    <w:multiLevelType w:val="hybridMultilevel"/>
    <w:tmpl w:val="F0D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44100"/>
    <w:multiLevelType w:val="hybridMultilevel"/>
    <w:tmpl w:val="D2AC91B2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BE2BD2"/>
    <w:multiLevelType w:val="hybridMultilevel"/>
    <w:tmpl w:val="E114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C2140"/>
    <w:multiLevelType w:val="hybridMultilevel"/>
    <w:tmpl w:val="11D2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D1695"/>
    <w:multiLevelType w:val="hybridMultilevel"/>
    <w:tmpl w:val="3E664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721DD"/>
    <w:multiLevelType w:val="hybridMultilevel"/>
    <w:tmpl w:val="A65C9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7A15F5"/>
    <w:multiLevelType w:val="hybridMultilevel"/>
    <w:tmpl w:val="06D2E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1649B"/>
    <w:multiLevelType w:val="hybridMultilevel"/>
    <w:tmpl w:val="9D3450BA"/>
    <w:lvl w:ilvl="0" w:tplc="4C968BF2">
      <w:start w:val="1"/>
      <w:numFmt w:val="decimal"/>
      <w:lvlText w:val="%1)"/>
      <w:lvlJc w:val="left"/>
      <w:pPr>
        <w:ind w:left="407" w:hanging="306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en-US" w:eastAsia="en-US" w:bidi="ar-SA"/>
      </w:rPr>
    </w:lvl>
    <w:lvl w:ilvl="1" w:tplc="3C86635A">
      <w:numFmt w:val="bullet"/>
      <w:lvlText w:val="•"/>
      <w:lvlJc w:val="left"/>
      <w:pPr>
        <w:ind w:left="810" w:hanging="284"/>
      </w:pPr>
      <w:rPr>
        <w:rFonts w:ascii="Calibri" w:eastAsia="Calibri" w:hAnsi="Calibri" w:cs="Calibri" w:hint="default"/>
        <w:w w:val="71"/>
        <w:sz w:val="28"/>
        <w:szCs w:val="28"/>
        <w:lang w:val="en-US" w:eastAsia="en-US" w:bidi="ar-SA"/>
      </w:rPr>
    </w:lvl>
    <w:lvl w:ilvl="2" w:tplc="0512F944">
      <w:numFmt w:val="bullet"/>
      <w:lvlText w:val="•"/>
      <w:lvlJc w:val="left"/>
      <w:pPr>
        <w:ind w:left="1797" w:hanging="284"/>
      </w:pPr>
      <w:rPr>
        <w:lang w:val="en-US" w:eastAsia="en-US" w:bidi="ar-SA"/>
      </w:rPr>
    </w:lvl>
    <w:lvl w:ilvl="3" w:tplc="624EAD08">
      <w:numFmt w:val="bullet"/>
      <w:lvlText w:val="•"/>
      <w:lvlJc w:val="left"/>
      <w:pPr>
        <w:ind w:left="2775" w:hanging="284"/>
      </w:pPr>
      <w:rPr>
        <w:lang w:val="en-US" w:eastAsia="en-US" w:bidi="ar-SA"/>
      </w:rPr>
    </w:lvl>
    <w:lvl w:ilvl="4" w:tplc="9594F80E">
      <w:numFmt w:val="bullet"/>
      <w:lvlText w:val="•"/>
      <w:lvlJc w:val="left"/>
      <w:pPr>
        <w:ind w:left="3753" w:hanging="284"/>
      </w:pPr>
      <w:rPr>
        <w:lang w:val="en-US" w:eastAsia="en-US" w:bidi="ar-SA"/>
      </w:rPr>
    </w:lvl>
    <w:lvl w:ilvl="5" w:tplc="D47AFB94">
      <w:numFmt w:val="bullet"/>
      <w:lvlText w:val="•"/>
      <w:lvlJc w:val="left"/>
      <w:pPr>
        <w:ind w:left="4731" w:hanging="284"/>
      </w:pPr>
      <w:rPr>
        <w:lang w:val="en-US" w:eastAsia="en-US" w:bidi="ar-SA"/>
      </w:rPr>
    </w:lvl>
    <w:lvl w:ilvl="6" w:tplc="E4866E9A">
      <w:numFmt w:val="bullet"/>
      <w:lvlText w:val="•"/>
      <w:lvlJc w:val="left"/>
      <w:pPr>
        <w:ind w:left="5708" w:hanging="284"/>
      </w:pPr>
      <w:rPr>
        <w:lang w:val="en-US" w:eastAsia="en-US" w:bidi="ar-SA"/>
      </w:rPr>
    </w:lvl>
    <w:lvl w:ilvl="7" w:tplc="A6D260A8">
      <w:numFmt w:val="bullet"/>
      <w:lvlText w:val="•"/>
      <w:lvlJc w:val="left"/>
      <w:pPr>
        <w:ind w:left="6686" w:hanging="284"/>
      </w:pPr>
      <w:rPr>
        <w:lang w:val="en-US" w:eastAsia="en-US" w:bidi="ar-SA"/>
      </w:rPr>
    </w:lvl>
    <w:lvl w:ilvl="8" w:tplc="8752ED14">
      <w:numFmt w:val="bullet"/>
      <w:lvlText w:val="•"/>
      <w:lvlJc w:val="left"/>
      <w:pPr>
        <w:ind w:left="7664" w:hanging="284"/>
      </w:pPr>
      <w:rPr>
        <w:lang w:val="en-US" w:eastAsia="en-US" w:bidi="ar-SA"/>
      </w:rPr>
    </w:lvl>
  </w:abstractNum>
  <w:abstractNum w:abstractNumId="24" w15:restartNumberingAfterBreak="0">
    <w:nsid w:val="5FFD3353"/>
    <w:multiLevelType w:val="multilevel"/>
    <w:tmpl w:val="6F08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8043C"/>
    <w:multiLevelType w:val="hybridMultilevel"/>
    <w:tmpl w:val="47AE5180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70567"/>
    <w:multiLevelType w:val="hybridMultilevel"/>
    <w:tmpl w:val="F78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66315"/>
    <w:multiLevelType w:val="hybridMultilevel"/>
    <w:tmpl w:val="C058903A"/>
    <w:lvl w:ilvl="0" w:tplc="8848BBC8">
      <w:start w:val="1"/>
      <w:numFmt w:val="decimal"/>
      <w:lvlText w:val="%1."/>
      <w:lvlJc w:val="left"/>
      <w:pPr>
        <w:ind w:left="381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A036B59E">
      <w:numFmt w:val="bullet"/>
      <w:lvlText w:val="•"/>
      <w:lvlJc w:val="left"/>
      <w:pPr>
        <w:ind w:left="1348" w:hanging="280"/>
      </w:pPr>
      <w:rPr>
        <w:lang w:val="en-US" w:eastAsia="en-US" w:bidi="en-US"/>
      </w:rPr>
    </w:lvl>
    <w:lvl w:ilvl="2" w:tplc="0A328576">
      <w:numFmt w:val="bullet"/>
      <w:lvlText w:val="•"/>
      <w:lvlJc w:val="left"/>
      <w:pPr>
        <w:ind w:left="2316" w:hanging="280"/>
      </w:pPr>
      <w:rPr>
        <w:lang w:val="en-US" w:eastAsia="en-US" w:bidi="en-US"/>
      </w:rPr>
    </w:lvl>
    <w:lvl w:ilvl="3" w:tplc="843800BC">
      <w:numFmt w:val="bullet"/>
      <w:lvlText w:val="•"/>
      <w:lvlJc w:val="left"/>
      <w:pPr>
        <w:ind w:left="3284" w:hanging="280"/>
      </w:pPr>
      <w:rPr>
        <w:lang w:val="en-US" w:eastAsia="en-US" w:bidi="en-US"/>
      </w:rPr>
    </w:lvl>
    <w:lvl w:ilvl="4" w:tplc="AD04199E">
      <w:numFmt w:val="bullet"/>
      <w:lvlText w:val="•"/>
      <w:lvlJc w:val="left"/>
      <w:pPr>
        <w:ind w:left="4252" w:hanging="280"/>
      </w:pPr>
      <w:rPr>
        <w:lang w:val="en-US" w:eastAsia="en-US" w:bidi="en-US"/>
      </w:rPr>
    </w:lvl>
    <w:lvl w:ilvl="5" w:tplc="1272F0D6">
      <w:numFmt w:val="bullet"/>
      <w:lvlText w:val="•"/>
      <w:lvlJc w:val="left"/>
      <w:pPr>
        <w:ind w:left="5220" w:hanging="280"/>
      </w:pPr>
      <w:rPr>
        <w:lang w:val="en-US" w:eastAsia="en-US" w:bidi="en-US"/>
      </w:rPr>
    </w:lvl>
    <w:lvl w:ilvl="6" w:tplc="C216368E">
      <w:numFmt w:val="bullet"/>
      <w:lvlText w:val="•"/>
      <w:lvlJc w:val="left"/>
      <w:pPr>
        <w:ind w:left="6188" w:hanging="280"/>
      </w:pPr>
      <w:rPr>
        <w:lang w:val="en-US" w:eastAsia="en-US" w:bidi="en-US"/>
      </w:rPr>
    </w:lvl>
    <w:lvl w:ilvl="7" w:tplc="61D80454">
      <w:numFmt w:val="bullet"/>
      <w:lvlText w:val="•"/>
      <w:lvlJc w:val="left"/>
      <w:pPr>
        <w:ind w:left="7156" w:hanging="280"/>
      </w:pPr>
      <w:rPr>
        <w:lang w:val="en-US" w:eastAsia="en-US" w:bidi="en-US"/>
      </w:rPr>
    </w:lvl>
    <w:lvl w:ilvl="8" w:tplc="8646C1C0">
      <w:numFmt w:val="bullet"/>
      <w:lvlText w:val="•"/>
      <w:lvlJc w:val="left"/>
      <w:pPr>
        <w:ind w:left="8124" w:hanging="280"/>
      </w:pPr>
      <w:rPr>
        <w:lang w:val="en-US" w:eastAsia="en-US" w:bidi="en-US"/>
      </w:rPr>
    </w:lvl>
  </w:abstractNum>
  <w:abstractNum w:abstractNumId="28" w15:restartNumberingAfterBreak="0">
    <w:nsid w:val="62AB05B7"/>
    <w:multiLevelType w:val="hybridMultilevel"/>
    <w:tmpl w:val="BD46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C457E2"/>
    <w:multiLevelType w:val="multilevel"/>
    <w:tmpl w:val="6A0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F7778C"/>
    <w:multiLevelType w:val="hybridMultilevel"/>
    <w:tmpl w:val="795885E8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E4A14"/>
    <w:multiLevelType w:val="hybridMultilevel"/>
    <w:tmpl w:val="298C41F2"/>
    <w:lvl w:ilvl="0" w:tplc="53C0542C">
      <w:start w:val="1"/>
      <w:numFmt w:val="decimal"/>
      <w:lvlText w:val="%1."/>
      <w:lvlJc w:val="left"/>
      <w:pPr>
        <w:ind w:left="789" w:hanging="2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E1643BE">
      <w:numFmt w:val="bullet"/>
      <w:lvlText w:val="•"/>
      <w:lvlJc w:val="left"/>
      <w:pPr>
        <w:ind w:left="1664" w:hanging="264"/>
      </w:pPr>
      <w:rPr>
        <w:lang w:val="en-US" w:eastAsia="en-US" w:bidi="ar-SA"/>
      </w:rPr>
    </w:lvl>
    <w:lvl w:ilvl="2" w:tplc="61B27820">
      <w:numFmt w:val="bullet"/>
      <w:lvlText w:val="•"/>
      <w:lvlJc w:val="left"/>
      <w:pPr>
        <w:ind w:left="2548" w:hanging="264"/>
      </w:pPr>
      <w:rPr>
        <w:lang w:val="en-US" w:eastAsia="en-US" w:bidi="ar-SA"/>
      </w:rPr>
    </w:lvl>
    <w:lvl w:ilvl="3" w:tplc="EECCC004">
      <w:numFmt w:val="bullet"/>
      <w:lvlText w:val="•"/>
      <w:lvlJc w:val="left"/>
      <w:pPr>
        <w:ind w:left="3432" w:hanging="264"/>
      </w:pPr>
      <w:rPr>
        <w:lang w:val="en-US" w:eastAsia="en-US" w:bidi="ar-SA"/>
      </w:rPr>
    </w:lvl>
    <w:lvl w:ilvl="4" w:tplc="D8CCA430">
      <w:numFmt w:val="bullet"/>
      <w:lvlText w:val="•"/>
      <w:lvlJc w:val="left"/>
      <w:pPr>
        <w:ind w:left="4316" w:hanging="264"/>
      </w:pPr>
      <w:rPr>
        <w:lang w:val="en-US" w:eastAsia="en-US" w:bidi="ar-SA"/>
      </w:rPr>
    </w:lvl>
    <w:lvl w:ilvl="5" w:tplc="67882898">
      <w:numFmt w:val="bullet"/>
      <w:lvlText w:val="•"/>
      <w:lvlJc w:val="left"/>
      <w:pPr>
        <w:ind w:left="5200" w:hanging="264"/>
      </w:pPr>
      <w:rPr>
        <w:lang w:val="en-US" w:eastAsia="en-US" w:bidi="ar-SA"/>
      </w:rPr>
    </w:lvl>
    <w:lvl w:ilvl="6" w:tplc="9E140AE4">
      <w:numFmt w:val="bullet"/>
      <w:lvlText w:val="•"/>
      <w:lvlJc w:val="left"/>
      <w:pPr>
        <w:ind w:left="6084" w:hanging="264"/>
      </w:pPr>
      <w:rPr>
        <w:lang w:val="en-US" w:eastAsia="en-US" w:bidi="ar-SA"/>
      </w:rPr>
    </w:lvl>
    <w:lvl w:ilvl="7" w:tplc="105A8AAE">
      <w:numFmt w:val="bullet"/>
      <w:lvlText w:val="•"/>
      <w:lvlJc w:val="left"/>
      <w:pPr>
        <w:ind w:left="6968" w:hanging="264"/>
      </w:pPr>
      <w:rPr>
        <w:lang w:val="en-US" w:eastAsia="en-US" w:bidi="ar-SA"/>
      </w:rPr>
    </w:lvl>
    <w:lvl w:ilvl="8" w:tplc="9F226174">
      <w:numFmt w:val="bullet"/>
      <w:lvlText w:val="•"/>
      <w:lvlJc w:val="left"/>
      <w:pPr>
        <w:ind w:left="7852" w:hanging="264"/>
      </w:pPr>
      <w:rPr>
        <w:lang w:val="en-US" w:eastAsia="en-US" w:bidi="ar-SA"/>
      </w:rPr>
    </w:lvl>
  </w:abstractNum>
  <w:abstractNum w:abstractNumId="32" w15:restartNumberingAfterBreak="0">
    <w:nsid w:val="6D867571"/>
    <w:multiLevelType w:val="hybridMultilevel"/>
    <w:tmpl w:val="893EA808"/>
    <w:lvl w:ilvl="0" w:tplc="ED28A862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5978C252">
      <w:numFmt w:val="bullet"/>
      <w:lvlText w:val="•"/>
      <w:lvlJc w:val="left"/>
      <w:pPr>
        <w:ind w:left="1726" w:hanging="280"/>
      </w:pPr>
      <w:rPr>
        <w:lang w:val="en-US" w:eastAsia="en-US" w:bidi="en-US"/>
      </w:rPr>
    </w:lvl>
    <w:lvl w:ilvl="2" w:tplc="5182559A">
      <w:numFmt w:val="bullet"/>
      <w:lvlText w:val="•"/>
      <w:lvlJc w:val="left"/>
      <w:pPr>
        <w:ind w:left="2652" w:hanging="280"/>
      </w:pPr>
      <w:rPr>
        <w:lang w:val="en-US" w:eastAsia="en-US" w:bidi="en-US"/>
      </w:rPr>
    </w:lvl>
    <w:lvl w:ilvl="3" w:tplc="9138BC3E">
      <w:numFmt w:val="bullet"/>
      <w:lvlText w:val="•"/>
      <w:lvlJc w:val="left"/>
      <w:pPr>
        <w:ind w:left="3578" w:hanging="280"/>
      </w:pPr>
      <w:rPr>
        <w:lang w:val="en-US" w:eastAsia="en-US" w:bidi="en-US"/>
      </w:rPr>
    </w:lvl>
    <w:lvl w:ilvl="4" w:tplc="2648E86A">
      <w:numFmt w:val="bullet"/>
      <w:lvlText w:val="•"/>
      <w:lvlJc w:val="left"/>
      <w:pPr>
        <w:ind w:left="4504" w:hanging="280"/>
      </w:pPr>
      <w:rPr>
        <w:lang w:val="en-US" w:eastAsia="en-US" w:bidi="en-US"/>
      </w:rPr>
    </w:lvl>
    <w:lvl w:ilvl="5" w:tplc="AD7C0DB8">
      <w:numFmt w:val="bullet"/>
      <w:lvlText w:val="•"/>
      <w:lvlJc w:val="left"/>
      <w:pPr>
        <w:ind w:left="5430" w:hanging="280"/>
      </w:pPr>
      <w:rPr>
        <w:lang w:val="en-US" w:eastAsia="en-US" w:bidi="en-US"/>
      </w:rPr>
    </w:lvl>
    <w:lvl w:ilvl="6" w:tplc="B7360550">
      <w:numFmt w:val="bullet"/>
      <w:lvlText w:val="•"/>
      <w:lvlJc w:val="left"/>
      <w:pPr>
        <w:ind w:left="6356" w:hanging="280"/>
      </w:pPr>
      <w:rPr>
        <w:lang w:val="en-US" w:eastAsia="en-US" w:bidi="en-US"/>
      </w:rPr>
    </w:lvl>
    <w:lvl w:ilvl="7" w:tplc="40AA375E">
      <w:numFmt w:val="bullet"/>
      <w:lvlText w:val="•"/>
      <w:lvlJc w:val="left"/>
      <w:pPr>
        <w:ind w:left="7282" w:hanging="280"/>
      </w:pPr>
      <w:rPr>
        <w:lang w:val="en-US" w:eastAsia="en-US" w:bidi="en-US"/>
      </w:rPr>
    </w:lvl>
    <w:lvl w:ilvl="8" w:tplc="959C105E">
      <w:numFmt w:val="bullet"/>
      <w:lvlText w:val="•"/>
      <w:lvlJc w:val="left"/>
      <w:pPr>
        <w:ind w:left="8208" w:hanging="280"/>
      </w:pPr>
      <w:rPr>
        <w:lang w:val="en-US" w:eastAsia="en-US" w:bidi="en-US"/>
      </w:rPr>
    </w:lvl>
  </w:abstractNum>
  <w:abstractNum w:abstractNumId="33" w15:restartNumberingAfterBreak="0">
    <w:nsid w:val="73F42322"/>
    <w:multiLevelType w:val="hybridMultilevel"/>
    <w:tmpl w:val="0838C69C"/>
    <w:lvl w:ilvl="0" w:tplc="E8D2771E">
      <w:numFmt w:val="bullet"/>
      <w:lvlText w:val=""/>
      <w:lvlJc w:val="left"/>
      <w:pPr>
        <w:ind w:left="823" w:hanging="35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92E8E42">
      <w:start w:val="1"/>
      <w:numFmt w:val="decimal"/>
      <w:lvlText w:val="%2."/>
      <w:lvlJc w:val="left"/>
      <w:pPr>
        <w:ind w:left="1193" w:hanging="361"/>
      </w:pPr>
      <w:rPr>
        <w:rFonts w:ascii="Times New Roman" w:eastAsia="Times New Roman" w:hAnsi="Times New Roman" w:cs="Times New Roman" w:hint="default"/>
        <w:b/>
        <w:bCs/>
        <w:spacing w:val="-11"/>
        <w:w w:val="99"/>
        <w:sz w:val="24"/>
        <w:szCs w:val="24"/>
        <w:lang w:val="en-US" w:eastAsia="en-US" w:bidi="en-US"/>
      </w:rPr>
    </w:lvl>
    <w:lvl w:ilvl="2" w:tplc="17E031C0">
      <w:numFmt w:val="bullet"/>
      <w:lvlText w:val="•"/>
      <w:lvlJc w:val="left"/>
      <w:pPr>
        <w:ind w:left="2162" w:hanging="361"/>
      </w:pPr>
      <w:rPr>
        <w:lang w:val="en-US" w:eastAsia="en-US" w:bidi="en-US"/>
      </w:rPr>
    </w:lvl>
    <w:lvl w:ilvl="3" w:tplc="11623BC6">
      <w:numFmt w:val="bullet"/>
      <w:lvlText w:val="•"/>
      <w:lvlJc w:val="left"/>
      <w:pPr>
        <w:ind w:left="3125" w:hanging="361"/>
      </w:pPr>
      <w:rPr>
        <w:lang w:val="en-US" w:eastAsia="en-US" w:bidi="en-US"/>
      </w:rPr>
    </w:lvl>
    <w:lvl w:ilvl="4" w:tplc="7B1A02DC">
      <w:numFmt w:val="bullet"/>
      <w:lvlText w:val="•"/>
      <w:lvlJc w:val="left"/>
      <w:pPr>
        <w:ind w:left="4088" w:hanging="361"/>
      </w:pPr>
      <w:rPr>
        <w:lang w:val="en-US" w:eastAsia="en-US" w:bidi="en-US"/>
      </w:rPr>
    </w:lvl>
    <w:lvl w:ilvl="5" w:tplc="16EA8EA8">
      <w:numFmt w:val="bullet"/>
      <w:lvlText w:val="•"/>
      <w:lvlJc w:val="left"/>
      <w:pPr>
        <w:ind w:left="5050" w:hanging="361"/>
      </w:pPr>
      <w:rPr>
        <w:lang w:val="en-US" w:eastAsia="en-US" w:bidi="en-US"/>
      </w:rPr>
    </w:lvl>
    <w:lvl w:ilvl="6" w:tplc="487E6484">
      <w:numFmt w:val="bullet"/>
      <w:lvlText w:val="•"/>
      <w:lvlJc w:val="left"/>
      <w:pPr>
        <w:ind w:left="6013" w:hanging="361"/>
      </w:pPr>
      <w:rPr>
        <w:lang w:val="en-US" w:eastAsia="en-US" w:bidi="en-US"/>
      </w:rPr>
    </w:lvl>
    <w:lvl w:ilvl="7" w:tplc="870C50CA">
      <w:numFmt w:val="bullet"/>
      <w:lvlText w:val="•"/>
      <w:lvlJc w:val="left"/>
      <w:pPr>
        <w:ind w:left="6976" w:hanging="361"/>
      </w:pPr>
      <w:rPr>
        <w:lang w:val="en-US" w:eastAsia="en-US" w:bidi="en-US"/>
      </w:rPr>
    </w:lvl>
    <w:lvl w:ilvl="8" w:tplc="E564B6DE">
      <w:numFmt w:val="bullet"/>
      <w:lvlText w:val="•"/>
      <w:lvlJc w:val="left"/>
      <w:pPr>
        <w:ind w:left="7938" w:hanging="361"/>
      </w:pPr>
      <w:rPr>
        <w:lang w:val="en-US" w:eastAsia="en-US" w:bidi="en-US"/>
      </w:rPr>
    </w:lvl>
  </w:abstractNum>
  <w:abstractNum w:abstractNumId="34" w15:restartNumberingAfterBreak="0">
    <w:nsid w:val="759C4070"/>
    <w:multiLevelType w:val="multilevel"/>
    <w:tmpl w:val="A4E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2B6BAF"/>
    <w:multiLevelType w:val="hybridMultilevel"/>
    <w:tmpl w:val="8E666A44"/>
    <w:lvl w:ilvl="0" w:tplc="A6D0E2B0">
      <w:start w:val="9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E12D9"/>
    <w:multiLevelType w:val="hybridMultilevel"/>
    <w:tmpl w:val="AE045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E55DC"/>
    <w:multiLevelType w:val="hybridMultilevel"/>
    <w:tmpl w:val="4438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30240E"/>
    <w:multiLevelType w:val="hybridMultilevel"/>
    <w:tmpl w:val="D3F853A6"/>
    <w:lvl w:ilvl="0" w:tplc="6EC62798">
      <w:start w:val="1"/>
      <w:numFmt w:val="decimal"/>
      <w:lvlText w:val="%1."/>
      <w:lvlJc w:val="left"/>
      <w:pPr>
        <w:ind w:left="805" w:hanging="2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F561EBA">
      <w:numFmt w:val="bullet"/>
      <w:lvlText w:val="•"/>
      <w:lvlJc w:val="left"/>
      <w:pPr>
        <w:ind w:left="1682" w:hanging="280"/>
      </w:pPr>
      <w:rPr>
        <w:lang w:val="en-US" w:eastAsia="en-US" w:bidi="ar-SA"/>
      </w:rPr>
    </w:lvl>
    <w:lvl w:ilvl="2" w:tplc="0656644A">
      <w:numFmt w:val="bullet"/>
      <w:lvlText w:val="•"/>
      <w:lvlJc w:val="left"/>
      <w:pPr>
        <w:ind w:left="2564" w:hanging="280"/>
      </w:pPr>
      <w:rPr>
        <w:lang w:val="en-US" w:eastAsia="en-US" w:bidi="ar-SA"/>
      </w:rPr>
    </w:lvl>
    <w:lvl w:ilvl="3" w:tplc="D8D60654">
      <w:numFmt w:val="bullet"/>
      <w:lvlText w:val="•"/>
      <w:lvlJc w:val="left"/>
      <w:pPr>
        <w:ind w:left="3446" w:hanging="280"/>
      </w:pPr>
      <w:rPr>
        <w:lang w:val="en-US" w:eastAsia="en-US" w:bidi="ar-SA"/>
      </w:rPr>
    </w:lvl>
    <w:lvl w:ilvl="4" w:tplc="1F2E8CAC">
      <w:numFmt w:val="bullet"/>
      <w:lvlText w:val="•"/>
      <w:lvlJc w:val="left"/>
      <w:pPr>
        <w:ind w:left="4328" w:hanging="280"/>
      </w:pPr>
      <w:rPr>
        <w:lang w:val="en-US" w:eastAsia="en-US" w:bidi="ar-SA"/>
      </w:rPr>
    </w:lvl>
    <w:lvl w:ilvl="5" w:tplc="30DAA38C">
      <w:numFmt w:val="bullet"/>
      <w:lvlText w:val="•"/>
      <w:lvlJc w:val="left"/>
      <w:pPr>
        <w:ind w:left="5210" w:hanging="280"/>
      </w:pPr>
      <w:rPr>
        <w:lang w:val="en-US" w:eastAsia="en-US" w:bidi="ar-SA"/>
      </w:rPr>
    </w:lvl>
    <w:lvl w:ilvl="6" w:tplc="BBC4E046">
      <w:numFmt w:val="bullet"/>
      <w:lvlText w:val="•"/>
      <w:lvlJc w:val="left"/>
      <w:pPr>
        <w:ind w:left="6092" w:hanging="280"/>
      </w:pPr>
      <w:rPr>
        <w:lang w:val="en-US" w:eastAsia="en-US" w:bidi="ar-SA"/>
      </w:rPr>
    </w:lvl>
    <w:lvl w:ilvl="7" w:tplc="6D12B5F0">
      <w:numFmt w:val="bullet"/>
      <w:lvlText w:val="•"/>
      <w:lvlJc w:val="left"/>
      <w:pPr>
        <w:ind w:left="6974" w:hanging="280"/>
      </w:pPr>
      <w:rPr>
        <w:lang w:val="en-US" w:eastAsia="en-US" w:bidi="ar-SA"/>
      </w:rPr>
    </w:lvl>
    <w:lvl w:ilvl="8" w:tplc="359AE6CA">
      <w:numFmt w:val="bullet"/>
      <w:lvlText w:val="•"/>
      <w:lvlJc w:val="left"/>
      <w:pPr>
        <w:ind w:left="7856" w:hanging="280"/>
      </w:pPr>
      <w:rPr>
        <w:lang w:val="en-US" w:eastAsia="en-US" w:bidi="ar-SA"/>
      </w:rPr>
    </w:lvl>
  </w:abstractNum>
  <w:num w:numId="1" w16cid:durableId="2114283508">
    <w:abstractNumId w:val="0"/>
  </w:num>
  <w:num w:numId="2" w16cid:durableId="546449900">
    <w:abstractNumId w:val="1"/>
  </w:num>
  <w:num w:numId="3" w16cid:durableId="123885535">
    <w:abstractNumId w:val="2"/>
  </w:num>
  <w:num w:numId="4" w16cid:durableId="1310205402">
    <w:abstractNumId w:val="3"/>
  </w:num>
  <w:num w:numId="5" w16cid:durableId="160433321">
    <w:abstractNumId w:val="4"/>
  </w:num>
  <w:num w:numId="6" w16cid:durableId="509372025">
    <w:abstractNumId w:val="8"/>
  </w:num>
  <w:num w:numId="7" w16cid:durableId="1888906331">
    <w:abstractNumId w:val="34"/>
  </w:num>
  <w:num w:numId="8" w16cid:durableId="1602179754">
    <w:abstractNumId w:val="12"/>
  </w:num>
  <w:num w:numId="9" w16cid:durableId="501287056">
    <w:abstractNumId w:val="24"/>
  </w:num>
  <w:num w:numId="10" w16cid:durableId="1140458892">
    <w:abstractNumId w:val="29"/>
  </w:num>
  <w:num w:numId="11" w16cid:durableId="1733191638">
    <w:abstractNumId w:val="3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795484093">
    <w:abstractNumId w:val="28"/>
  </w:num>
  <w:num w:numId="13" w16cid:durableId="225066375">
    <w:abstractNumId w:val="7"/>
  </w:num>
  <w:num w:numId="14" w16cid:durableId="206183436">
    <w:abstractNumId w:val="13"/>
  </w:num>
  <w:num w:numId="15" w16cid:durableId="822819239">
    <w:abstractNumId w:val="21"/>
  </w:num>
  <w:num w:numId="16" w16cid:durableId="632059968">
    <w:abstractNumId w:val="16"/>
  </w:num>
  <w:num w:numId="17" w16cid:durableId="1583760951">
    <w:abstractNumId w:val="26"/>
  </w:num>
  <w:num w:numId="18" w16cid:durableId="2033802251">
    <w:abstractNumId w:val="6"/>
  </w:num>
  <w:num w:numId="19" w16cid:durableId="527256825">
    <w:abstractNumId w:val="17"/>
  </w:num>
  <w:num w:numId="20" w16cid:durableId="2044792098">
    <w:abstractNumId w:val="35"/>
  </w:num>
  <w:num w:numId="21" w16cid:durableId="1118715307">
    <w:abstractNumId w:val="30"/>
  </w:num>
  <w:num w:numId="22" w16cid:durableId="1083407903">
    <w:abstractNumId w:val="25"/>
  </w:num>
  <w:num w:numId="23" w16cid:durableId="1922371676">
    <w:abstractNumId w:val="20"/>
  </w:num>
  <w:num w:numId="24" w16cid:durableId="1923445111">
    <w:abstractNumId w:val="10"/>
  </w:num>
  <w:num w:numId="25" w16cid:durableId="2089419404">
    <w:abstractNumId w:val="10"/>
  </w:num>
  <w:num w:numId="26" w16cid:durableId="1795512867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236284262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06480131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91635671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335042054">
    <w:abstractNumId w:val="37"/>
  </w:num>
  <w:num w:numId="31" w16cid:durableId="126360003">
    <w:abstractNumId w:val="9"/>
  </w:num>
  <w:num w:numId="32" w16cid:durableId="70734073">
    <w:abstractNumId w:val="22"/>
  </w:num>
  <w:num w:numId="33" w16cid:durableId="1774665552">
    <w:abstractNumId w:val="19"/>
  </w:num>
  <w:num w:numId="34" w16cid:durableId="381249836">
    <w:abstractNumId w:val="36"/>
  </w:num>
  <w:num w:numId="35" w16cid:durableId="554663276">
    <w:abstractNumId w:val="18"/>
  </w:num>
  <w:num w:numId="36" w16cid:durableId="1581405104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321229889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1608757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40221294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280646112">
    <w:abstractNumId w:val="11"/>
  </w:num>
  <w:num w:numId="41" w16cid:durableId="10794082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A1A"/>
    <w:rsid w:val="000238F3"/>
    <w:rsid w:val="00034FD3"/>
    <w:rsid w:val="000C3322"/>
    <w:rsid w:val="00112A9D"/>
    <w:rsid w:val="001615D1"/>
    <w:rsid w:val="001A6181"/>
    <w:rsid w:val="001B54EB"/>
    <w:rsid w:val="001D6328"/>
    <w:rsid w:val="00220713"/>
    <w:rsid w:val="00220A7D"/>
    <w:rsid w:val="002336BC"/>
    <w:rsid w:val="00345589"/>
    <w:rsid w:val="00352759"/>
    <w:rsid w:val="00354E31"/>
    <w:rsid w:val="00400F87"/>
    <w:rsid w:val="00436932"/>
    <w:rsid w:val="004E7D9B"/>
    <w:rsid w:val="005401C0"/>
    <w:rsid w:val="0055365D"/>
    <w:rsid w:val="0057470B"/>
    <w:rsid w:val="00584CCB"/>
    <w:rsid w:val="005B3EF4"/>
    <w:rsid w:val="005C2BC1"/>
    <w:rsid w:val="005F428D"/>
    <w:rsid w:val="006249ED"/>
    <w:rsid w:val="00627356"/>
    <w:rsid w:val="00683A4F"/>
    <w:rsid w:val="006E208D"/>
    <w:rsid w:val="007E6979"/>
    <w:rsid w:val="00824A1A"/>
    <w:rsid w:val="00877B82"/>
    <w:rsid w:val="0089163C"/>
    <w:rsid w:val="00925B3B"/>
    <w:rsid w:val="0097513D"/>
    <w:rsid w:val="0099770C"/>
    <w:rsid w:val="009D09FC"/>
    <w:rsid w:val="009F267A"/>
    <w:rsid w:val="00A01330"/>
    <w:rsid w:val="00A03DE7"/>
    <w:rsid w:val="00A24A86"/>
    <w:rsid w:val="00A35CA6"/>
    <w:rsid w:val="00A53584"/>
    <w:rsid w:val="00A73A18"/>
    <w:rsid w:val="00A8743F"/>
    <w:rsid w:val="00AA4259"/>
    <w:rsid w:val="00B06A1E"/>
    <w:rsid w:val="00B546C2"/>
    <w:rsid w:val="00B62602"/>
    <w:rsid w:val="00B66279"/>
    <w:rsid w:val="00C365FB"/>
    <w:rsid w:val="00C7057F"/>
    <w:rsid w:val="00C94142"/>
    <w:rsid w:val="00CC5ACB"/>
    <w:rsid w:val="00D12445"/>
    <w:rsid w:val="00D33206"/>
    <w:rsid w:val="00D35575"/>
    <w:rsid w:val="00D8043E"/>
    <w:rsid w:val="00DB03E7"/>
    <w:rsid w:val="00E37CAA"/>
    <w:rsid w:val="00E76DB9"/>
    <w:rsid w:val="00ED4F21"/>
    <w:rsid w:val="00F41B27"/>
    <w:rsid w:val="00FC7793"/>
    <w:rsid w:val="00FC7D5C"/>
    <w:rsid w:val="00F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1D62C14"/>
  <w15:docId w15:val="{A87E32A5-D30C-4762-99B6-99871C4C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5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FC7793"/>
    <w:pPr>
      <w:widowControl/>
      <w:suppressAutoHyphens w:val="0"/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824A1A"/>
    <w:rPr>
      <w:rFonts w:eastAsia="Droid Sans Fallback" w:cs="DejaVu Sans"/>
      <w:kern w:val="1"/>
      <w:sz w:val="24"/>
      <w:szCs w:val="24"/>
      <w:lang w:val="en-IN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034FD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en-US" w:eastAsia="en-US" w:bidi="ar-SA"/>
    </w:rPr>
  </w:style>
  <w:style w:type="character" w:styleId="HTMLCode">
    <w:name w:val="HTML Code"/>
    <w:uiPriority w:val="99"/>
    <w:semiHidden/>
    <w:unhideWhenUsed/>
    <w:rsid w:val="00034F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F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FD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FC77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7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C7793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C7793"/>
    <w:rPr>
      <w:i/>
      <w:iCs/>
    </w:rPr>
  </w:style>
  <w:style w:type="character" w:customStyle="1" w:styleId="mjx-char">
    <w:name w:val="mjx-char"/>
    <w:basedOn w:val="DefaultParagraphFont"/>
    <w:rsid w:val="00FC7793"/>
  </w:style>
  <w:style w:type="character" w:customStyle="1" w:styleId="mjxassistivemathml">
    <w:name w:val="mjx_assistive_mathml"/>
    <w:basedOn w:val="DefaultParagraphFont"/>
    <w:rsid w:val="00FC7793"/>
  </w:style>
  <w:style w:type="paragraph" w:styleId="ListParagraph">
    <w:name w:val="List Paragraph"/>
    <w:basedOn w:val="Normal"/>
    <w:uiPriority w:val="1"/>
    <w:qFormat/>
    <w:rsid w:val="00FC7793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428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val="en-IN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59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val="en-IN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B3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B3B"/>
    <w:rPr>
      <w:rFonts w:ascii="Tahoma" w:eastAsia="Droid Sans Fallback" w:hAnsi="Tahoma" w:cs="Mangal"/>
      <w:kern w:val="1"/>
      <w:sz w:val="16"/>
      <w:szCs w:val="14"/>
      <w:lang w:val="en-IN" w:eastAsia="hi-IN" w:bidi="hi-IN"/>
    </w:rPr>
  </w:style>
  <w:style w:type="paragraph" w:customStyle="1" w:styleId="alt">
    <w:name w:val="alt"/>
    <w:basedOn w:val="Normal"/>
    <w:rsid w:val="00112A9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IN" w:bidi="ar-SA"/>
    </w:rPr>
  </w:style>
  <w:style w:type="character" w:customStyle="1" w:styleId="comment">
    <w:name w:val="comment"/>
    <w:basedOn w:val="DefaultParagraphFont"/>
    <w:rsid w:val="00112A9D"/>
  </w:style>
  <w:style w:type="character" w:customStyle="1" w:styleId="preprocessor">
    <w:name w:val="preprocessor"/>
    <w:basedOn w:val="DefaultParagraphFont"/>
    <w:rsid w:val="00112A9D"/>
  </w:style>
  <w:style w:type="character" w:customStyle="1" w:styleId="keyword">
    <w:name w:val="keyword"/>
    <w:basedOn w:val="DefaultParagraphFont"/>
    <w:rsid w:val="00112A9D"/>
  </w:style>
  <w:style w:type="character" w:customStyle="1" w:styleId="datatypes">
    <w:name w:val="datatypes"/>
    <w:basedOn w:val="DefaultParagraphFont"/>
    <w:rsid w:val="00112A9D"/>
  </w:style>
  <w:style w:type="character" w:customStyle="1" w:styleId="string">
    <w:name w:val="string"/>
    <w:basedOn w:val="DefaultParagraphFont"/>
    <w:rsid w:val="0011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jagtap</dc:creator>
  <cp:lastModifiedBy>Harish Fegade</cp:lastModifiedBy>
  <cp:revision>5</cp:revision>
  <cp:lastPrinted>2022-09-21T04:57:00Z</cp:lastPrinted>
  <dcterms:created xsi:type="dcterms:W3CDTF">2022-10-02T16:01:00Z</dcterms:created>
  <dcterms:modified xsi:type="dcterms:W3CDTF">2023-08-16T07:04:00Z</dcterms:modified>
</cp:coreProperties>
</file>