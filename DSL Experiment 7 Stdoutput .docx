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24B4E" w14:textId="35F41E39" w:rsidR="00A35575" w:rsidRDefault="00A35575" w:rsidP="00A35575">
      <w:pPr>
        <w:pStyle w:val="NormalWeb"/>
        <w:spacing w:before="0" w:beforeAutospacing="0" w:after="0" w:afterAutospacing="0"/>
        <w:ind w:left="-15"/>
        <w:rPr>
          <w:lang w:eastAsia="en-IN"/>
        </w:rPr>
      </w:pPr>
      <w:r>
        <w:rPr>
          <w:b/>
          <w:bCs/>
          <w:color w:val="000000"/>
        </w:rPr>
        <w:t>Academic Year: 2023</w:t>
      </w:r>
      <w:r w:rsidR="003E0AC5">
        <w:rPr>
          <w:b/>
          <w:bCs/>
          <w:color w:val="000000"/>
        </w:rPr>
        <w:t>-24</w:t>
      </w:r>
      <w:r>
        <w:rPr>
          <w:b/>
          <w:bCs/>
          <w:color w:val="000000"/>
        </w:rPr>
        <w:t xml:space="preserve">                                            Name of Student:                                 </w:t>
      </w:r>
    </w:p>
    <w:p w14:paraId="2B6FD803" w14:textId="77777777" w:rsidR="00A35575" w:rsidRDefault="00A35575" w:rsidP="00A35575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Semester: III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Student ID:</w:t>
      </w:r>
    </w:p>
    <w:p w14:paraId="7CBEBB69" w14:textId="51DC6868" w:rsidR="00A35575" w:rsidRDefault="00A35575" w:rsidP="00A35575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Class / Branch/ Div: SE- IT A/ B</w:t>
      </w:r>
      <w:r w:rsidR="003E0AC5">
        <w:rPr>
          <w:b/>
          <w:bCs/>
          <w:color w:val="000000"/>
        </w:rPr>
        <w:t>/ C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Roll No.</w:t>
      </w:r>
    </w:p>
    <w:p w14:paraId="3C28A08F" w14:textId="77777777" w:rsidR="00A35575" w:rsidRDefault="00A35575" w:rsidP="00A35575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Subject: Data Structure Lab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   Date of Submission:</w:t>
      </w:r>
    </w:p>
    <w:p w14:paraId="7EF0FBA1" w14:textId="25121A5F" w:rsidR="00A35575" w:rsidRPr="00A35575" w:rsidRDefault="00A35575" w:rsidP="00A35575">
      <w:pPr>
        <w:pStyle w:val="NormalWeb"/>
        <w:pBdr>
          <w:bottom w:val="single" w:sz="8" w:space="1" w:color="000000"/>
        </w:pBdr>
        <w:spacing w:before="0" w:beforeAutospacing="0" w:after="0" w:afterAutospacing="0"/>
      </w:pPr>
      <w:r>
        <w:rPr>
          <w:b/>
          <w:bCs/>
          <w:color w:val="000000"/>
        </w:rPr>
        <w:t>Name of Instructor: </w:t>
      </w:r>
    </w:p>
    <w:p w14:paraId="0C87FC6F" w14:textId="5B0F43A1" w:rsidR="00C94142" w:rsidRDefault="00C941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</w:t>
      </w:r>
      <w:r w:rsidR="00F215E1">
        <w:rPr>
          <w:b/>
          <w:bCs/>
          <w:sz w:val="28"/>
          <w:szCs w:val="28"/>
        </w:rPr>
        <w:t>7</w:t>
      </w:r>
    </w:p>
    <w:p w14:paraId="036CFFE2" w14:textId="77777777" w:rsidR="0057470B" w:rsidRDefault="0057470B">
      <w:pPr>
        <w:jc w:val="center"/>
        <w:rPr>
          <w:b/>
          <w:bCs/>
        </w:rPr>
      </w:pPr>
    </w:p>
    <w:p w14:paraId="21629624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</w:p>
    <w:p w14:paraId="5E26B99E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b/>
          <w:bCs/>
          <w:color w:val="000000"/>
          <w:kern w:val="0"/>
          <w:lang w:eastAsia="en-IN" w:bidi="ar-SA"/>
        </w:rPr>
        <w:t>Aim:</w:t>
      </w:r>
      <w:r w:rsidRPr="005F1C04">
        <w:rPr>
          <w:rFonts w:eastAsia="Times New Roman" w:cs="Times New Roman"/>
          <w:color w:val="000000"/>
          <w:kern w:val="0"/>
          <w:lang w:eastAsia="en-IN" w:bidi="ar-SA"/>
        </w:rPr>
        <w:t>  Implementation of Binary Search.</w:t>
      </w:r>
    </w:p>
    <w:p w14:paraId="0EABDABD" w14:textId="77777777" w:rsidR="005F1C04" w:rsidRPr="005F1C04" w:rsidRDefault="005F1C04" w:rsidP="005F1C04">
      <w:pPr>
        <w:widowControl/>
        <w:suppressAutoHyphens w:val="0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b/>
          <w:bCs/>
          <w:color w:val="000000"/>
          <w:kern w:val="0"/>
          <w:lang w:eastAsia="en-IN" w:bidi="ar-SA"/>
        </w:rPr>
        <w:t>Prerequisites</w:t>
      </w:r>
      <w:r w:rsidRPr="005F1C04">
        <w:rPr>
          <w:rFonts w:eastAsia="Times New Roman" w:cs="Times New Roman"/>
          <w:color w:val="000000"/>
          <w:kern w:val="0"/>
          <w:lang w:eastAsia="en-IN" w:bidi="ar-SA"/>
        </w:rPr>
        <w:t>: - arrays in c</w:t>
      </w:r>
    </w:p>
    <w:p w14:paraId="71F32D32" w14:textId="77777777" w:rsidR="005F1C04" w:rsidRPr="005F1C04" w:rsidRDefault="005F1C04" w:rsidP="005F1C04">
      <w:pPr>
        <w:widowControl/>
        <w:suppressAutoHyphens w:val="0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b/>
          <w:bCs/>
          <w:color w:val="000000"/>
          <w:kern w:val="0"/>
          <w:lang w:eastAsia="en-IN" w:bidi="ar-SA"/>
        </w:rPr>
        <w:t>Objectives: -</w:t>
      </w:r>
      <w:r w:rsidRPr="005F1C04">
        <w:rPr>
          <w:rFonts w:eastAsia="Times New Roman" w:cs="Times New Roman"/>
          <w:color w:val="000000"/>
          <w:kern w:val="0"/>
          <w:lang w:eastAsia="en-IN" w:bidi="ar-SA"/>
        </w:rPr>
        <w:t xml:space="preserve"> At the end of this experiment, you will be able to:</w:t>
      </w:r>
    </w:p>
    <w:p w14:paraId="1919BB45" w14:textId="77777777" w:rsidR="005F1C04" w:rsidRPr="005F1C04" w:rsidRDefault="005F1C04" w:rsidP="005F1C04">
      <w:pPr>
        <w:widowControl/>
        <w:numPr>
          <w:ilvl w:val="0"/>
          <w:numId w:val="33"/>
        </w:numPr>
        <w:suppressAutoHyphens w:val="0"/>
        <w:jc w:val="both"/>
        <w:textAlignment w:val="baseline"/>
        <w:rPr>
          <w:rFonts w:eastAsia="Times New Roman" w:cs="Times New Roman"/>
          <w:color w:val="000000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Understand divide and conquer principal</w:t>
      </w:r>
    </w:p>
    <w:p w14:paraId="0B321352" w14:textId="77777777" w:rsidR="005F1C04" w:rsidRPr="005F1C04" w:rsidRDefault="005F1C04" w:rsidP="005F1C04">
      <w:pPr>
        <w:widowControl/>
        <w:numPr>
          <w:ilvl w:val="0"/>
          <w:numId w:val="33"/>
        </w:numPr>
        <w:suppressAutoHyphens w:val="0"/>
        <w:jc w:val="both"/>
        <w:textAlignment w:val="baseline"/>
        <w:rPr>
          <w:rFonts w:eastAsia="Times New Roman" w:cs="Times New Roman"/>
          <w:color w:val="000000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Understand binary search on the array</w:t>
      </w:r>
    </w:p>
    <w:p w14:paraId="1B1BEEAF" w14:textId="77777777" w:rsidR="005F1C04" w:rsidRPr="005F1C04" w:rsidRDefault="005F1C04" w:rsidP="005F1C04">
      <w:pPr>
        <w:widowControl/>
        <w:suppressAutoHyphens w:val="0"/>
        <w:spacing w:before="120" w:after="144"/>
        <w:ind w:left="48" w:right="48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b/>
          <w:bCs/>
          <w:color w:val="000000"/>
          <w:kern w:val="0"/>
          <w:lang w:eastAsia="en-IN" w:bidi="ar-SA"/>
        </w:rPr>
        <w:t>Code:</w:t>
      </w:r>
    </w:p>
    <w:p w14:paraId="2ED3970F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#include &lt;stdio.h&gt;</w:t>
      </w:r>
    </w:p>
    <w:p w14:paraId="0656E562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int main()</w:t>
      </w:r>
    </w:p>
    <w:p w14:paraId="4EAA864A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{</w:t>
      </w:r>
    </w:p>
    <w:p w14:paraId="7EEEACBB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int c, first, last, middle, n, search, array[10];</w:t>
      </w:r>
    </w:p>
    <w:p w14:paraId="256578B2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</w:p>
    <w:p w14:paraId="40D41AC2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printf("Enter number of elements\n");</w:t>
      </w:r>
    </w:p>
    <w:p w14:paraId="24135301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scanf("%d", &amp;n);</w:t>
      </w:r>
    </w:p>
    <w:p w14:paraId="14640EA1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printf("Enter %d integers\n", n);</w:t>
      </w:r>
    </w:p>
    <w:p w14:paraId="5D91F1FB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</w:p>
    <w:p w14:paraId="42FD0C91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for (c = 0; c &lt; n; c++)</w:t>
      </w:r>
    </w:p>
    <w:p w14:paraId="00D7DD1D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scanf("%d", &amp;array[c]);</w:t>
      </w:r>
    </w:p>
    <w:p w14:paraId="744A4B1E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</w:p>
    <w:p w14:paraId="6130B6D5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printf("Enter value to find\n");</w:t>
      </w:r>
    </w:p>
    <w:p w14:paraId="24E2F534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scanf("%d", &amp;search);</w:t>
      </w:r>
    </w:p>
    <w:p w14:paraId="31E58DFB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</w:p>
    <w:p w14:paraId="4E84919A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first = 0;</w:t>
      </w:r>
    </w:p>
    <w:p w14:paraId="4ED29C5B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last = n - 1;</w:t>
      </w:r>
    </w:p>
    <w:p w14:paraId="00C53FFB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middle = (first+last)/2;</w:t>
      </w:r>
    </w:p>
    <w:p w14:paraId="2A342965" w14:textId="77777777" w:rsidR="005F1C04" w:rsidRPr="005F1C04" w:rsidRDefault="005F1C04" w:rsidP="005F1C04">
      <w:pPr>
        <w:widowControl/>
        <w:suppressAutoHyphens w:val="0"/>
        <w:rPr>
          <w:rFonts w:eastAsia="Times New Roman" w:cs="Times New Roman"/>
          <w:kern w:val="0"/>
          <w:lang w:eastAsia="en-IN" w:bidi="ar-SA"/>
        </w:rPr>
      </w:pPr>
    </w:p>
    <w:p w14:paraId="2E24DDC9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while (first &lt;= last) {</w:t>
      </w:r>
    </w:p>
    <w:p w14:paraId="575D420B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if (array[middle] &lt; search)</w:t>
      </w:r>
    </w:p>
    <w:p w14:paraId="2FBB9646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  first = middle + 1;</w:t>
      </w:r>
    </w:p>
    <w:p w14:paraId="4A80B75F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lastRenderedPageBreak/>
        <w:t>    else if (array[middle] == search) {</w:t>
      </w:r>
    </w:p>
    <w:p w14:paraId="47079D57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  printf("%d found at location %d.\n", search, middle+1);</w:t>
      </w:r>
    </w:p>
    <w:p w14:paraId="0A2BE6AE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  break;</w:t>
      </w:r>
    </w:p>
    <w:p w14:paraId="513D4D0B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}</w:t>
      </w:r>
    </w:p>
    <w:p w14:paraId="37C182CD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else</w:t>
      </w:r>
    </w:p>
    <w:p w14:paraId="15C3CA37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  last = middle - 1;</w:t>
      </w:r>
    </w:p>
    <w:p w14:paraId="13316E5C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middle = (first + last)/2;</w:t>
      </w:r>
    </w:p>
    <w:p w14:paraId="6A6372BF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}</w:t>
      </w:r>
    </w:p>
    <w:p w14:paraId="0435F37D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if (first &gt; last)</w:t>
      </w:r>
    </w:p>
    <w:p w14:paraId="24CABDAE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  printf("Not found! %d isn't present in the list.\n", search);</w:t>
      </w:r>
    </w:p>
    <w:p w14:paraId="10DB89B1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  return 0;</w:t>
      </w:r>
    </w:p>
    <w:p w14:paraId="513DF7BC" w14:textId="77777777" w:rsidR="005F1C04" w:rsidRPr="005F1C04" w:rsidRDefault="005F1C04" w:rsidP="005F1C04">
      <w:pPr>
        <w:widowControl/>
        <w:suppressAutoHyphens w:val="0"/>
        <w:spacing w:after="120"/>
        <w:ind w:right="103"/>
        <w:jc w:val="both"/>
        <w:rPr>
          <w:rFonts w:eastAsia="Times New Roman" w:cs="Times New Roman"/>
          <w:kern w:val="0"/>
          <w:lang w:eastAsia="en-IN" w:bidi="ar-SA"/>
        </w:rPr>
      </w:pPr>
      <w:r w:rsidRPr="005F1C04">
        <w:rPr>
          <w:rFonts w:eastAsia="Times New Roman" w:cs="Times New Roman"/>
          <w:color w:val="000000"/>
          <w:kern w:val="0"/>
          <w:lang w:eastAsia="en-IN" w:bidi="ar-SA"/>
        </w:rPr>
        <w:t>}</w:t>
      </w:r>
    </w:p>
    <w:p w14:paraId="4AEA8C6A" w14:textId="77777777" w:rsidR="005F1C04" w:rsidRDefault="005F1C04" w:rsidP="005F1C04">
      <w:pPr>
        <w:pStyle w:val="NormalWeb"/>
        <w:spacing w:before="0" w:beforeAutospacing="0" w:after="120" w:afterAutospacing="0"/>
        <w:ind w:right="103"/>
        <w:jc w:val="both"/>
        <w:rPr>
          <w:lang w:eastAsia="en-IN"/>
        </w:rPr>
      </w:pPr>
      <w:r>
        <w:rPr>
          <w:b/>
          <w:bCs/>
          <w:color w:val="000000"/>
        </w:rPr>
        <w:t>Output:</w:t>
      </w:r>
    </w:p>
    <w:p w14:paraId="6BB519AA" w14:textId="20C6CF2A" w:rsidR="00FD0BAE" w:rsidRDefault="005F1C04" w:rsidP="00FD0BAE">
      <w:pPr>
        <w:rPr>
          <w:rFonts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205DAE3" wp14:editId="46932E12">
            <wp:extent cx="4140200" cy="195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0360" w14:textId="77777777" w:rsidR="005F1C04" w:rsidRDefault="005F1C04" w:rsidP="005F1C04">
      <w:pPr>
        <w:pStyle w:val="NormalWeb"/>
        <w:spacing w:before="0" w:beforeAutospacing="0" w:after="120" w:afterAutospacing="0"/>
        <w:ind w:right="103"/>
        <w:jc w:val="both"/>
        <w:rPr>
          <w:lang w:eastAsia="en-IN"/>
        </w:rPr>
      </w:pPr>
      <w:r>
        <w:rPr>
          <w:b/>
          <w:bCs/>
          <w:color w:val="000000"/>
        </w:rPr>
        <w:t>Conclusion: -  </w:t>
      </w:r>
    </w:p>
    <w:p w14:paraId="0E8D8E4C" w14:textId="51ECF48D" w:rsidR="005F1C04" w:rsidRDefault="005F1C04" w:rsidP="005F1C04">
      <w:pPr>
        <w:pStyle w:val="NormalWeb"/>
        <w:spacing w:before="0" w:beforeAutospacing="0" w:after="0" w:afterAutospacing="0"/>
        <w:rPr>
          <w:lang w:eastAsia="en-IN"/>
        </w:rPr>
      </w:pPr>
      <w:r>
        <w:rPr>
          <w:color w:val="000000"/>
        </w:rPr>
        <w:t>Thus in this experiment we implemented binary search where the requirement is to give the sorted integer array as an input.</w:t>
      </w:r>
    </w:p>
    <w:p w14:paraId="1B3252F8" w14:textId="6798C3A3" w:rsidR="005F1C04" w:rsidRDefault="005F1C04" w:rsidP="005F1C04">
      <w:pPr>
        <w:pStyle w:val="NormalWeb"/>
        <w:spacing w:before="0" w:beforeAutospacing="0" w:after="0" w:afterAutospacing="0"/>
      </w:pPr>
    </w:p>
    <w:p w14:paraId="0606503C" w14:textId="77777777" w:rsidR="005F1C04" w:rsidRPr="00FD0BAE" w:rsidRDefault="005F1C04" w:rsidP="00FD0BAE">
      <w:pPr>
        <w:rPr>
          <w:rFonts w:cs="Times New Roman"/>
        </w:rPr>
      </w:pPr>
    </w:p>
    <w:sectPr w:rsidR="005F1C04" w:rsidRPr="00FD0BAE" w:rsidSect="005F428D">
      <w:headerReference w:type="default" r:id="rId8"/>
      <w:footerReference w:type="default" r:id="rId9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56AE" w14:textId="77777777" w:rsidR="009520BC" w:rsidRDefault="009520BC">
      <w:r>
        <w:separator/>
      </w:r>
    </w:p>
  </w:endnote>
  <w:endnote w:type="continuationSeparator" w:id="0">
    <w:p w14:paraId="17D74B6F" w14:textId="77777777" w:rsidR="009520BC" w:rsidRDefault="0095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Yu Gothic"/>
    <w:charset w:val="80"/>
    <w:family w:val="auto"/>
    <w:pitch w:val="variable"/>
  </w:font>
  <w:font w:name="DejaVu Sans">
    <w:altName w:val="Klee One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32FE" w14:textId="26402F6F" w:rsidR="00A35575" w:rsidRDefault="00A35575">
    <w:pPr>
      <w:pStyle w:val="Footer"/>
    </w:pPr>
    <w:r>
      <w:rPr>
        <w:b/>
        <w:bCs/>
        <w:color w:val="000000"/>
      </w:rPr>
      <w:tab/>
      <w:t xml:space="preserve">                                                                   Department of Information Technology | AP</w:t>
    </w:r>
    <w:r>
      <w:rPr>
        <w:b/>
        <w:bCs/>
        <w:color w:val="FF0000"/>
        <w:sz w:val="36"/>
        <w:szCs w:val="36"/>
      </w:rPr>
      <w:t>S</w:t>
    </w:r>
    <w:r>
      <w:rPr>
        <w:b/>
        <w:bCs/>
        <w:color w:val="000000"/>
      </w:rPr>
      <w:t>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777D" w14:textId="77777777" w:rsidR="009520BC" w:rsidRDefault="009520BC">
      <w:r>
        <w:separator/>
      </w:r>
    </w:p>
  </w:footnote>
  <w:footnote w:type="continuationSeparator" w:id="0">
    <w:p w14:paraId="269BED6E" w14:textId="77777777" w:rsidR="009520BC" w:rsidRDefault="00952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9098" w14:textId="1362CF6B" w:rsidR="00A35575" w:rsidRDefault="00A35575">
    <w:pPr>
      <w:pBdr>
        <w:bottom w:val="single" w:sz="8" w:space="1" w:color="000000"/>
      </w:pBdr>
      <w:rPr>
        <w:rFonts w:cs="Times New Roman"/>
        <w:b/>
      </w:rPr>
    </w:pPr>
    <w:r>
      <w:rPr>
        <w:rFonts w:cs="Times New Roman"/>
        <w:b/>
        <w:noProof/>
      </w:rPr>
      <w:drawing>
        <wp:inline distT="0" distB="0" distL="0" distR="0" wp14:anchorId="35179701" wp14:editId="5560EC76">
          <wp:extent cx="5731510" cy="112395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83567B"/>
    <w:multiLevelType w:val="multilevel"/>
    <w:tmpl w:val="D4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4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01389"/>
    <w:multiLevelType w:val="multilevel"/>
    <w:tmpl w:val="467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3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27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28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83528">
    <w:abstractNumId w:val="0"/>
  </w:num>
  <w:num w:numId="2" w16cid:durableId="1152941151">
    <w:abstractNumId w:val="1"/>
  </w:num>
  <w:num w:numId="3" w16cid:durableId="2322041">
    <w:abstractNumId w:val="2"/>
  </w:num>
  <w:num w:numId="4" w16cid:durableId="1044866189">
    <w:abstractNumId w:val="3"/>
  </w:num>
  <w:num w:numId="5" w16cid:durableId="801578987">
    <w:abstractNumId w:val="4"/>
  </w:num>
  <w:num w:numId="6" w16cid:durableId="1970354308">
    <w:abstractNumId w:val="8"/>
  </w:num>
  <w:num w:numId="7" w16cid:durableId="69356040">
    <w:abstractNumId w:val="28"/>
  </w:num>
  <w:num w:numId="8" w16cid:durableId="473528710">
    <w:abstractNumId w:val="11"/>
  </w:num>
  <w:num w:numId="9" w16cid:durableId="1997764391">
    <w:abstractNumId w:val="19"/>
  </w:num>
  <w:num w:numId="10" w16cid:durableId="1085224135">
    <w:abstractNumId w:val="24"/>
  </w:num>
  <w:num w:numId="11" w16cid:durableId="354618946">
    <w:abstractNumId w:val="2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276131584">
    <w:abstractNumId w:val="23"/>
  </w:num>
  <w:num w:numId="13" w16cid:durableId="1800563109">
    <w:abstractNumId w:val="7"/>
  </w:num>
  <w:num w:numId="14" w16cid:durableId="1929926090">
    <w:abstractNumId w:val="12"/>
  </w:num>
  <w:num w:numId="15" w16cid:durableId="560141099">
    <w:abstractNumId w:val="18"/>
  </w:num>
  <w:num w:numId="16" w16cid:durableId="480391937">
    <w:abstractNumId w:val="14"/>
  </w:num>
  <w:num w:numId="17" w16cid:durableId="1867671541">
    <w:abstractNumId w:val="21"/>
  </w:num>
  <w:num w:numId="18" w16cid:durableId="1366640285">
    <w:abstractNumId w:val="6"/>
  </w:num>
  <w:num w:numId="19" w16cid:durableId="8607337">
    <w:abstractNumId w:val="15"/>
  </w:num>
  <w:num w:numId="20" w16cid:durableId="1673600773">
    <w:abstractNumId w:val="29"/>
  </w:num>
  <w:num w:numId="21" w16cid:durableId="1687168741">
    <w:abstractNumId w:val="25"/>
  </w:num>
  <w:num w:numId="22" w16cid:durableId="1634363787">
    <w:abstractNumId w:val="20"/>
  </w:num>
  <w:num w:numId="23" w16cid:durableId="1552232688">
    <w:abstractNumId w:val="16"/>
  </w:num>
  <w:num w:numId="24" w16cid:durableId="277105118">
    <w:abstractNumId w:val="10"/>
  </w:num>
  <w:num w:numId="25" w16cid:durableId="1414012979">
    <w:abstractNumId w:val="10"/>
  </w:num>
  <w:num w:numId="26" w16cid:durableId="72830563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1808523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3123513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35499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76506341">
    <w:abstractNumId w:val="30"/>
  </w:num>
  <w:num w:numId="31" w16cid:durableId="2142722854">
    <w:abstractNumId w:val="9"/>
  </w:num>
  <w:num w:numId="32" w16cid:durableId="287778246">
    <w:abstractNumId w:val="5"/>
  </w:num>
  <w:num w:numId="33" w16cid:durableId="49545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A"/>
    <w:rsid w:val="00034FD3"/>
    <w:rsid w:val="00044080"/>
    <w:rsid w:val="00092C3D"/>
    <w:rsid w:val="000E2BF4"/>
    <w:rsid w:val="0012273E"/>
    <w:rsid w:val="00142F80"/>
    <w:rsid w:val="001D3248"/>
    <w:rsid w:val="00220713"/>
    <w:rsid w:val="00220A7D"/>
    <w:rsid w:val="00352759"/>
    <w:rsid w:val="00354E31"/>
    <w:rsid w:val="003E0AC5"/>
    <w:rsid w:val="004C0D52"/>
    <w:rsid w:val="004E7D9B"/>
    <w:rsid w:val="005401C0"/>
    <w:rsid w:val="00546806"/>
    <w:rsid w:val="00573FB5"/>
    <w:rsid w:val="0057470B"/>
    <w:rsid w:val="00584CCB"/>
    <w:rsid w:val="005B3EF4"/>
    <w:rsid w:val="005C2BC1"/>
    <w:rsid w:val="005C5BEE"/>
    <w:rsid w:val="005F1C04"/>
    <w:rsid w:val="005F428D"/>
    <w:rsid w:val="00627356"/>
    <w:rsid w:val="00683A4F"/>
    <w:rsid w:val="006946C9"/>
    <w:rsid w:val="006D4D6D"/>
    <w:rsid w:val="006E208D"/>
    <w:rsid w:val="00824A1A"/>
    <w:rsid w:val="0089163C"/>
    <w:rsid w:val="00891761"/>
    <w:rsid w:val="00897CB5"/>
    <w:rsid w:val="008C04C0"/>
    <w:rsid w:val="009520BC"/>
    <w:rsid w:val="00965DC2"/>
    <w:rsid w:val="0099770C"/>
    <w:rsid w:val="009D09FC"/>
    <w:rsid w:val="00A24A86"/>
    <w:rsid w:val="00A35575"/>
    <w:rsid w:val="00A35CA6"/>
    <w:rsid w:val="00A50E9F"/>
    <w:rsid w:val="00A62ED9"/>
    <w:rsid w:val="00A8743F"/>
    <w:rsid w:val="00AA4259"/>
    <w:rsid w:val="00B546C2"/>
    <w:rsid w:val="00B62602"/>
    <w:rsid w:val="00B6743C"/>
    <w:rsid w:val="00B76321"/>
    <w:rsid w:val="00BD66A3"/>
    <w:rsid w:val="00C365FB"/>
    <w:rsid w:val="00C7057F"/>
    <w:rsid w:val="00C94142"/>
    <w:rsid w:val="00CC5ACB"/>
    <w:rsid w:val="00D12445"/>
    <w:rsid w:val="00D33206"/>
    <w:rsid w:val="00D67825"/>
    <w:rsid w:val="00DD0945"/>
    <w:rsid w:val="00E37CAA"/>
    <w:rsid w:val="00E450A9"/>
    <w:rsid w:val="00E5493C"/>
    <w:rsid w:val="00ED7A1E"/>
    <w:rsid w:val="00EE665B"/>
    <w:rsid w:val="00F215E1"/>
    <w:rsid w:val="00F41B27"/>
    <w:rsid w:val="00F75E27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chartTrackingRefBased/>
  <w15:docId w15:val="{FC75F09F-8326-4E4B-85BD-4300E024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character" w:styleId="Strong">
    <w:name w:val="Strong"/>
    <w:basedOn w:val="DefaultParagraphFont"/>
    <w:uiPriority w:val="22"/>
    <w:qFormat/>
    <w:rsid w:val="00573FB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92C3D"/>
    <w:rPr>
      <w:rFonts w:eastAsia="Droid Sans Fallback" w:cs="DejaVu Sans"/>
      <w:kern w:val="1"/>
      <w:sz w:val="24"/>
      <w:szCs w:val="24"/>
      <w:lang w:val="en-IN" w:eastAsia="hi-IN" w:bidi="hi-IN"/>
    </w:rPr>
  </w:style>
  <w:style w:type="character" w:customStyle="1" w:styleId="apple-tab-span">
    <w:name w:val="apple-tab-span"/>
    <w:basedOn w:val="DefaultParagraphFont"/>
    <w:rsid w:val="00A3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jagtap</dc:creator>
  <cp:keywords/>
  <dc:description/>
  <cp:lastModifiedBy>Harish Fegade</cp:lastModifiedBy>
  <cp:revision>6</cp:revision>
  <cp:lastPrinted>2020-11-25T16:16:00Z</cp:lastPrinted>
  <dcterms:created xsi:type="dcterms:W3CDTF">2022-08-05T09:45:00Z</dcterms:created>
  <dcterms:modified xsi:type="dcterms:W3CDTF">2023-08-16T07:06:00Z</dcterms:modified>
</cp:coreProperties>
</file>