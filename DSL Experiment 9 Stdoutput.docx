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555B80" w14:textId="77777777" w:rsidR="00D809BB" w:rsidRPr="008D09FC" w:rsidRDefault="00D809BB" w:rsidP="008D09FC">
      <w:pPr>
        <w:spacing w:line="276" w:lineRule="auto"/>
        <w:jc w:val="center"/>
        <w:rPr>
          <w:rFonts w:cs="Times New Roman"/>
          <w:b/>
        </w:rPr>
      </w:pPr>
      <w:r w:rsidRPr="008D09FC">
        <w:rPr>
          <w:rFonts w:cs="Times New Roman"/>
          <w:b/>
        </w:rPr>
        <w:t>Experiment No.9</w:t>
      </w:r>
    </w:p>
    <w:p w14:paraId="47A416D0" w14:textId="77777777" w:rsidR="00D809BB" w:rsidRPr="008D09FC" w:rsidRDefault="00D809B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  <w:b/>
        </w:rPr>
        <w:t>Aim:</w:t>
      </w:r>
      <w:r w:rsidRPr="008D09FC">
        <w:rPr>
          <w:rFonts w:cs="Times New Roman"/>
        </w:rPr>
        <w:t xml:space="preserve"> Implementation of infix to postfix conversion and evaluation of postfix expression.</w:t>
      </w:r>
    </w:p>
    <w:p w14:paraId="709E4258" w14:textId="77777777" w:rsidR="00D809BB" w:rsidRPr="008D09FC" w:rsidRDefault="00D809BB" w:rsidP="008D09FC">
      <w:pPr>
        <w:spacing w:line="276" w:lineRule="auto"/>
        <w:rPr>
          <w:rFonts w:cs="Times New Roman"/>
        </w:rPr>
      </w:pPr>
    </w:p>
    <w:p w14:paraId="26331633" w14:textId="63E27169" w:rsidR="000D1447" w:rsidRPr="008D09FC" w:rsidRDefault="004E0FDB" w:rsidP="008D09FC">
      <w:pPr>
        <w:spacing w:line="276" w:lineRule="auto"/>
        <w:rPr>
          <w:rFonts w:cs="Times New Roman"/>
          <w:b/>
        </w:rPr>
      </w:pPr>
      <w:r w:rsidRPr="008D09FC">
        <w:rPr>
          <w:rFonts w:cs="Times New Roman"/>
          <w:b/>
        </w:rPr>
        <w:t>Code:</w:t>
      </w:r>
    </w:p>
    <w:p w14:paraId="2F842949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7C3090B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#include&lt;stdio.h&gt;</w:t>
      </w:r>
    </w:p>
    <w:p w14:paraId="6E2C82F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#include&lt;stdlib.h&gt;</w:t>
      </w:r>
    </w:p>
    <w:p w14:paraId="3CA9FAE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#include&lt;ctype.h&gt;</w:t>
      </w:r>
    </w:p>
    <w:p w14:paraId="600B456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#include&lt;string.h&gt;</w:t>
      </w:r>
    </w:p>
    <w:p w14:paraId="2B72B0A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#define max 20</w:t>
      </w:r>
    </w:p>
    <w:p w14:paraId="69EFB28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struct stack //strucutre of stack to store operators</w:t>
      </w:r>
    </w:p>
    <w:p w14:paraId="2BA110A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5D07C8A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top;</w:t>
      </w:r>
    </w:p>
    <w:p w14:paraId="0EAA8D0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char stack[max];//stack stores string values</w:t>
      </w:r>
    </w:p>
    <w:p w14:paraId="3FF1533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}s;</w:t>
      </w:r>
    </w:p>
    <w:p w14:paraId="2812EAC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void push(char x)//push function to push operators on stack</w:t>
      </w:r>
    </w:p>
    <w:p w14:paraId="78C5C72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567634D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if(s.top&gt;=max-1)//check if stack is full</w:t>
      </w:r>
    </w:p>
    <w:p w14:paraId="0FD5870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printf("\n\nOVERFLOW ! ! !");</w:t>
      </w:r>
    </w:p>
    <w:p w14:paraId="0DAAD5F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else //if stack is not empty push the operator</w:t>
      </w:r>
    </w:p>
    <w:p w14:paraId="6DE023B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4AC66D3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s.top++;</w:t>
      </w:r>
    </w:p>
    <w:p w14:paraId="39595D2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s.stack[s.top]=x;</w:t>
      </w:r>
    </w:p>
    <w:p w14:paraId="3457908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1E4FC84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75C3521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char pop()//pop function to pop operators from stack</w:t>
      </w:r>
    </w:p>
    <w:p w14:paraId="61301CD5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0DCEFC5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char x;</w:t>
      </w:r>
    </w:p>
    <w:p w14:paraId="58B22FE0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46E381A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if(s.top==(-1))</w:t>
      </w:r>
    </w:p>
    <w:p w14:paraId="20F20FB5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printf("\n\nUNDERFLOW ! ! !");</w:t>
      </w:r>
    </w:p>
    <w:p w14:paraId="0151480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else</w:t>
      </w:r>
    </w:p>
    <w:p w14:paraId="2645140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431D2D9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x=s.stack[s.top];</w:t>
      </w:r>
    </w:p>
    <w:p w14:paraId="516A431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s.top--;</w:t>
      </w:r>
    </w:p>
    <w:p w14:paraId="749DCED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6514A1A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lastRenderedPageBreak/>
        <w:t>return x;//return the top most element from stack</w:t>
      </w:r>
    </w:p>
    <w:p w14:paraId="638AB9F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5C0D364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char stacktop() //return tpye changed(int-&gt;char)</w:t>
      </w:r>
    </w:p>
    <w:p w14:paraId="01E95F0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70EF395A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if(s.top==-1)</w:t>
      </w:r>
    </w:p>
    <w:p w14:paraId="2478192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-1;</w:t>
      </w:r>
    </w:p>
    <w:p w14:paraId="2E6A97E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else</w:t>
      </w:r>
    </w:p>
    <w:p w14:paraId="4A5280D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s.stack[s.top];</w:t>
      </w:r>
    </w:p>
    <w:p w14:paraId="5A257E9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6B7723F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isoperand(char c) //check if current element is operand i.e. in between A to Z</w:t>
      </w:r>
    </w:p>
    <w:p w14:paraId="54AB161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427B511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if((c&gt;='A' &amp;&amp; c&lt;='Z')||(c&gt;='a' &amp;&amp; c&lt;='z'))</w:t>
      </w:r>
    </w:p>
    <w:p w14:paraId="0FE2A5F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1;</w:t>
      </w:r>
    </w:p>
    <w:p w14:paraId="0504C61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else</w:t>
      </w:r>
    </w:p>
    <w:p w14:paraId="232F913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0;</w:t>
      </w:r>
    </w:p>
    <w:p w14:paraId="72E3657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18B868B0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7594F57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op(char x)// assign prorities to operators</w:t>
      </w:r>
    </w:p>
    <w:p w14:paraId="6E9A962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3B80073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r;</w:t>
      </w:r>
    </w:p>
    <w:p w14:paraId="39A11B0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switch(x)</w:t>
      </w:r>
    </w:p>
    <w:p w14:paraId="74978E4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753AEBD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'(' :r=1;</w:t>
      </w:r>
    </w:p>
    <w:p w14:paraId="7077CA5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3E9B317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'+' :</w:t>
      </w:r>
    </w:p>
    <w:p w14:paraId="62C5A0C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'-' :r=2;</w:t>
      </w:r>
    </w:p>
    <w:p w14:paraId="52B610D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2DB0EF6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'*' :</w:t>
      </w:r>
    </w:p>
    <w:p w14:paraId="77DE3B4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'/' :r=3;</w:t>
      </w:r>
    </w:p>
    <w:p w14:paraId="2396123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4F4519E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'^' :r=4;</w:t>
      </w:r>
    </w:p>
    <w:p w14:paraId="28FF718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6AB44F1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224B24E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return r;</w:t>
      </w:r>
    </w:p>
    <w:p w14:paraId="37D2D1C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2DC6E42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prcd(char a,char b)//compare priorities of operators</w:t>
      </w:r>
    </w:p>
    <w:p w14:paraId="422ADD9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lastRenderedPageBreak/>
        <w:t>{</w:t>
      </w:r>
    </w:p>
    <w:p w14:paraId="0182EF2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if(op(a)&gt;=op(b))</w:t>
      </w:r>
    </w:p>
    <w:p w14:paraId="171C643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1;</w:t>
      </w:r>
    </w:p>
    <w:p w14:paraId="373E21D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else</w:t>
      </w:r>
    </w:p>
    <w:p w14:paraId="65A45A5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return 0;</w:t>
      </w:r>
    </w:p>
    <w:p w14:paraId="6D2A335C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0701516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589B9A9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void main()</w:t>
      </w:r>
    </w:p>
    <w:p w14:paraId="6485FD4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03525AA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char ip[40],out[40],temp;</w:t>
      </w:r>
    </w:p>
    <w:p w14:paraId="096C3B3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i,j,a,x,op1,op2,result;</w:t>
      </w:r>
    </w:p>
    <w:p w14:paraId="18288D9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s.top=-1; //set top of stack to -1</w:t>
      </w:r>
    </w:p>
    <w:p w14:paraId="66CBC35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printf("\nEnter infix expression : ");</w:t>
      </w:r>
    </w:p>
    <w:p w14:paraId="3210C83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scanf("%s",ip);</w:t>
      </w:r>
    </w:p>
    <w:p w14:paraId="48DEAB2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for(i=0,j=0;ip[i]!='\0';i++)</w:t>
      </w:r>
    </w:p>
    <w:p w14:paraId="215976C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002D6D55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if(ip[i]=='(') //element is "(" then push the element.</w:t>
      </w:r>
    </w:p>
    <w:p w14:paraId="69C8179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3C3DE12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push(ip[i]);</w:t>
      </w:r>
    </w:p>
    <w:p w14:paraId="2CF3B9F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1D30F01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else</w:t>
      </w:r>
    </w:p>
    <w:p w14:paraId="7976D21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if(ip[i]==')')//element is ")" then pop the elements till ")" or stack isempty</w:t>
      </w:r>
    </w:p>
    <w:p w14:paraId="5E67416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3A45065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while(s.top!=-1 &amp;&amp; s.stack[s.top]!='(')</w:t>
      </w:r>
    </w:p>
    <w:p w14:paraId="05108C4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66E319E5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out[j++]=pop();</w:t>
      </w:r>
    </w:p>
    <w:p w14:paraId="316561A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1960EA8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if(s.top==-1)// if we provide only ")" then it is an incorrect expression</w:t>
      </w:r>
    </w:p>
    <w:p w14:paraId="3611741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569E66C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printf("\nINCORRECT EXPRESSION");</w:t>
      </w:r>
    </w:p>
    <w:p w14:paraId="15DA89E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7BE9756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4649CE61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187F30B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temp=pop();</w:t>
      </w:r>
    </w:p>
    <w:p w14:paraId="627B946C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39F9CDD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else //element is an operand then no need to push just store in out[]</w:t>
      </w:r>
    </w:p>
    <w:p w14:paraId="3F59E24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lastRenderedPageBreak/>
        <w:t xml:space="preserve"> if(isoperand(ip[i]))</w:t>
      </w:r>
    </w:p>
    <w:p w14:paraId="764ABAB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2BE9370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out[j++]=ip[i];</w:t>
      </w:r>
    </w:p>
    <w:p w14:paraId="2CEFCA0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//i++;</w:t>
      </w:r>
    </w:p>
    <w:p w14:paraId="0627206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2612D46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else //element is an operator</w:t>
      </w:r>
    </w:p>
    <w:p w14:paraId="3B6C3E9A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42AA6E1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a=prcd(stacktop(),ip[i]);//get precedence of the operator and compare with</w:t>
      </w:r>
    </w:p>
    <w:p w14:paraId="1F4E418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//precedence of operator present at stack top</w:t>
      </w:r>
    </w:p>
    <w:p w14:paraId="18346B0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if(a==0)</w:t>
      </w:r>
    </w:p>
    <w:p w14:paraId="2DF9B71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push(ip[i]);//if the precedence is lower push the operator</w:t>
      </w:r>
    </w:p>
    <w:p w14:paraId="5FF2C4C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else //if the precedence is higer then pop the operators till stack is empty //or we get an</w:t>
      </w:r>
    </w:p>
    <w:p w14:paraId="7F72E53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opertor having precedence higher</w:t>
      </w:r>
    </w:p>
    <w:p w14:paraId="75CF9B2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387F5DD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while(stacktop()!=-1 &amp;&amp; prcd(stacktop(),ip[i])!=0)</w:t>
      </w:r>
    </w:p>
    <w:p w14:paraId="093ED52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out[j++]=pop();</w:t>
      </w:r>
    </w:p>
    <w:p w14:paraId="4A83CB7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push(ip[i]);</w:t>
      </w:r>
    </w:p>
    <w:p w14:paraId="3D20E0E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}//end of else</w:t>
      </w:r>
    </w:p>
    <w:p w14:paraId="3160EDD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}//end of else</w:t>
      </w:r>
    </w:p>
    <w:p w14:paraId="6E91F8F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}//end of for loop</w:t>
      </w:r>
    </w:p>
    <w:p w14:paraId="710A33F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while(s.top!=-1)/*store all the remaining elements from stack to out[]*/</w:t>
      </w:r>
    </w:p>
    <w:p w14:paraId="2F776E35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out[j++]=pop();/*and make stack empty*/</w:t>
      </w:r>
    </w:p>
    <w:p w14:paraId="13CBB003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082C24E1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out[j]='\0';//put "/0" at the end of the string</w:t>
      </w:r>
    </w:p>
    <w:p w14:paraId="208F91A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printf("\nPost-fix Expression : %s\n",out);</w:t>
      </w:r>
    </w:p>
    <w:p w14:paraId="3ED352D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int n=strlen(out);</w:t>
      </w:r>
    </w:p>
    <w:p w14:paraId="4C1DCB2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printf("\n Evalution of the expression\n");</w:t>
      </w:r>
    </w:p>
    <w:p w14:paraId="2E07C18E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for(i=0;i&lt;n;i++) //ab+c*</w:t>
      </w:r>
    </w:p>
    <w:p w14:paraId="7A99405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{</w:t>
      </w:r>
    </w:p>
    <w:p w14:paraId="644769E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if(isalpha(out[i]))//if element is alphabet</w:t>
      </w:r>
    </w:p>
    <w:p w14:paraId="22B6CA9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5987C10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printf("\nEnter a value for the variable %c :",out[i]);</w:t>
      </w:r>
    </w:p>
    <w:p w14:paraId="4804004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scanf("%d",&amp;x);</w:t>
      </w:r>
    </w:p>
    <w:p w14:paraId="5C8B977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push(x);//push the value of var</w:t>
      </w:r>
    </w:p>
    <w:p w14:paraId="723F34E7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7DDD7F5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else //if element is operator</w:t>
      </w:r>
    </w:p>
    <w:p w14:paraId="356B55DF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lastRenderedPageBreak/>
        <w:t xml:space="preserve"> {</w:t>
      </w:r>
    </w:p>
    <w:p w14:paraId="71CA0C1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op2=pop();//pop value of 1st var</w:t>
      </w:r>
    </w:p>
    <w:p w14:paraId="6F3E1A5A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op1=pop();//pop value of 2nd var</w:t>
      </w:r>
    </w:p>
    <w:p w14:paraId="3C85ECC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switch(out[i])</w:t>
      </w:r>
    </w:p>
    <w:p w14:paraId="78DA42E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{</w:t>
      </w:r>
    </w:p>
    <w:p w14:paraId="6846386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'+': result=op1+op2;</w:t>
      </w:r>
    </w:p>
    <w:p w14:paraId="68EE3A74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16456416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'-': result=op1-op2;</w:t>
      </w:r>
    </w:p>
    <w:p w14:paraId="7F1D61B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253A1BB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'*' :result=op1*op2;</w:t>
      </w:r>
    </w:p>
    <w:p w14:paraId="41454552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19812379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'/': result=op1/op2;</w:t>
      </w:r>
    </w:p>
    <w:p w14:paraId="0A3A93C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0444035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case '^': result=op1^op2;</w:t>
      </w:r>
    </w:p>
    <w:p w14:paraId="40404C50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break;</w:t>
      </w:r>
    </w:p>
    <w:p w14:paraId="7DBC65A3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3F94107B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push(result);//store result in stack</w:t>
      </w:r>
    </w:p>
    <w:p w14:paraId="2E4918A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 xml:space="preserve"> }</w:t>
      </w:r>
    </w:p>
    <w:p w14:paraId="45445E18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6ADA8FDD" w14:textId="77777777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printf("\nThe result is : %d\n",result);</w:t>
      </w:r>
    </w:p>
    <w:p w14:paraId="2EFABAF1" w14:textId="5DCE069F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}</w:t>
      </w:r>
    </w:p>
    <w:p w14:paraId="6B654FC1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28B19F51" w14:textId="5E5B5057" w:rsidR="004E0FDB" w:rsidRPr="008D09FC" w:rsidRDefault="004E0FDB" w:rsidP="008D09FC">
      <w:pPr>
        <w:spacing w:line="276" w:lineRule="auto"/>
        <w:rPr>
          <w:rFonts w:cs="Times New Roman"/>
          <w:b/>
        </w:rPr>
      </w:pPr>
      <w:r w:rsidRPr="008D09FC">
        <w:rPr>
          <w:rFonts w:cs="Times New Roman"/>
          <w:b/>
        </w:rPr>
        <w:t>Output:</w:t>
      </w:r>
    </w:p>
    <w:p w14:paraId="4139B82C" w14:textId="4FAB652E" w:rsidR="004E0FDB" w:rsidRPr="008D09FC" w:rsidRDefault="004E0FDB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  <w:noProof/>
          <w:lang w:val="en-GB" w:eastAsia="en-GB" w:bidi="ar-SA"/>
        </w:rPr>
        <w:drawing>
          <wp:inline distT="0" distB="0" distL="0" distR="0" wp14:anchorId="7D556D39" wp14:editId="514C29E7">
            <wp:extent cx="252095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1058" w14:textId="77777777" w:rsidR="008D09FC" w:rsidRPr="008D09FC" w:rsidRDefault="008D09FC" w:rsidP="008D09FC">
      <w:pPr>
        <w:spacing w:line="276" w:lineRule="auto"/>
        <w:rPr>
          <w:rFonts w:cs="Times New Roman"/>
        </w:rPr>
      </w:pPr>
    </w:p>
    <w:p w14:paraId="7492D695" w14:textId="120E8AE4" w:rsidR="008D09FC" w:rsidRPr="008D09FC" w:rsidRDefault="008D09FC" w:rsidP="008D09FC">
      <w:pPr>
        <w:spacing w:line="276" w:lineRule="auto"/>
        <w:rPr>
          <w:rFonts w:cs="Times New Roman"/>
        </w:rPr>
      </w:pPr>
      <w:r w:rsidRPr="008D09FC">
        <w:rPr>
          <w:rFonts w:cs="Times New Roman"/>
        </w:rPr>
        <w:t>Conclusion: Thus we can convert the given infix expression into postfix and evaluate postfix expression using STACK</w:t>
      </w:r>
    </w:p>
    <w:sectPr w:rsidR="008D09FC" w:rsidRPr="008D09FC" w:rsidSect="008342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440" w:bottom="1440" w:left="1440" w:header="14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87D2" w14:textId="77777777" w:rsidR="00A63F55" w:rsidRDefault="00A63F55">
      <w:r>
        <w:separator/>
      </w:r>
    </w:p>
  </w:endnote>
  <w:endnote w:type="continuationSeparator" w:id="0">
    <w:p w14:paraId="6964BF86" w14:textId="77777777" w:rsidR="00A63F55" w:rsidRDefault="00A6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charset w:val="80"/>
    <w:family w:val="auto"/>
    <w:pitch w:val="variable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0A2C" w14:textId="77777777" w:rsidR="00AF7237" w:rsidRDefault="00AF7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31E4" w14:textId="5A04DD3F" w:rsidR="00C04BF9" w:rsidRDefault="00C04BF9" w:rsidP="00C04BF9">
    <w:pPr>
      <w:autoSpaceDE w:val="0"/>
      <w:autoSpaceDN w:val="0"/>
      <w:spacing w:before="10"/>
      <w:ind w:left="20"/>
      <w:jc w:val="right"/>
      <w:rPr>
        <w:rFonts w:eastAsia="Times New Roman" w:cs="Times New Roman"/>
        <w:b/>
        <w:lang w:val="en-US"/>
      </w:rPr>
    </w:pPr>
    <w:r>
      <w:rPr>
        <w:rFonts w:eastAsia="Times New Roman" w:cs="Times New Roman"/>
        <w:b/>
        <w:lang w:val="en-US"/>
      </w:rPr>
      <w:t>Department of Information Technology | AP</w:t>
    </w:r>
    <w:r>
      <w:rPr>
        <w:rFonts w:eastAsia="Times New Roman" w:cs="Times New Roman"/>
        <w:b/>
        <w:color w:val="FF0000"/>
        <w:sz w:val="36"/>
        <w:lang w:val="en-US"/>
      </w:rPr>
      <w:t>S</w:t>
    </w:r>
    <w:r>
      <w:rPr>
        <w:rFonts w:eastAsia="Times New Roman" w:cs="Times New Roman"/>
        <w:b/>
        <w:lang w:val="en-US"/>
      </w:rPr>
      <w:t>IT</w:t>
    </w:r>
  </w:p>
  <w:p w14:paraId="2044D075" w14:textId="77777777" w:rsidR="000038F4" w:rsidRDefault="00003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3378" w14:textId="77777777" w:rsidR="00AF7237" w:rsidRDefault="00AF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339D" w14:textId="77777777" w:rsidR="00A63F55" w:rsidRDefault="00A63F55">
      <w:r>
        <w:separator/>
      </w:r>
    </w:p>
  </w:footnote>
  <w:footnote w:type="continuationSeparator" w:id="0">
    <w:p w14:paraId="52303529" w14:textId="77777777" w:rsidR="00A63F55" w:rsidRDefault="00A63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F9F3" w14:textId="77777777" w:rsidR="00AF7237" w:rsidRDefault="00AF7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B0F3" w14:textId="4342DAEE" w:rsidR="00C04BF9" w:rsidRDefault="00C04BF9" w:rsidP="00C04BF9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54D35753" wp14:editId="0CA4725A">
          <wp:extent cx="5731510" cy="1123950"/>
          <wp:effectExtent l="0" t="0" r="254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EB6A3F" w14:textId="77777777" w:rsidR="00C04BF9" w:rsidRDefault="00C04BF9">
    <w:pPr>
      <w:jc w:val="center"/>
      <w:rPr>
        <w:rFonts w:eastAsia="Calibri" w:cs="Times New Roman"/>
        <w:b/>
      </w:rPr>
    </w:pPr>
  </w:p>
  <w:p w14:paraId="745D1B05" w14:textId="701202F0" w:rsidR="00C04BF9" w:rsidRDefault="00C04BF9" w:rsidP="00C04BF9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2023</w:t>
    </w:r>
    <w:r w:rsidR="00AF7237">
      <w:rPr>
        <w:b/>
        <w:bCs/>
        <w:color w:val="000000"/>
      </w:rPr>
      <w:t>-24</w:t>
    </w:r>
    <w:r>
      <w:rPr>
        <w:b/>
        <w:bCs/>
        <w:color w:val="000000"/>
      </w:rPr>
      <w:t xml:space="preserve">                                           Name of Student:                                 </w:t>
    </w:r>
  </w:p>
  <w:p w14:paraId="32E28A4D" w14:textId="4DEBD80A" w:rsidR="00C04BF9" w:rsidRDefault="00F6113B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III  </w:t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b/>
        <w:bCs/>
        <w:color w:val="000000"/>
      </w:rPr>
      <w:t xml:space="preserve">   Student ID:</w:t>
    </w:r>
  </w:p>
  <w:p w14:paraId="37E06CA3" w14:textId="25D82C4D" w:rsidR="00C04BF9" w:rsidRDefault="00C04BF9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>Class / Branch/ Div:</w:t>
    </w:r>
    <w:r w:rsidR="00F6113B">
      <w:rPr>
        <w:b/>
        <w:bCs/>
        <w:color w:val="000000"/>
      </w:rPr>
      <w:t xml:space="preserve"> S</w:t>
    </w:r>
    <w:r w:rsidR="00BF4348">
      <w:rPr>
        <w:b/>
        <w:bCs/>
        <w:color w:val="000000"/>
      </w:rPr>
      <w:t>E- IT</w:t>
    </w:r>
    <w:r w:rsidR="00D36743">
      <w:rPr>
        <w:b/>
        <w:bCs/>
        <w:color w:val="000000"/>
      </w:rPr>
      <w:t xml:space="preserve"> </w:t>
    </w:r>
    <w:r w:rsidR="00AF7237">
      <w:rPr>
        <w:b/>
        <w:bCs/>
        <w:color w:val="000000"/>
      </w:rPr>
      <w:t>A/</w:t>
    </w:r>
    <w:r w:rsidR="00D36743">
      <w:rPr>
        <w:b/>
        <w:bCs/>
        <w:color w:val="000000"/>
      </w:rPr>
      <w:t>B</w:t>
    </w:r>
    <w:r w:rsidR="00AF7237">
      <w:rPr>
        <w:b/>
        <w:bCs/>
        <w:color w:val="000000"/>
      </w:rPr>
      <w:t>/C</w:t>
    </w:r>
    <w:r w:rsidR="00BF4348">
      <w:rPr>
        <w:b/>
        <w:bCs/>
        <w:color w:val="000000"/>
      </w:rPr>
      <w:t xml:space="preserve">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</w:t>
    </w:r>
    <w:r w:rsidR="00492F90">
      <w:rPr>
        <w:b/>
        <w:bCs/>
        <w:color w:val="000000"/>
      </w:rPr>
      <w:t xml:space="preserve">            </w:t>
    </w:r>
    <w:r>
      <w:rPr>
        <w:b/>
        <w:bCs/>
        <w:color w:val="000000"/>
      </w:rPr>
      <w:t xml:space="preserve"> Roll No.</w:t>
    </w:r>
  </w:p>
  <w:p w14:paraId="37B479B0" w14:textId="25A39C0A" w:rsidR="00C04BF9" w:rsidRDefault="00C04BF9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>Subject: Data Structure Lab</w:t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Date of Submission:</w:t>
    </w:r>
  </w:p>
  <w:p w14:paraId="21AD31ED" w14:textId="77777777" w:rsidR="00C04BF9" w:rsidRDefault="00C04BF9" w:rsidP="00C04BF9">
    <w:pPr>
      <w:pStyle w:val="NormalWeb"/>
      <w:pBdr>
        <w:bottom w:val="single" w:sz="8" w:space="1" w:color="000000"/>
      </w:pBdr>
      <w:spacing w:before="0" w:beforeAutospacing="0" w:after="0" w:afterAutospacing="0"/>
    </w:pPr>
    <w:r>
      <w:rPr>
        <w:b/>
        <w:bCs/>
        <w:color w:val="000000"/>
      </w:rPr>
      <w:t>Name of Instructor: </w:t>
    </w:r>
  </w:p>
  <w:p w14:paraId="5BD8154A" w14:textId="77777777" w:rsidR="00C94142" w:rsidRDefault="00C94142">
    <w:pPr>
      <w:pBdr>
        <w:bottom w:val="single" w:sz="8" w:space="1" w:color="000000"/>
      </w:pBdr>
      <w:rPr>
        <w:rFonts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9FCF" w14:textId="77777777" w:rsidR="00AF7237" w:rsidRDefault="00AF7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83567B"/>
    <w:multiLevelType w:val="multilevel"/>
    <w:tmpl w:val="D4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6A75A2"/>
    <w:multiLevelType w:val="hybridMultilevel"/>
    <w:tmpl w:val="3B14DB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66F9A"/>
    <w:multiLevelType w:val="multilevel"/>
    <w:tmpl w:val="672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6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CB60B5"/>
    <w:multiLevelType w:val="hybridMultilevel"/>
    <w:tmpl w:val="81CCEA9E"/>
    <w:lvl w:ilvl="0" w:tplc="46F0E28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A299B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D78C1E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680AE61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39A220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B2C282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CA05F8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2A0649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02D4CEB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5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29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0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70885">
    <w:abstractNumId w:val="0"/>
  </w:num>
  <w:num w:numId="2" w16cid:durableId="658966338">
    <w:abstractNumId w:val="1"/>
  </w:num>
  <w:num w:numId="3" w16cid:durableId="1187713414">
    <w:abstractNumId w:val="2"/>
  </w:num>
  <w:num w:numId="4" w16cid:durableId="579096635">
    <w:abstractNumId w:val="3"/>
  </w:num>
  <w:num w:numId="5" w16cid:durableId="570849292">
    <w:abstractNumId w:val="4"/>
  </w:num>
  <w:num w:numId="6" w16cid:durableId="747112123">
    <w:abstractNumId w:val="8"/>
  </w:num>
  <w:num w:numId="7" w16cid:durableId="1434276164">
    <w:abstractNumId w:val="30"/>
  </w:num>
  <w:num w:numId="8" w16cid:durableId="746465998">
    <w:abstractNumId w:val="11"/>
  </w:num>
  <w:num w:numId="9" w16cid:durableId="506018151">
    <w:abstractNumId w:val="21"/>
  </w:num>
  <w:num w:numId="10" w16cid:durableId="964821722">
    <w:abstractNumId w:val="26"/>
  </w:num>
  <w:num w:numId="11" w16cid:durableId="2110344198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058507778">
    <w:abstractNumId w:val="25"/>
  </w:num>
  <w:num w:numId="13" w16cid:durableId="1299528457">
    <w:abstractNumId w:val="7"/>
  </w:num>
  <w:num w:numId="14" w16cid:durableId="1488941644">
    <w:abstractNumId w:val="13"/>
  </w:num>
  <w:num w:numId="15" w16cid:durableId="1873029405">
    <w:abstractNumId w:val="19"/>
  </w:num>
  <w:num w:numId="16" w16cid:durableId="1682387860">
    <w:abstractNumId w:val="16"/>
  </w:num>
  <w:num w:numId="17" w16cid:durableId="16122384">
    <w:abstractNumId w:val="23"/>
  </w:num>
  <w:num w:numId="18" w16cid:durableId="1708213723">
    <w:abstractNumId w:val="6"/>
  </w:num>
  <w:num w:numId="19" w16cid:durableId="286012333">
    <w:abstractNumId w:val="17"/>
  </w:num>
  <w:num w:numId="20" w16cid:durableId="99490479">
    <w:abstractNumId w:val="31"/>
  </w:num>
  <w:num w:numId="21" w16cid:durableId="2082756400">
    <w:abstractNumId w:val="27"/>
  </w:num>
  <w:num w:numId="22" w16cid:durableId="463811379">
    <w:abstractNumId w:val="22"/>
  </w:num>
  <w:num w:numId="23" w16cid:durableId="1653019385">
    <w:abstractNumId w:val="18"/>
  </w:num>
  <w:num w:numId="24" w16cid:durableId="458033196">
    <w:abstractNumId w:val="10"/>
  </w:num>
  <w:num w:numId="25" w16cid:durableId="1400708341">
    <w:abstractNumId w:val="10"/>
  </w:num>
  <w:num w:numId="26" w16cid:durableId="181301218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11182548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8498769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010595930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558511961">
    <w:abstractNumId w:val="32"/>
  </w:num>
  <w:num w:numId="31" w16cid:durableId="1747260049">
    <w:abstractNumId w:val="9"/>
  </w:num>
  <w:num w:numId="32" w16cid:durableId="65956353">
    <w:abstractNumId w:val="5"/>
  </w:num>
  <w:num w:numId="33" w16cid:durableId="724447648">
    <w:abstractNumId w:val="14"/>
  </w:num>
  <w:num w:numId="34" w16cid:durableId="120929677">
    <w:abstractNumId w:val="20"/>
  </w:num>
  <w:num w:numId="35" w16cid:durableId="1640451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038F4"/>
    <w:rsid w:val="00034FD3"/>
    <w:rsid w:val="00044080"/>
    <w:rsid w:val="00054B6C"/>
    <w:rsid w:val="00091A1F"/>
    <w:rsid w:val="000D1447"/>
    <w:rsid w:val="0012273E"/>
    <w:rsid w:val="00220713"/>
    <w:rsid w:val="00220A7D"/>
    <w:rsid w:val="0023640F"/>
    <w:rsid w:val="00260099"/>
    <w:rsid w:val="0026711E"/>
    <w:rsid w:val="00350AEB"/>
    <w:rsid w:val="00352759"/>
    <w:rsid w:val="00354E31"/>
    <w:rsid w:val="00492F90"/>
    <w:rsid w:val="004C0D52"/>
    <w:rsid w:val="004E0FDB"/>
    <w:rsid w:val="004E7D9B"/>
    <w:rsid w:val="005001A1"/>
    <w:rsid w:val="00523C98"/>
    <w:rsid w:val="005401C0"/>
    <w:rsid w:val="00546806"/>
    <w:rsid w:val="00573FB5"/>
    <w:rsid w:val="0057470B"/>
    <w:rsid w:val="00584CCB"/>
    <w:rsid w:val="0059552A"/>
    <w:rsid w:val="005A5070"/>
    <w:rsid w:val="005B3EF4"/>
    <w:rsid w:val="005C2BC1"/>
    <w:rsid w:val="005C5BEE"/>
    <w:rsid w:val="005D2445"/>
    <w:rsid w:val="005F428D"/>
    <w:rsid w:val="00627356"/>
    <w:rsid w:val="00683A4F"/>
    <w:rsid w:val="006935E0"/>
    <w:rsid w:val="006D4D6D"/>
    <w:rsid w:val="006E208D"/>
    <w:rsid w:val="00812A4B"/>
    <w:rsid w:val="00824A1A"/>
    <w:rsid w:val="008342B5"/>
    <w:rsid w:val="0089163C"/>
    <w:rsid w:val="00891761"/>
    <w:rsid w:val="00897CB5"/>
    <w:rsid w:val="008D09FC"/>
    <w:rsid w:val="008D191D"/>
    <w:rsid w:val="00965DC2"/>
    <w:rsid w:val="0099770C"/>
    <w:rsid w:val="009D09FC"/>
    <w:rsid w:val="00A24A86"/>
    <w:rsid w:val="00A35CA6"/>
    <w:rsid w:val="00A50E9F"/>
    <w:rsid w:val="00A53EBD"/>
    <w:rsid w:val="00A62ED9"/>
    <w:rsid w:val="00A63F55"/>
    <w:rsid w:val="00A726C1"/>
    <w:rsid w:val="00A8743F"/>
    <w:rsid w:val="00AA4259"/>
    <w:rsid w:val="00AD0609"/>
    <w:rsid w:val="00AF7237"/>
    <w:rsid w:val="00B11B97"/>
    <w:rsid w:val="00B546C2"/>
    <w:rsid w:val="00B62602"/>
    <w:rsid w:val="00B655E9"/>
    <w:rsid w:val="00B76321"/>
    <w:rsid w:val="00B9661F"/>
    <w:rsid w:val="00BF4348"/>
    <w:rsid w:val="00C04BF9"/>
    <w:rsid w:val="00C365FB"/>
    <w:rsid w:val="00C7057F"/>
    <w:rsid w:val="00C94142"/>
    <w:rsid w:val="00C97BE6"/>
    <w:rsid w:val="00CA7CFA"/>
    <w:rsid w:val="00CC5ACB"/>
    <w:rsid w:val="00D12445"/>
    <w:rsid w:val="00D33206"/>
    <w:rsid w:val="00D36743"/>
    <w:rsid w:val="00D505BB"/>
    <w:rsid w:val="00D67825"/>
    <w:rsid w:val="00D809BB"/>
    <w:rsid w:val="00DD0945"/>
    <w:rsid w:val="00E37CAA"/>
    <w:rsid w:val="00E450A9"/>
    <w:rsid w:val="00E5493C"/>
    <w:rsid w:val="00EA4278"/>
    <w:rsid w:val="00F03C6C"/>
    <w:rsid w:val="00F41B27"/>
    <w:rsid w:val="00F6113B"/>
    <w:rsid w:val="00F75E27"/>
    <w:rsid w:val="00F87DA9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A6DDC165-3659-46C5-BC3F-A5ACDD1B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character" w:styleId="Strong">
    <w:name w:val="Strong"/>
    <w:basedOn w:val="DefaultParagraphFont"/>
    <w:uiPriority w:val="22"/>
    <w:qFormat/>
    <w:rsid w:val="00573FB5"/>
    <w:rPr>
      <w:b/>
      <w:bCs/>
    </w:rPr>
  </w:style>
  <w:style w:type="character" w:customStyle="1" w:styleId="apple-tab-span">
    <w:name w:val="apple-tab-span"/>
    <w:basedOn w:val="DefaultParagraphFont"/>
    <w:rsid w:val="00C04BF9"/>
  </w:style>
  <w:style w:type="paragraph" w:styleId="BalloonText">
    <w:name w:val="Balloon Text"/>
    <w:basedOn w:val="Normal"/>
    <w:link w:val="BalloonTextChar"/>
    <w:uiPriority w:val="99"/>
    <w:semiHidden/>
    <w:unhideWhenUsed/>
    <w:rsid w:val="00BF434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8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47BB-CCC4-49A8-B002-D5AB9F61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4</cp:revision>
  <cp:lastPrinted>2022-09-04T08:24:00Z</cp:lastPrinted>
  <dcterms:created xsi:type="dcterms:W3CDTF">2022-09-04T08:24:00Z</dcterms:created>
  <dcterms:modified xsi:type="dcterms:W3CDTF">2023-08-16T07:06:00Z</dcterms:modified>
</cp:coreProperties>
</file>