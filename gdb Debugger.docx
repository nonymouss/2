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4DB1D" w14:textId="010A0858" w:rsidR="00470F29" w:rsidRPr="006061AC" w:rsidRDefault="002F2E37" w:rsidP="00470F29">
      <w:pPr>
        <w:widowControl/>
        <w:suppressAutoHyphens w:val="0"/>
        <w:spacing w:before="100" w:beforeAutospacing="1" w:after="100" w:afterAutospacing="1"/>
        <w:outlineLvl w:val="2"/>
        <w:rPr>
          <w:rFonts w:eastAsia="Times New Roman" w:cs="Times New Roman"/>
          <w:b/>
          <w:bCs/>
          <w:color w:val="000000"/>
          <w:kern w:val="0"/>
          <w:sz w:val="28"/>
          <w:szCs w:val="28"/>
          <w:lang w:val="en-GB" w:eastAsia="en-GB" w:bidi="ar-SA"/>
        </w:rPr>
      </w:pPr>
      <w:r>
        <w:rPr>
          <w:rFonts w:eastAsia="Times New Roman" w:cs="Times New Roman"/>
          <w:b/>
          <w:bCs/>
          <w:color w:val="000000"/>
          <w:kern w:val="0"/>
          <w:lang w:val="en-GB" w:eastAsia="en-GB" w:bidi="ar-SA"/>
        </w:rPr>
        <w:t xml:space="preserve">                                                                    </w:t>
      </w:r>
      <w:r w:rsidRPr="006061AC">
        <w:rPr>
          <w:rFonts w:eastAsia="Times New Roman" w:cs="Times New Roman"/>
          <w:b/>
          <w:bCs/>
          <w:color w:val="000000"/>
          <w:kern w:val="0"/>
          <w:sz w:val="28"/>
          <w:szCs w:val="28"/>
          <w:lang w:val="en-GB" w:eastAsia="en-GB" w:bidi="ar-SA"/>
        </w:rPr>
        <w:t xml:space="preserve"> </w:t>
      </w:r>
      <w:r w:rsidR="006061AC" w:rsidRPr="006061AC">
        <w:rPr>
          <w:rFonts w:eastAsia="Times New Roman" w:cs="Times New Roman"/>
          <w:b/>
          <w:bCs/>
          <w:color w:val="000000"/>
          <w:kern w:val="0"/>
          <w:sz w:val="28"/>
          <w:szCs w:val="28"/>
          <w:lang w:val="en-GB" w:eastAsia="en-GB" w:bidi="ar-SA"/>
        </w:rPr>
        <w:t>Debugging</w:t>
      </w:r>
    </w:p>
    <w:p w14:paraId="149DB3DE" w14:textId="77777777" w:rsidR="006061AC" w:rsidRPr="002F2E37" w:rsidRDefault="006061AC" w:rsidP="00470F29">
      <w:pPr>
        <w:widowControl/>
        <w:suppressAutoHyphens w:val="0"/>
        <w:spacing w:before="100" w:beforeAutospacing="1" w:after="100" w:afterAutospacing="1"/>
        <w:outlineLvl w:val="2"/>
        <w:rPr>
          <w:rFonts w:eastAsia="Times New Roman" w:cs="Times New Roman"/>
          <w:b/>
          <w:bCs/>
          <w:color w:val="000000"/>
          <w:kern w:val="0"/>
          <w:lang w:val="en-GB" w:eastAsia="en-GB" w:bidi="ar-SA"/>
        </w:rPr>
      </w:pPr>
    </w:p>
    <w:p w14:paraId="48E6C50C" w14:textId="77777777" w:rsidR="00470F29" w:rsidRPr="002F2E37" w:rsidRDefault="00470F29" w:rsidP="00470F29">
      <w:pPr>
        <w:widowControl/>
        <w:suppressAutoHyphens w:val="0"/>
        <w:spacing w:before="100" w:beforeAutospacing="1" w:after="100" w:afterAutospacing="1"/>
        <w:rPr>
          <w:rFonts w:eastAsia="Times New Roman" w:cs="Times New Roman"/>
          <w:color w:val="000000"/>
          <w:kern w:val="0"/>
          <w:lang w:val="en-GB" w:eastAsia="en-GB" w:bidi="ar-SA"/>
        </w:rPr>
      </w:pPr>
      <w:r w:rsidRPr="002F2E37">
        <w:rPr>
          <w:rFonts w:eastAsia="Times New Roman" w:cs="Times New Roman"/>
          <w:color w:val="000000"/>
          <w:kern w:val="0"/>
          <w:lang w:val="en-GB" w:eastAsia="en-GB" w:bidi="ar-SA"/>
        </w:rPr>
        <w:t>GDB, the GNU Project debugger, allows you to see what is going on `inside' another program while it executes -- or what another program was doing at the moment it crashed.</w:t>
      </w:r>
    </w:p>
    <w:p w14:paraId="58222B35" w14:textId="77777777" w:rsidR="00470F29" w:rsidRPr="002F2E37" w:rsidRDefault="00470F29" w:rsidP="00470F29">
      <w:pPr>
        <w:widowControl/>
        <w:suppressAutoHyphens w:val="0"/>
        <w:spacing w:before="100" w:beforeAutospacing="1" w:after="100" w:afterAutospacing="1"/>
        <w:rPr>
          <w:rFonts w:eastAsia="Times New Roman" w:cs="Times New Roman"/>
          <w:color w:val="000000"/>
          <w:kern w:val="0"/>
          <w:lang w:val="en-GB" w:eastAsia="en-GB" w:bidi="ar-SA"/>
        </w:rPr>
      </w:pPr>
      <w:r w:rsidRPr="002F2E37">
        <w:rPr>
          <w:rFonts w:eastAsia="Times New Roman" w:cs="Times New Roman"/>
          <w:color w:val="000000"/>
          <w:kern w:val="0"/>
          <w:lang w:val="en-GB" w:eastAsia="en-GB" w:bidi="ar-SA"/>
        </w:rPr>
        <w:t>GDB can do four main kinds of things (plus other things in support of these) to help you catch bugs in the act:</w:t>
      </w:r>
    </w:p>
    <w:p w14:paraId="31E085E4" w14:textId="77777777" w:rsidR="00470F29" w:rsidRPr="002F2E37" w:rsidRDefault="00470F29" w:rsidP="00470F29">
      <w:pPr>
        <w:widowControl/>
        <w:numPr>
          <w:ilvl w:val="0"/>
          <w:numId w:val="40"/>
        </w:numPr>
        <w:suppressAutoHyphens w:val="0"/>
        <w:spacing w:before="100" w:beforeAutospacing="1" w:after="100" w:afterAutospacing="1"/>
        <w:rPr>
          <w:rFonts w:eastAsia="Times New Roman" w:cs="Times New Roman"/>
          <w:color w:val="000000"/>
          <w:kern w:val="0"/>
          <w:lang w:val="en-GB" w:eastAsia="en-GB" w:bidi="ar-SA"/>
        </w:rPr>
      </w:pPr>
      <w:r w:rsidRPr="002F2E37">
        <w:rPr>
          <w:rFonts w:eastAsia="Times New Roman" w:cs="Times New Roman"/>
          <w:color w:val="000000"/>
          <w:kern w:val="0"/>
          <w:lang w:val="en-GB" w:eastAsia="en-GB" w:bidi="ar-SA"/>
        </w:rPr>
        <w:t xml:space="preserve">Start your program, specifying anything that might affect its </w:t>
      </w:r>
      <w:proofErr w:type="spellStart"/>
      <w:r w:rsidRPr="002F2E37">
        <w:rPr>
          <w:rFonts w:eastAsia="Times New Roman" w:cs="Times New Roman"/>
          <w:color w:val="000000"/>
          <w:kern w:val="0"/>
          <w:lang w:val="en-GB" w:eastAsia="en-GB" w:bidi="ar-SA"/>
        </w:rPr>
        <w:t>behavior</w:t>
      </w:r>
      <w:proofErr w:type="spellEnd"/>
      <w:r w:rsidRPr="002F2E37">
        <w:rPr>
          <w:rFonts w:eastAsia="Times New Roman" w:cs="Times New Roman"/>
          <w:color w:val="000000"/>
          <w:kern w:val="0"/>
          <w:lang w:val="en-GB" w:eastAsia="en-GB" w:bidi="ar-SA"/>
        </w:rPr>
        <w:t>.</w:t>
      </w:r>
    </w:p>
    <w:p w14:paraId="0D7D5C6A" w14:textId="77777777" w:rsidR="00470F29" w:rsidRPr="002F2E37" w:rsidRDefault="00470F29" w:rsidP="00470F29">
      <w:pPr>
        <w:widowControl/>
        <w:numPr>
          <w:ilvl w:val="0"/>
          <w:numId w:val="40"/>
        </w:numPr>
        <w:suppressAutoHyphens w:val="0"/>
        <w:spacing w:before="100" w:beforeAutospacing="1" w:after="100" w:afterAutospacing="1"/>
        <w:rPr>
          <w:rFonts w:eastAsia="Times New Roman" w:cs="Times New Roman"/>
          <w:color w:val="000000"/>
          <w:kern w:val="0"/>
          <w:lang w:val="en-GB" w:eastAsia="en-GB" w:bidi="ar-SA"/>
        </w:rPr>
      </w:pPr>
      <w:r w:rsidRPr="002F2E37">
        <w:rPr>
          <w:rFonts w:eastAsia="Times New Roman" w:cs="Times New Roman"/>
          <w:color w:val="000000"/>
          <w:kern w:val="0"/>
          <w:lang w:val="en-GB" w:eastAsia="en-GB" w:bidi="ar-SA"/>
        </w:rPr>
        <w:t>Make your program stop on specified conditions.</w:t>
      </w:r>
    </w:p>
    <w:p w14:paraId="1D4F0728" w14:textId="77777777" w:rsidR="00470F29" w:rsidRPr="002F2E37" w:rsidRDefault="00470F29" w:rsidP="00470F29">
      <w:pPr>
        <w:widowControl/>
        <w:numPr>
          <w:ilvl w:val="0"/>
          <w:numId w:val="40"/>
        </w:numPr>
        <w:suppressAutoHyphens w:val="0"/>
        <w:spacing w:before="100" w:beforeAutospacing="1" w:after="100" w:afterAutospacing="1"/>
        <w:rPr>
          <w:rFonts w:eastAsia="Times New Roman" w:cs="Times New Roman"/>
          <w:color w:val="000000"/>
          <w:kern w:val="0"/>
          <w:lang w:val="en-GB" w:eastAsia="en-GB" w:bidi="ar-SA"/>
        </w:rPr>
      </w:pPr>
      <w:r w:rsidRPr="002F2E37">
        <w:rPr>
          <w:rFonts w:eastAsia="Times New Roman" w:cs="Times New Roman"/>
          <w:color w:val="000000"/>
          <w:kern w:val="0"/>
          <w:lang w:val="en-GB" w:eastAsia="en-GB" w:bidi="ar-SA"/>
        </w:rPr>
        <w:t>Examine what has happened, when your program has stopped.</w:t>
      </w:r>
    </w:p>
    <w:p w14:paraId="7BD2494B" w14:textId="77777777" w:rsidR="00470F29" w:rsidRPr="002F2E37" w:rsidRDefault="00470F29" w:rsidP="00470F29">
      <w:pPr>
        <w:widowControl/>
        <w:numPr>
          <w:ilvl w:val="0"/>
          <w:numId w:val="40"/>
        </w:numPr>
        <w:suppressAutoHyphens w:val="0"/>
        <w:spacing w:before="100" w:beforeAutospacing="1" w:after="100" w:afterAutospacing="1"/>
        <w:rPr>
          <w:rFonts w:eastAsia="Times New Roman" w:cs="Times New Roman"/>
          <w:color w:val="000000"/>
          <w:kern w:val="0"/>
          <w:lang w:val="en-GB" w:eastAsia="en-GB" w:bidi="ar-SA"/>
        </w:rPr>
      </w:pPr>
      <w:r w:rsidRPr="002F2E37">
        <w:rPr>
          <w:rFonts w:eastAsia="Times New Roman" w:cs="Times New Roman"/>
          <w:color w:val="000000"/>
          <w:kern w:val="0"/>
          <w:lang w:val="en-GB" w:eastAsia="en-GB" w:bidi="ar-SA"/>
        </w:rPr>
        <w:t>Change things in your program, so you can experiment with correcting the effects of one bug and go on to learn about another.</w:t>
      </w:r>
    </w:p>
    <w:p w14:paraId="0C307D6A" w14:textId="77777777" w:rsidR="00F37D26" w:rsidRPr="002F2E37" w:rsidRDefault="00F37D26" w:rsidP="00470F29">
      <w:pPr>
        <w:rPr>
          <w:rFonts w:cs="Times New Roman"/>
        </w:rPr>
      </w:pPr>
    </w:p>
    <w:p w14:paraId="4D52B230" w14:textId="77777777" w:rsidR="00470F29" w:rsidRPr="002F2E37" w:rsidRDefault="00470F29" w:rsidP="00470F29">
      <w:pPr>
        <w:rPr>
          <w:rFonts w:cs="Times New Roman"/>
        </w:rPr>
      </w:pPr>
    </w:p>
    <w:p w14:paraId="788AC3A9" w14:textId="656DCC6A" w:rsidR="00470F29" w:rsidRPr="002F2E37" w:rsidRDefault="009300B5" w:rsidP="00470F29">
      <w:pPr>
        <w:rPr>
          <w:rFonts w:cs="Times New Roman"/>
        </w:rPr>
      </w:pPr>
      <w:r w:rsidRPr="002F2E37">
        <w:rPr>
          <w:rFonts w:cs="Times New Roman"/>
        </w:rPr>
        <w:t>1.Install GDB</w:t>
      </w:r>
    </w:p>
    <w:p w14:paraId="18ADFA73" w14:textId="77777777" w:rsidR="009300B5" w:rsidRPr="002F2E37" w:rsidRDefault="009300B5" w:rsidP="00470F29">
      <w:pPr>
        <w:rPr>
          <w:rFonts w:cs="Times New Roman"/>
        </w:rPr>
      </w:pPr>
    </w:p>
    <w:p w14:paraId="4047F904" w14:textId="0FCAE62F" w:rsidR="009300B5" w:rsidRPr="002F2E37" w:rsidRDefault="009300B5" w:rsidP="00470F29">
      <w:pPr>
        <w:rPr>
          <w:rFonts w:cs="Times New Roman"/>
          <w:b/>
        </w:rPr>
      </w:pPr>
      <w:proofErr w:type="spellStart"/>
      <w:r w:rsidRPr="002F2E37">
        <w:rPr>
          <w:rFonts w:cs="Times New Roman"/>
          <w:b/>
        </w:rPr>
        <w:t>sudo</w:t>
      </w:r>
      <w:proofErr w:type="spellEnd"/>
      <w:r w:rsidRPr="002F2E37">
        <w:rPr>
          <w:rFonts w:cs="Times New Roman"/>
          <w:b/>
        </w:rPr>
        <w:t xml:space="preserve"> apt-get install </w:t>
      </w:r>
      <w:proofErr w:type="spellStart"/>
      <w:r w:rsidRPr="002F2E37">
        <w:rPr>
          <w:rFonts w:cs="Times New Roman"/>
          <w:b/>
        </w:rPr>
        <w:t>gdb</w:t>
      </w:r>
      <w:proofErr w:type="spellEnd"/>
    </w:p>
    <w:p w14:paraId="75ED4C3F" w14:textId="47EF9578" w:rsidR="009300B5" w:rsidRPr="002F2E37" w:rsidRDefault="009300B5" w:rsidP="00470F29">
      <w:pPr>
        <w:rPr>
          <w:rFonts w:cs="Times New Roman"/>
        </w:rPr>
      </w:pPr>
      <w:r w:rsidRPr="002F2E37">
        <w:rPr>
          <w:rFonts w:cs="Times New Roman"/>
          <w:noProof/>
          <w:lang w:val="en-GB" w:eastAsia="en-GB" w:bidi="ar-SA"/>
        </w:rPr>
        <w:drawing>
          <wp:inline distT="0" distB="0" distL="0" distR="0" wp14:anchorId="4D45FABE" wp14:editId="3CD51092">
            <wp:extent cx="5731510" cy="2532029"/>
            <wp:effectExtent l="0" t="0" r="2540" b="1905"/>
            <wp:docPr id="1" name="Image1"/>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7">
                      <a:lum/>
                      <a:alphaModFix/>
                    </a:blip>
                    <a:srcRect/>
                    <a:stretch>
                      <a:fillRect/>
                    </a:stretch>
                  </pic:blipFill>
                  <pic:spPr>
                    <a:xfrm>
                      <a:off x="0" y="0"/>
                      <a:ext cx="5731510" cy="2532029"/>
                    </a:xfrm>
                    <a:prstGeom prst="rect">
                      <a:avLst/>
                    </a:prstGeom>
                  </pic:spPr>
                </pic:pic>
              </a:graphicData>
            </a:graphic>
          </wp:inline>
        </w:drawing>
      </w:r>
    </w:p>
    <w:p w14:paraId="54E9936B" w14:textId="77777777" w:rsidR="009300B5" w:rsidRPr="002F2E37" w:rsidRDefault="009300B5" w:rsidP="00470F29">
      <w:pPr>
        <w:rPr>
          <w:rFonts w:cs="Times New Roman"/>
        </w:rPr>
      </w:pPr>
    </w:p>
    <w:p w14:paraId="1FC95CAB" w14:textId="77777777" w:rsidR="009300B5" w:rsidRDefault="009300B5" w:rsidP="00470F29">
      <w:pPr>
        <w:rPr>
          <w:rFonts w:cs="Times New Roman"/>
        </w:rPr>
      </w:pPr>
    </w:p>
    <w:p w14:paraId="5B72CFDA" w14:textId="77777777" w:rsidR="002F2E37" w:rsidRDefault="002F2E37" w:rsidP="00470F29">
      <w:pPr>
        <w:rPr>
          <w:rFonts w:cs="Times New Roman"/>
        </w:rPr>
      </w:pPr>
    </w:p>
    <w:p w14:paraId="5E9CC332" w14:textId="77777777" w:rsidR="002F2E37" w:rsidRPr="002F2E37" w:rsidRDefault="002F2E37" w:rsidP="00470F29">
      <w:pPr>
        <w:rPr>
          <w:rFonts w:cs="Times New Roman"/>
        </w:rPr>
      </w:pPr>
    </w:p>
    <w:p w14:paraId="0AF4DC13" w14:textId="6EAB711C" w:rsidR="009300B5" w:rsidRPr="002F2E37" w:rsidRDefault="009300B5" w:rsidP="00470F29">
      <w:pPr>
        <w:rPr>
          <w:rFonts w:cs="Times New Roman"/>
        </w:rPr>
      </w:pPr>
      <w:r w:rsidRPr="002F2E37">
        <w:rPr>
          <w:rFonts w:cs="Times New Roman"/>
        </w:rPr>
        <w:t xml:space="preserve">2.C program </w:t>
      </w:r>
    </w:p>
    <w:p w14:paraId="421F1F74" w14:textId="77777777" w:rsidR="009300B5" w:rsidRPr="002F2E37" w:rsidRDefault="009300B5" w:rsidP="00470F29">
      <w:pPr>
        <w:rPr>
          <w:rFonts w:cs="Times New Roman"/>
        </w:rPr>
      </w:pPr>
    </w:p>
    <w:p w14:paraId="3F068EB7" w14:textId="50A4BE37" w:rsidR="009300B5" w:rsidRPr="002F2E37" w:rsidRDefault="009300B5" w:rsidP="00470F29">
      <w:pPr>
        <w:rPr>
          <w:rFonts w:cs="Times New Roman"/>
        </w:rPr>
      </w:pPr>
      <w:r w:rsidRPr="002F2E37">
        <w:rPr>
          <w:rFonts w:cs="Times New Roman"/>
          <w:noProof/>
          <w:lang w:val="en-GB" w:eastAsia="en-GB" w:bidi="ar-SA"/>
        </w:rPr>
        <w:drawing>
          <wp:inline distT="0" distB="0" distL="0" distR="0" wp14:anchorId="5B222CBB" wp14:editId="491AD93A">
            <wp:extent cx="2714625" cy="2276475"/>
            <wp:effectExtent l="0" t="0" r="9525" b="9525"/>
            <wp:docPr id="2" name="Image2"/>
            <wp:cNvGraphicFramePr/>
            <a:graphic xmlns:a="http://schemas.openxmlformats.org/drawingml/2006/main">
              <a:graphicData uri="http://schemas.openxmlformats.org/drawingml/2006/picture">
                <pic:pic xmlns:pic="http://schemas.openxmlformats.org/drawingml/2006/picture">
                  <pic:nvPicPr>
                    <pic:cNvPr id="2" name="Image2"/>
                    <pic:cNvPicPr/>
                  </pic:nvPicPr>
                  <pic:blipFill>
                    <a:blip r:embed="rId8">
                      <a:lum/>
                      <a:alphaModFix/>
                    </a:blip>
                    <a:srcRect/>
                    <a:stretch>
                      <a:fillRect/>
                    </a:stretch>
                  </pic:blipFill>
                  <pic:spPr>
                    <a:xfrm>
                      <a:off x="0" y="0"/>
                      <a:ext cx="2714625" cy="2276475"/>
                    </a:xfrm>
                    <a:prstGeom prst="rect">
                      <a:avLst/>
                    </a:prstGeom>
                  </pic:spPr>
                </pic:pic>
              </a:graphicData>
            </a:graphic>
          </wp:inline>
        </w:drawing>
      </w:r>
    </w:p>
    <w:p w14:paraId="260C5100" w14:textId="77777777" w:rsidR="009300B5" w:rsidRPr="002F2E37" w:rsidRDefault="009300B5" w:rsidP="00470F29">
      <w:pPr>
        <w:rPr>
          <w:rFonts w:cs="Times New Roman"/>
        </w:rPr>
      </w:pPr>
    </w:p>
    <w:p w14:paraId="418C390D" w14:textId="77777777" w:rsidR="009300B5" w:rsidRPr="002F2E37" w:rsidRDefault="009300B5" w:rsidP="00470F29">
      <w:pPr>
        <w:rPr>
          <w:rFonts w:cs="Times New Roman"/>
        </w:rPr>
      </w:pPr>
    </w:p>
    <w:p w14:paraId="2EA64389" w14:textId="2DEF2D35" w:rsidR="00AC5F75" w:rsidRPr="002F2E37" w:rsidRDefault="00AC5F75" w:rsidP="00AC5F75">
      <w:pPr>
        <w:rPr>
          <w:rFonts w:cs="Times New Roman"/>
        </w:rPr>
      </w:pPr>
      <w:r w:rsidRPr="002F2E37">
        <w:rPr>
          <w:rFonts w:cs="Times New Roman"/>
        </w:rPr>
        <w:t>3.</w:t>
      </w:r>
      <w:r w:rsidR="002F2E37" w:rsidRPr="002F2E37">
        <w:rPr>
          <w:rFonts w:cs="Times New Roman"/>
        </w:rPr>
        <w:t xml:space="preserve"> C</w:t>
      </w:r>
      <w:r w:rsidRPr="002F2E37">
        <w:rPr>
          <w:rFonts w:cs="Times New Roman"/>
        </w:rPr>
        <w:t>ompile the program specifically for GDB by using the `-g` flag:</w:t>
      </w:r>
    </w:p>
    <w:p w14:paraId="3B79A9D9" w14:textId="77777777" w:rsidR="00AC5F75" w:rsidRPr="002F2E37" w:rsidRDefault="00AC5F75" w:rsidP="00AC5F75">
      <w:pPr>
        <w:rPr>
          <w:rFonts w:cs="Times New Roman"/>
        </w:rPr>
      </w:pPr>
    </w:p>
    <w:p w14:paraId="4575C3D2" w14:textId="36533EA7" w:rsidR="00AC5F75" w:rsidRPr="002F2E37" w:rsidRDefault="00AC5F75" w:rsidP="00AC5F75">
      <w:pPr>
        <w:rPr>
          <w:rFonts w:cs="Times New Roman"/>
          <w:b/>
        </w:rPr>
      </w:pPr>
      <w:r w:rsidRPr="002F2E37">
        <w:rPr>
          <w:rFonts w:cs="Times New Roman"/>
          <w:b/>
        </w:rPr>
        <w:t xml:space="preserve">    </w:t>
      </w:r>
      <w:proofErr w:type="spellStart"/>
      <w:r w:rsidR="002F2E37" w:rsidRPr="002F2E37">
        <w:rPr>
          <w:rFonts w:cs="Times New Roman"/>
          <w:b/>
        </w:rPr>
        <w:t>gcc</w:t>
      </w:r>
      <w:proofErr w:type="spellEnd"/>
      <w:r w:rsidR="002F2E37" w:rsidRPr="002F2E37">
        <w:rPr>
          <w:rFonts w:cs="Times New Roman"/>
          <w:b/>
        </w:rPr>
        <w:t xml:space="preserve"> -g </w:t>
      </w:r>
      <w:proofErr w:type="spellStart"/>
      <w:r w:rsidR="002F2E37" w:rsidRPr="002F2E37">
        <w:rPr>
          <w:rFonts w:cs="Times New Roman"/>
          <w:b/>
        </w:rPr>
        <w:t>first.c</w:t>
      </w:r>
      <w:proofErr w:type="spellEnd"/>
    </w:p>
    <w:p w14:paraId="51E62EE6" w14:textId="77777777" w:rsidR="00AC5F75" w:rsidRPr="002F2E37" w:rsidRDefault="00AC5F75" w:rsidP="00AC5F75">
      <w:pPr>
        <w:rPr>
          <w:rFonts w:cs="Times New Roman"/>
        </w:rPr>
      </w:pPr>
    </w:p>
    <w:p w14:paraId="5C968B3D" w14:textId="25D989FD" w:rsidR="009300B5" w:rsidRPr="002F2E37" w:rsidRDefault="00AC5F75" w:rsidP="00AC5F75">
      <w:pPr>
        <w:rPr>
          <w:rFonts w:cs="Times New Roman"/>
        </w:rPr>
      </w:pPr>
      <w:r w:rsidRPr="002F2E37">
        <w:rPr>
          <w:rFonts w:cs="Times New Roman"/>
        </w:rPr>
        <w:t xml:space="preserve"> Using this flag means that GDB will preserve function and variable names and line numbers for the debugger. Normally this information is not retained in a compiled program.</w:t>
      </w:r>
    </w:p>
    <w:p w14:paraId="43807DD2" w14:textId="77777777" w:rsidR="00AC5F75" w:rsidRPr="002F2E37" w:rsidRDefault="00AC5F75" w:rsidP="00AC5F75">
      <w:pPr>
        <w:rPr>
          <w:rFonts w:cs="Times New Roman"/>
        </w:rPr>
      </w:pPr>
    </w:p>
    <w:p w14:paraId="3367C552" w14:textId="77777777" w:rsidR="00AC5F75" w:rsidRPr="002F2E37" w:rsidRDefault="00AC5F75" w:rsidP="00AC5F75">
      <w:pPr>
        <w:rPr>
          <w:rFonts w:cs="Times New Roman"/>
        </w:rPr>
      </w:pPr>
    </w:p>
    <w:p w14:paraId="539FFA31" w14:textId="197F72F3" w:rsidR="002F2E37" w:rsidRPr="002F2E37" w:rsidRDefault="002F2E37" w:rsidP="002F2E37">
      <w:pPr>
        <w:rPr>
          <w:rFonts w:cs="Times New Roman"/>
        </w:rPr>
      </w:pPr>
      <w:r w:rsidRPr="002F2E37">
        <w:rPr>
          <w:rFonts w:cs="Times New Roman"/>
        </w:rPr>
        <w:t>4.To start the GNU debugger running your program with command line arguments you can use:</w:t>
      </w:r>
    </w:p>
    <w:p w14:paraId="3B4E097C" w14:textId="77777777" w:rsidR="002F2E37" w:rsidRPr="002F2E37" w:rsidRDefault="002F2E37" w:rsidP="002F2E37">
      <w:pPr>
        <w:rPr>
          <w:rFonts w:cs="Times New Roman"/>
        </w:rPr>
      </w:pPr>
    </w:p>
    <w:p w14:paraId="2F09A113" w14:textId="0560CED1" w:rsidR="00AC5F75" w:rsidRDefault="002F2E37" w:rsidP="002F2E37">
      <w:pPr>
        <w:rPr>
          <w:rFonts w:cs="Times New Roman"/>
          <w:b/>
        </w:rPr>
      </w:pPr>
      <w:r>
        <w:rPr>
          <w:rFonts w:cs="Times New Roman"/>
          <w:b/>
        </w:rPr>
        <w:t xml:space="preserve"> </w:t>
      </w:r>
      <w:proofErr w:type="spellStart"/>
      <w:r w:rsidRPr="002F2E37">
        <w:rPr>
          <w:rFonts w:cs="Times New Roman"/>
          <w:b/>
        </w:rPr>
        <w:t>gdb</w:t>
      </w:r>
      <w:proofErr w:type="spellEnd"/>
      <w:r w:rsidRPr="002F2E37">
        <w:rPr>
          <w:rFonts w:cs="Times New Roman"/>
          <w:b/>
        </w:rPr>
        <w:t xml:space="preserve"> </w:t>
      </w:r>
      <w:proofErr w:type="spellStart"/>
      <w:r w:rsidRPr="002F2E37">
        <w:rPr>
          <w:rFonts w:cs="Times New Roman"/>
          <w:b/>
        </w:rPr>
        <w:t>a.out</w:t>
      </w:r>
      <w:proofErr w:type="spellEnd"/>
    </w:p>
    <w:p w14:paraId="2D0F354E" w14:textId="42DA55A6" w:rsidR="006061AC" w:rsidRPr="002F2E37" w:rsidRDefault="006061AC" w:rsidP="002F2E37">
      <w:pPr>
        <w:rPr>
          <w:rFonts w:cs="Times New Roman"/>
          <w:b/>
        </w:rPr>
      </w:pPr>
      <w:r>
        <w:rPr>
          <w:noProof/>
          <w:lang w:val="en-GB" w:eastAsia="en-GB" w:bidi="ar-SA"/>
        </w:rPr>
        <w:lastRenderedPageBreak/>
        <w:drawing>
          <wp:inline distT="0" distB="0" distL="0" distR="0" wp14:anchorId="4D14AB1A" wp14:editId="2CF4F091">
            <wp:extent cx="4064000" cy="1644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64000" cy="1644650"/>
                    </a:xfrm>
                    <a:prstGeom prst="rect">
                      <a:avLst/>
                    </a:prstGeom>
                  </pic:spPr>
                </pic:pic>
              </a:graphicData>
            </a:graphic>
          </wp:inline>
        </w:drawing>
      </w:r>
    </w:p>
    <w:p w14:paraId="32975BCB" w14:textId="77777777" w:rsidR="002F2E37" w:rsidRPr="002F2E37" w:rsidRDefault="002F2E37" w:rsidP="002F2E37">
      <w:pPr>
        <w:rPr>
          <w:rFonts w:cs="Times New Roman"/>
        </w:rPr>
      </w:pPr>
    </w:p>
    <w:p w14:paraId="73A94D64" w14:textId="77777777" w:rsidR="002F2E37" w:rsidRPr="002F2E37" w:rsidRDefault="002F2E37" w:rsidP="002F2E37">
      <w:pPr>
        <w:rPr>
          <w:rFonts w:cs="Times New Roman"/>
        </w:rPr>
      </w:pPr>
    </w:p>
    <w:p w14:paraId="427D49AC" w14:textId="7A99A37B" w:rsidR="002F2E37" w:rsidRPr="002F2E37" w:rsidRDefault="002F2E37" w:rsidP="002F2E37">
      <w:pPr>
        <w:rPr>
          <w:rFonts w:cs="Times New Roman"/>
        </w:rPr>
      </w:pPr>
      <w:r w:rsidRPr="002F2E37">
        <w:rPr>
          <w:rFonts w:cs="Times New Roman"/>
        </w:rPr>
        <w:t>5. GDB will display the line of code at which the error occurred.     However, it will be more helpful to see the entire source file. To do this use the Text User Interface (TUI) mode by typing:</w:t>
      </w:r>
    </w:p>
    <w:p w14:paraId="5B8015E3" w14:textId="77777777" w:rsidR="002F2E37" w:rsidRPr="002F2E37" w:rsidRDefault="002F2E37" w:rsidP="002F2E37">
      <w:pPr>
        <w:rPr>
          <w:rFonts w:cs="Times New Roman"/>
        </w:rPr>
      </w:pPr>
    </w:p>
    <w:p w14:paraId="410ADC94" w14:textId="24C7B623" w:rsidR="002F2E37" w:rsidRDefault="002F2E37" w:rsidP="002F2E37">
      <w:pPr>
        <w:rPr>
          <w:rFonts w:cs="Times New Roman"/>
          <w:b/>
        </w:rPr>
      </w:pPr>
      <w:r w:rsidRPr="002F2E37">
        <w:rPr>
          <w:rFonts w:cs="Times New Roman"/>
          <w:b/>
        </w:rPr>
        <w:t>layout next</w:t>
      </w:r>
    </w:p>
    <w:p w14:paraId="4BBDC8A3" w14:textId="0313E2BC" w:rsidR="006061AC" w:rsidRPr="002F2E37" w:rsidRDefault="006061AC" w:rsidP="002F2E37">
      <w:pPr>
        <w:rPr>
          <w:rFonts w:cs="Times New Roman"/>
          <w:b/>
        </w:rPr>
      </w:pPr>
      <w:r>
        <w:rPr>
          <w:noProof/>
          <w:lang w:val="en-GB" w:eastAsia="en-GB" w:bidi="ar-SA"/>
        </w:rPr>
        <w:drawing>
          <wp:inline distT="0" distB="0" distL="0" distR="0" wp14:anchorId="2CEE0490" wp14:editId="4231DFFB">
            <wp:extent cx="4552950" cy="32321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52950" cy="3232150"/>
                    </a:xfrm>
                    <a:prstGeom prst="rect">
                      <a:avLst/>
                    </a:prstGeom>
                  </pic:spPr>
                </pic:pic>
              </a:graphicData>
            </a:graphic>
          </wp:inline>
        </w:drawing>
      </w:r>
    </w:p>
    <w:p w14:paraId="1CA32240" w14:textId="77777777" w:rsidR="002F2E37" w:rsidRDefault="002F2E37" w:rsidP="002F2E37">
      <w:pPr>
        <w:rPr>
          <w:rFonts w:cs="Times New Roman"/>
        </w:rPr>
      </w:pPr>
    </w:p>
    <w:p w14:paraId="1ED54C06" w14:textId="77777777" w:rsidR="006061AC" w:rsidRDefault="006061AC" w:rsidP="002F2E37">
      <w:pPr>
        <w:rPr>
          <w:rFonts w:cs="Times New Roman"/>
        </w:rPr>
      </w:pPr>
    </w:p>
    <w:p w14:paraId="3965BA4E" w14:textId="77777777" w:rsidR="002F2E37" w:rsidRDefault="002F2E37" w:rsidP="002F2E37">
      <w:pPr>
        <w:rPr>
          <w:rFonts w:cs="Times New Roman"/>
        </w:rPr>
      </w:pPr>
    </w:p>
    <w:p w14:paraId="0E6A7E99" w14:textId="77777777" w:rsidR="006061AC" w:rsidRPr="002F2E37" w:rsidRDefault="006061AC" w:rsidP="002F2E37">
      <w:pPr>
        <w:rPr>
          <w:rFonts w:cs="Times New Roman"/>
        </w:rPr>
      </w:pPr>
    </w:p>
    <w:p w14:paraId="05BEA085" w14:textId="1AB70B6D" w:rsidR="002F2E37" w:rsidRPr="002F2E37" w:rsidRDefault="002F2E37" w:rsidP="002F2E37">
      <w:pPr>
        <w:rPr>
          <w:rFonts w:cs="Times New Roman"/>
        </w:rPr>
      </w:pPr>
      <w:r w:rsidRPr="002F2E37">
        <w:rPr>
          <w:rFonts w:cs="Times New Roman"/>
        </w:rPr>
        <w:t>6.Examine some of the variable values to investigation what the issue</w:t>
      </w:r>
    </w:p>
    <w:p w14:paraId="7D20D32C" w14:textId="77777777" w:rsidR="002F2E37" w:rsidRPr="002F2E37" w:rsidRDefault="002F2E37" w:rsidP="002F2E37">
      <w:pPr>
        <w:rPr>
          <w:rFonts w:cs="Times New Roman"/>
        </w:rPr>
      </w:pPr>
      <w:r w:rsidRPr="002F2E37">
        <w:rPr>
          <w:rFonts w:cs="Times New Roman"/>
        </w:rPr>
        <w:t xml:space="preserve">    is. To print a variable value, use:</w:t>
      </w:r>
    </w:p>
    <w:p w14:paraId="6F523C69" w14:textId="77777777" w:rsidR="002F2E37" w:rsidRPr="002F2E37" w:rsidRDefault="002F2E37" w:rsidP="002F2E37">
      <w:pPr>
        <w:rPr>
          <w:rFonts w:cs="Times New Roman"/>
        </w:rPr>
      </w:pPr>
    </w:p>
    <w:p w14:paraId="0EA92000" w14:textId="2CD8354C" w:rsidR="002F2E37" w:rsidRDefault="002F2E37" w:rsidP="002F2E37">
      <w:pPr>
        <w:rPr>
          <w:rFonts w:cs="Times New Roman"/>
          <w:b/>
        </w:rPr>
      </w:pPr>
      <w:r w:rsidRPr="002F2E37">
        <w:rPr>
          <w:rFonts w:cs="Times New Roman"/>
          <w:b/>
        </w:rPr>
        <w:t xml:space="preserve">  print i</w:t>
      </w:r>
    </w:p>
    <w:p w14:paraId="268761F7" w14:textId="77777777" w:rsidR="006061AC" w:rsidRDefault="006061AC" w:rsidP="002F2E37">
      <w:pPr>
        <w:rPr>
          <w:rFonts w:cs="Times New Roman"/>
          <w:b/>
        </w:rPr>
      </w:pPr>
    </w:p>
    <w:p w14:paraId="32C604EB" w14:textId="14B1329C" w:rsidR="006061AC" w:rsidRDefault="006061AC" w:rsidP="002F2E37">
      <w:pPr>
        <w:rPr>
          <w:rFonts w:cs="Times New Roman"/>
          <w:b/>
        </w:rPr>
      </w:pPr>
      <w:r>
        <w:rPr>
          <w:noProof/>
          <w:lang w:val="en-GB" w:eastAsia="en-GB" w:bidi="ar-SA"/>
        </w:rPr>
        <w:drawing>
          <wp:inline distT="0" distB="0" distL="0" distR="0" wp14:anchorId="6CEF3EAB" wp14:editId="31442893">
            <wp:extent cx="4419600" cy="10414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19600" cy="1041400"/>
                    </a:xfrm>
                    <a:prstGeom prst="rect">
                      <a:avLst/>
                    </a:prstGeom>
                  </pic:spPr>
                </pic:pic>
              </a:graphicData>
            </a:graphic>
          </wp:inline>
        </w:drawing>
      </w:r>
    </w:p>
    <w:p w14:paraId="3AEBE2CF" w14:textId="77777777" w:rsidR="006061AC" w:rsidRDefault="006061AC" w:rsidP="002F2E37">
      <w:pPr>
        <w:rPr>
          <w:rFonts w:cs="Times New Roman"/>
          <w:b/>
        </w:rPr>
      </w:pPr>
    </w:p>
    <w:p w14:paraId="0668FF30" w14:textId="05127BB4" w:rsidR="006061AC" w:rsidRDefault="006061AC" w:rsidP="002F2E37">
      <w:pPr>
        <w:rPr>
          <w:rFonts w:cs="Times New Roman"/>
          <w:b/>
        </w:rPr>
      </w:pPr>
      <w:r>
        <w:rPr>
          <w:rFonts w:cs="Times New Roman"/>
          <w:b/>
        </w:rPr>
        <w:t>Other Useful command</w:t>
      </w:r>
    </w:p>
    <w:p w14:paraId="76BD2388" w14:textId="77777777" w:rsidR="006061AC" w:rsidRDefault="006061AC" w:rsidP="002F2E37">
      <w:pPr>
        <w:rPr>
          <w:rFonts w:cs="Times New Roman"/>
          <w:b/>
        </w:rPr>
      </w:pP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1717"/>
        <w:gridCol w:w="4051"/>
      </w:tblGrid>
      <w:tr w:rsidR="006061AC" w14:paraId="701372D9" w14:textId="77777777" w:rsidTr="006061A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E766E3F" w14:textId="77777777" w:rsidR="006061AC" w:rsidRDefault="006061AC">
            <w:r>
              <w:rPr>
                <w:sz w:val="20"/>
                <w:szCs w:val="20"/>
              </w:rPr>
              <w:t>h[</w:t>
            </w:r>
            <w:proofErr w:type="spellStart"/>
            <w:r>
              <w:rPr>
                <w:sz w:val="20"/>
                <w:szCs w:val="20"/>
              </w:rPr>
              <w:t>elp</w:t>
            </w:r>
            <w:proofErr w:type="spellEnd"/>
            <w:r>
              <w:rPr>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0705257" w14:textId="77777777" w:rsidR="006061AC" w:rsidRDefault="006061AC">
            <w:r>
              <w:rPr>
                <w:sz w:val="20"/>
                <w:szCs w:val="20"/>
              </w:rPr>
              <w:t xml:space="preserve">Get help on </w:t>
            </w:r>
            <w:proofErr w:type="spellStart"/>
            <w:r>
              <w:rPr>
                <w:sz w:val="20"/>
                <w:szCs w:val="20"/>
              </w:rPr>
              <w:t>gdb</w:t>
            </w:r>
            <w:proofErr w:type="spellEnd"/>
            <w:r>
              <w:rPr>
                <w:sz w:val="20"/>
                <w:szCs w:val="20"/>
              </w:rPr>
              <w:t xml:space="preserve"> commands</w:t>
            </w:r>
          </w:p>
        </w:tc>
      </w:tr>
      <w:tr w:rsidR="006061AC" w14:paraId="21A45C59" w14:textId="77777777" w:rsidTr="006061A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529E539" w14:textId="11746FA6" w:rsidR="006061AC" w:rsidRDefault="006061AC">
            <w:r>
              <w:rPr>
                <w:sz w:val="20"/>
                <w:szCs w:val="20"/>
              </w:rPr>
              <w:t>h[</w:t>
            </w:r>
            <w:proofErr w:type="spellStart"/>
            <w:r>
              <w:rPr>
                <w:sz w:val="20"/>
                <w:szCs w:val="20"/>
              </w:rPr>
              <w:t>elp</w:t>
            </w:r>
            <w:proofErr w:type="spellEnd"/>
            <w:r>
              <w:rPr>
                <w:sz w:val="20"/>
                <w:szCs w:val="20"/>
              </w:rPr>
              <w:t>] </w:t>
            </w:r>
            <w:r>
              <w:rPr>
                <w:noProof/>
                <w:sz w:val="20"/>
                <w:szCs w:val="20"/>
                <w:lang w:val="en-GB" w:eastAsia="en-GB" w:bidi="ar-SA"/>
              </w:rPr>
              <w:drawing>
                <wp:inline distT="0" distB="0" distL="0" distR="0" wp14:anchorId="669FF07E" wp14:editId="62AFE86C">
                  <wp:extent cx="203200" cy="336550"/>
                  <wp:effectExtent l="0" t="0" r="6350" b="6350"/>
                  <wp:docPr id="27" name="Picture 27" descr="$ &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l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200" cy="336550"/>
                          </a:xfrm>
                          <a:prstGeom prst="rect">
                            <a:avLst/>
                          </a:prstGeom>
                          <a:noFill/>
                          <a:ln>
                            <a:noFill/>
                          </a:ln>
                        </pic:spPr>
                      </pic:pic>
                    </a:graphicData>
                  </a:graphic>
                </wp:inline>
              </w:drawing>
            </w:r>
            <w:r>
              <w:rPr>
                <w:sz w:val="20"/>
                <w:szCs w:val="20"/>
              </w:rPr>
              <w:t> </w:t>
            </w:r>
            <w:proofErr w:type="spellStart"/>
            <w:r>
              <w:rPr>
                <w:sz w:val="20"/>
                <w:szCs w:val="20"/>
              </w:rPr>
              <w:t>cmd</w:t>
            </w:r>
            <w:proofErr w:type="spellEnd"/>
            <w:r>
              <w:rPr>
                <w:noProof/>
                <w:sz w:val="20"/>
                <w:szCs w:val="20"/>
                <w:lang w:val="en-GB" w:eastAsia="en-GB" w:bidi="ar-SA"/>
              </w:rPr>
              <w:drawing>
                <wp:inline distT="0" distB="0" distL="0" distR="0" wp14:anchorId="20D9F07C" wp14:editId="0C17E044">
                  <wp:extent cx="203200" cy="336550"/>
                  <wp:effectExtent l="0" t="0" r="6350" b="6350"/>
                  <wp:docPr id="26" name="Picture 26" descr="$ &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g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200" cy="33655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34B7A6D" w14:textId="77777777" w:rsidR="006061AC" w:rsidRDefault="006061AC">
            <w:r>
              <w:rPr>
                <w:sz w:val="20"/>
                <w:szCs w:val="20"/>
              </w:rPr>
              <w:t xml:space="preserve">Get help on a specific </w:t>
            </w:r>
            <w:proofErr w:type="spellStart"/>
            <w:r>
              <w:rPr>
                <w:sz w:val="20"/>
                <w:szCs w:val="20"/>
              </w:rPr>
              <w:t>gdb</w:t>
            </w:r>
            <w:proofErr w:type="spellEnd"/>
            <w:r>
              <w:rPr>
                <w:sz w:val="20"/>
                <w:szCs w:val="20"/>
              </w:rPr>
              <w:t xml:space="preserve"> command</w:t>
            </w:r>
          </w:p>
        </w:tc>
      </w:tr>
      <w:tr w:rsidR="006061AC" w14:paraId="12442E6C" w14:textId="77777777" w:rsidTr="006061A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779760" w14:textId="77777777" w:rsidR="006061AC" w:rsidRDefault="006061AC">
            <w:r>
              <w:rPr>
                <w:sz w:val="20"/>
                <w:szCs w:val="20"/>
              </w:rPr>
              <w:t>r[un]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F71DEF" w14:textId="77777777" w:rsidR="006061AC" w:rsidRDefault="006061AC">
            <w:r>
              <w:rPr>
                <w:sz w:val="20"/>
                <w:szCs w:val="20"/>
              </w:rPr>
              <w:t>Run to next </w:t>
            </w:r>
            <w:hyperlink r:id="rId14" w:history="1">
              <w:r>
                <w:rPr>
                  <w:rStyle w:val="Hyperlink"/>
                  <w:sz w:val="20"/>
                  <w:szCs w:val="20"/>
                </w:rPr>
                <w:t>breakpoint</w:t>
              </w:r>
            </w:hyperlink>
            <w:r>
              <w:rPr>
                <w:sz w:val="20"/>
                <w:szCs w:val="20"/>
              </w:rPr>
              <w:t> or to end</w:t>
            </w:r>
          </w:p>
        </w:tc>
      </w:tr>
      <w:tr w:rsidR="006061AC" w14:paraId="201F1FBB" w14:textId="77777777" w:rsidTr="006061A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CB59B7B" w14:textId="77777777" w:rsidR="006061AC" w:rsidRDefault="006061AC">
            <w:r>
              <w:rPr>
                <w:sz w:val="20"/>
                <w:szCs w:val="20"/>
              </w:rPr>
              <w:t>s[</w:t>
            </w:r>
            <w:proofErr w:type="spellStart"/>
            <w:r>
              <w:rPr>
                <w:sz w:val="20"/>
                <w:szCs w:val="20"/>
              </w:rPr>
              <w:t>tep</w:t>
            </w:r>
            <w:proofErr w:type="spellEnd"/>
            <w:r>
              <w:rPr>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E1AAB01" w14:textId="77777777" w:rsidR="006061AC" w:rsidRDefault="006061AC">
            <w:r>
              <w:rPr>
                <w:sz w:val="20"/>
                <w:szCs w:val="20"/>
              </w:rPr>
              <w:t>Single-step, descending into functions</w:t>
            </w:r>
          </w:p>
        </w:tc>
      </w:tr>
      <w:tr w:rsidR="006061AC" w14:paraId="061BA90A" w14:textId="77777777" w:rsidTr="006061A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510FEA8" w14:textId="77777777" w:rsidR="006061AC" w:rsidRDefault="006061AC">
            <w:r>
              <w:rPr>
                <w:sz w:val="20"/>
                <w:szCs w:val="20"/>
              </w:rPr>
              <w:t>n[</w:t>
            </w:r>
            <w:proofErr w:type="spellStart"/>
            <w:r>
              <w:rPr>
                <w:sz w:val="20"/>
                <w:szCs w:val="20"/>
              </w:rPr>
              <w:t>ext</w:t>
            </w:r>
            <w:proofErr w:type="spellEnd"/>
            <w:r>
              <w:rPr>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80655EF" w14:textId="77777777" w:rsidR="006061AC" w:rsidRDefault="006061AC">
            <w:r>
              <w:rPr>
                <w:sz w:val="20"/>
                <w:szCs w:val="20"/>
              </w:rPr>
              <w:t>Single-step </w:t>
            </w:r>
            <w:r>
              <w:rPr>
                <w:i/>
                <w:iCs/>
                <w:sz w:val="20"/>
                <w:szCs w:val="20"/>
              </w:rPr>
              <w:t>without</w:t>
            </w:r>
            <w:r>
              <w:rPr>
                <w:sz w:val="20"/>
                <w:szCs w:val="20"/>
              </w:rPr>
              <w:t> descending into functions</w:t>
            </w:r>
          </w:p>
        </w:tc>
      </w:tr>
      <w:tr w:rsidR="006061AC" w14:paraId="1BCC957B" w14:textId="77777777" w:rsidTr="006061A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E3097BB" w14:textId="77777777" w:rsidR="006061AC" w:rsidRDefault="006061AC">
            <w:r>
              <w:rPr>
                <w:sz w:val="20"/>
                <w:szCs w:val="20"/>
              </w:rPr>
              <w:t>fin[</w:t>
            </w:r>
            <w:proofErr w:type="spellStart"/>
            <w:r>
              <w:rPr>
                <w:sz w:val="20"/>
                <w:szCs w:val="20"/>
              </w:rPr>
              <w:t>ish</w:t>
            </w:r>
            <w:proofErr w:type="spellEnd"/>
            <w:r>
              <w:rPr>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939DC7D" w14:textId="77777777" w:rsidR="006061AC" w:rsidRDefault="006061AC">
            <w:r>
              <w:rPr>
                <w:sz w:val="20"/>
                <w:szCs w:val="20"/>
              </w:rPr>
              <w:t>Finish current function, loop, etc. (useful!)</w:t>
            </w:r>
          </w:p>
        </w:tc>
      </w:tr>
      <w:tr w:rsidR="006061AC" w14:paraId="28625899" w14:textId="77777777" w:rsidTr="006061A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28F6302" w14:textId="77777777" w:rsidR="006061AC" w:rsidRDefault="006061AC">
            <w:r>
              <w:rPr>
                <w:sz w:val="20"/>
                <w:szCs w:val="20"/>
              </w:rPr>
              <w:t>c[</w:t>
            </w:r>
            <w:proofErr w:type="spellStart"/>
            <w:r>
              <w:rPr>
                <w:sz w:val="20"/>
                <w:szCs w:val="20"/>
              </w:rPr>
              <w:t>ontinue</w:t>
            </w:r>
            <w:proofErr w:type="spellEnd"/>
            <w:r>
              <w:rPr>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1D5F69B" w14:textId="77777777" w:rsidR="006061AC" w:rsidRDefault="006061AC">
            <w:r>
              <w:rPr>
                <w:sz w:val="20"/>
                <w:szCs w:val="20"/>
              </w:rPr>
              <w:t>Continue to next breakpoint or end</w:t>
            </w:r>
          </w:p>
        </w:tc>
      </w:tr>
      <w:tr w:rsidR="006061AC" w14:paraId="01F25134" w14:textId="77777777" w:rsidTr="006061A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FEDB993" w14:textId="77777777" w:rsidR="006061AC" w:rsidRDefault="006061AC">
            <w:r>
              <w:rPr>
                <w:sz w:val="20"/>
                <w:szCs w:val="20"/>
              </w:rPr>
              <w:t>up</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F52DFE" w14:textId="77777777" w:rsidR="006061AC" w:rsidRDefault="006061AC">
            <w:r>
              <w:rPr>
                <w:sz w:val="20"/>
                <w:szCs w:val="20"/>
              </w:rPr>
              <w:t>Go up one context level on stack (to caller)</w:t>
            </w:r>
          </w:p>
        </w:tc>
      </w:tr>
      <w:tr w:rsidR="006061AC" w14:paraId="3D49304A" w14:textId="77777777" w:rsidTr="006061A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821E8E5" w14:textId="77777777" w:rsidR="006061AC" w:rsidRDefault="006061AC">
            <w:r>
              <w:rPr>
                <w:sz w:val="20"/>
                <w:szCs w:val="20"/>
              </w:rPr>
              <w:t>do[</w:t>
            </w:r>
            <w:proofErr w:type="spellStart"/>
            <w:r>
              <w:rPr>
                <w:sz w:val="20"/>
                <w:szCs w:val="20"/>
              </w:rPr>
              <w:t>wn</w:t>
            </w:r>
            <w:proofErr w:type="spellEnd"/>
            <w:r>
              <w:rPr>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F06B17" w14:textId="77777777" w:rsidR="006061AC" w:rsidRDefault="006061AC">
            <w:r>
              <w:rPr>
                <w:sz w:val="20"/>
                <w:szCs w:val="20"/>
              </w:rPr>
              <w:t>Go down one level (only possible after </w:t>
            </w:r>
            <w:r>
              <w:rPr>
                <w:rStyle w:val="HTMLTypewriter"/>
                <w:rFonts w:eastAsia="Droid Sans Fallback"/>
              </w:rPr>
              <w:t>up</w:t>
            </w:r>
            <w:r>
              <w:rPr>
                <w:sz w:val="20"/>
                <w:szCs w:val="20"/>
              </w:rPr>
              <w:t>)</w:t>
            </w:r>
          </w:p>
        </w:tc>
      </w:tr>
      <w:tr w:rsidR="006061AC" w14:paraId="04D5715E" w14:textId="77777777" w:rsidTr="006061A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CE660B" w14:textId="77777777" w:rsidR="006061AC" w:rsidRDefault="006061AC">
            <w:r>
              <w:rPr>
                <w:sz w:val="20"/>
                <w:szCs w:val="20"/>
              </w:rPr>
              <w:t>l[</w:t>
            </w:r>
            <w:proofErr w:type="spellStart"/>
            <w:r>
              <w:rPr>
                <w:sz w:val="20"/>
                <w:szCs w:val="20"/>
              </w:rPr>
              <w:t>ist</w:t>
            </w:r>
            <w:proofErr w:type="spellEnd"/>
            <w:r>
              <w:rPr>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82D81B2" w14:textId="77777777" w:rsidR="006061AC" w:rsidRDefault="006061AC">
            <w:r>
              <w:rPr>
                <w:sz w:val="20"/>
                <w:szCs w:val="20"/>
              </w:rPr>
              <w:t>Show lines of code surrounding the current point</w:t>
            </w:r>
          </w:p>
        </w:tc>
      </w:tr>
      <w:tr w:rsidR="006061AC" w14:paraId="158DEAA2" w14:textId="77777777" w:rsidTr="006061A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6AE59D" w14:textId="62FB4997" w:rsidR="006061AC" w:rsidRDefault="006061AC">
            <w:r>
              <w:rPr>
                <w:sz w:val="20"/>
                <w:szCs w:val="20"/>
              </w:rPr>
              <w:t>p[rint]  &lt;name&gt;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EF76FEF" w14:textId="58A95786" w:rsidR="006061AC" w:rsidRDefault="006061AC">
            <w:r>
              <w:rPr>
                <w:sz w:val="20"/>
                <w:szCs w:val="20"/>
              </w:rPr>
              <w:t>Print value of variable called  &lt;name&gt;</w:t>
            </w:r>
          </w:p>
        </w:tc>
      </w:tr>
      <w:tr w:rsidR="006061AC" w14:paraId="75866C6A" w14:textId="77777777" w:rsidTr="006061A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06F1548" w14:textId="79C4E5B3" w:rsidR="006061AC" w:rsidRDefault="006061AC" w:rsidP="006061AC">
            <w:r>
              <w:rPr>
                <w:sz w:val="20"/>
                <w:szCs w:val="20"/>
              </w:rPr>
              <w:t>p  * &lt;name&gt;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090291F" w14:textId="06DD96B4" w:rsidR="006061AC" w:rsidRDefault="006061AC">
            <w:r>
              <w:rPr>
                <w:sz w:val="20"/>
                <w:szCs w:val="20"/>
              </w:rPr>
              <w:t>Print what is pointed to by  &lt;name&gt;</w:t>
            </w:r>
          </w:p>
        </w:tc>
      </w:tr>
      <w:tr w:rsidR="006061AC" w14:paraId="2FA14FA1" w14:textId="77777777" w:rsidTr="006061A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0FA283A" w14:textId="2DDB202B" w:rsidR="006061AC" w:rsidRDefault="006061AC">
            <w:r>
              <w:rPr>
                <w:sz w:val="20"/>
                <w:szCs w:val="20"/>
              </w:rPr>
              <w:t>p/x &lt; name&gt;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E60D83" w14:textId="15564EA8" w:rsidR="006061AC" w:rsidRDefault="006061AC">
            <w:r>
              <w:rPr>
                <w:sz w:val="20"/>
                <w:szCs w:val="20"/>
              </w:rPr>
              <w:t>Print value of  &lt;name&gt; in hex format</w:t>
            </w:r>
          </w:p>
        </w:tc>
      </w:tr>
    </w:tbl>
    <w:p w14:paraId="51091B28" w14:textId="77777777" w:rsidR="006061AC" w:rsidRPr="002F2E37" w:rsidRDefault="006061AC" w:rsidP="002F2E37">
      <w:pPr>
        <w:rPr>
          <w:rFonts w:cs="Times New Roman"/>
          <w:b/>
        </w:rPr>
      </w:pPr>
    </w:p>
    <w:sectPr w:rsidR="006061AC" w:rsidRPr="002F2E37" w:rsidSect="005F428D">
      <w:headerReference w:type="even" r:id="rId15"/>
      <w:headerReference w:type="default" r:id="rId16"/>
      <w:footerReference w:type="even" r:id="rId17"/>
      <w:footerReference w:type="default" r:id="rId18"/>
      <w:headerReference w:type="first" r:id="rId19"/>
      <w:footerReference w:type="first" r:id="rId20"/>
      <w:type w:val="continuous"/>
      <w:pgSz w:w="11906" w:h="16838"/>
      <w:pgMar w:top="1440" w:right="1440" w:bottom="1440" w:left="1440" w:header="1134"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A70AA" w14:textId="77777777" w:rsidR="00421384" w:rsidRDefault="00421384">
      <w:r>
        <w:separator/>
      </w:r>
    </w:p>
  </w:endnote>
  <w:endnote w:type="continuationSeparator" w:id="0">
    <w:p w14:paraId="3EB8FA69" w14:textId="77777777" w:rsidR="00421384" w:rsidRDefault="00421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ans Fallback">
    <w:panose1 w:val="00000000000000000000"/>
    <w:charset w:val="00"/>
    <w:family w:val="roman"/>
    <w:notTrueType/>
    <w:pitch w:val="default"/>
  </w:font>
  <w:font w:name="DejaVu Sans">
    <w:altName w:val="Yu Gothic"/>
    <w:charset w:val="80"/>
    <w:family w:val="auto"/>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9ACED" w14:textId="77777777" w:rsidR="00470137" w:rsidRDefault="004701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AFF69" w14:textId="77777777" w:rsidR="00470137" w:rsidRDefault="004701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73122" w14:textId="77777777" w:rsidR="00470137" w:rsidRDefault="004701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97F1B" w14:textId="77777777" w:rsidR="00421384" w:rsidRDefault="00421384">
      <w:r>
        <w:separator/>
      </w:r>
    </w:p>
  </w:footnote>
  <w:footnote w:type="continuationSeparator" w:id="0">
    <w:p w14:paraId="6AB152A9" w14:textId="77777777" w:rsidR="00421384" w:rsidRDefault="004213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F17FB" w14:textId="77777777" w:rsidR="00470137" w:rsidRDefault="004701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90E88" w14:textId="77777777" w:rsidR="00D35575" w:rsidRDefault="00D35575" w:rsidP="00D35575">
    <w:pPr>
      <w:pStyle w:val="Header"/>
      <w:rPr>
        <w:rFonts w:eastAsia="Calibri" w:cs="Times New Roman"/>
        <w:b/>
        <w:sz w:val="28"/>
        <w:szCs w:val="28"/>
      </w:rPr>
    </w:pPr>
    <w:r>
      <w:rPr>
        <w:rFonts w:eastAsia="Calibri" w:cs="Times New Roman"/>
        <w:b/>
        <w:noProof/>
        <w:sz w:val="28"/>
        <w:szCs w:val="28"/>
        <w:lang w:val="en-GB" w:eastAsia="en-GB" w:bidi="ar-SA"/>
      </w:rPr>
      <w:drawing>
        <wp:inline distT="0" distB="0" distL="0" distR="0" wp14:anchorId="3D0435A4" wp14:editId="658AAF8A">
          <wp:extent cx="5731510" cy="11239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5731510" cy="1123950"/>
                  </a:xfrm>
                  <a:prstGeom prst="rect">
                    <a:avLst/>
                  </a:prstGeom>
                </pic:spPr>
              </pic:pic>
            </a:graphicData>
          </a:graphic>
        </wp:inline>
      </w:drawing>
    </w:r>
  </w:p>
  <w:p w14:paraId="64BF43D5" w14:textId="77777777" w:rsidR="00D35575" w:rsidRDefault="00D35575" w:rsidP="00D35575">
    <w:pPr>
      <w:pBdr>
        <w:top w:val="none" w:sz="0" w:space="0" w:color="000000"/>
        <w:left w:val="none" w:sz="0" w:space="0" w:color="000000"/>
        <w:bottom w:val="single" w:sz="8" w:space="1" w:color="000000"/>
        <w:right w:val="none" w:sz="0" w:space="0" w:color="000000"/>
      </w:pBdr>
      <w:spacing w:line="259" w:lineRule="auto"/>
    </w:pPr>
  </w:p>
  <w:p w14:paraId="189A26B6" w14:textId="77777777" w:rsidR="00D35575" w:rsidRDefault="00D35575" w:rsidP="00D35575">
    <w:pPr>
      <w:tabs>
        <w:tab w:val="center" w:pos="4588"/>
      </w:tabs>
      <w:ind w:left="-15"/>
    </w:pPr>
    <w:r>
      <w:rPr>
        <w:b/>
      </w:rPr>
      <w:t xml:space="preserve">Academic Year: 2022-23                                                         Name of Student:                                 </w:t>
    </w:r>
  </w:p>
  <w:p w14:paraId="6CCBCFE8" w14:textId="77777777" w:rsidR="00D35575" w:rsidRDefault="00D35575" w:rsidP="00D35575">
    <w:pPr>
      <w:spacing w:line="259" w:lineRule="auto"/>
    </w:pPr>
    <w:r>
      <w:rPr>
        <w:b/>
      </w:rPr>
      <w:t>Semester: III</w:t>
    </w:r>
    <w:r>
      <w:rPr>
        <w:b/>
      </w:rPr>
      <w:tab/>
    </w:r>
    <w:r>
      <w:rPr>
        <w:b/>
      </w:rPr>
      <w:tab/>
    </w:r>
    <w:r>
      <w:rPr>
        <w:b/>
      </w:rPr>
      <w:tab/>
    </w:r>
    <w:r>
      <w:rPr>
        <w:b/>
      </w:rPr>
      <w:tab/>
    </w:r>
    <w:r>
      <w:rPr>
        <w:b/>
      </w:rPr>
      <w:tab/>
    </w:r>
    <w:r>
      <w:rPr>
        <w:b/>
      </w:rPr>
      <w:tab/>
      <w:t xml:space="preserve">               Student ID:</w:t>
    </w:r>
  </w:p>
  <w:p w14:paraId="61F3F589" w14:textId="77777777" w:rsidR="00D35575" w:rsidRDefault="00D35575" w:rsidP="00D35575">
    <w:pPr>
      <w:spacing w:line="259" w:lineRule="auto"/>
    </w:pPr>
    <w:r>
      <w:rPr>
        <w:b/>
      </w:rPr>
      <w:t>Class / Branch/ Div: SE- IT A/ B</w:t>
    </w:r>
    <w:r>
      <w:rPr>
        <w:b/>
      </w:rPr>
      <w:tab/>
    </w:r>
    <w:r>
      <w:rPr>
        <w:b/>
      </w:rPr>
      <w:tab/>
    </w:r>
    <w:r>
      <w:rPr>
        <w:b/>
      </w:rPr>
      <w:tab/>
      <w:t xml:space="preserve">               Roll No.</w:t>
    </w:r>
  </w:p>
  <w:p w14:paraId="671F6527" w14:textId="77777777" w:rsidR="00D35575" w:rsidRDefault="00D35575" w:rsidP="00D35575">
    <w:pPr>
      <w:pBdr>
        <w:top w:val="none" w:sz="0" w:space="0" w:color="000000"/>
        <w:left w:val="none" w:sz="0" w:space="0" w:color="000000"/>
        <w:bottom w:val="single" w:sz="8" w:space="1" w:color="000000"/>
        <w:right w:val="none" w:sz="0" w:space="0" w:color="000000"/>
      </w:pBdr>
      <w:spacing w:line="259" w:lineRule="auto"/>
    </w:pPr>
    <w:r>
      <w:rPr>
        <w:b/>
      </w:rPr>
      <w:t>Subject: Data Structure Lab</w:t>
    </w:r>
    <w:r>
      <w:rPr>
        <w:b/>
      </w:rPr>
      <w:tab/>
      <w:t xml:space="preserve">   </w:t>
    </w:r>
    <w:r>
      <w:rPr>
        <w:b/>
      </w:rPr>
      <w:tab/>
    </w:r>
    <w:r>
      <w:rPr>
        <w:b/>
      </w:rPr>
      <w:tab/>
      <w:t xml:space="preserve">               Date of Submission:</w:t>
    </w:r>
  </w:p>
  <w:p w14:paraId="5BD8154A" w14:textId="1324C257" w:rsidR="00C94142" w:rsidRPr="00D35575" w:rsidRDefault="00D35575" w:rsidP="00D35575">
    <w:pPr>
      <w:pBdr>
        <w:top w:val="none" w:sz="0" w:space="0" w:color="000000"/>
        <w:left w:val="none" w:sz="0" w:space="0" w:color="000000"/>
        <w:bottom w:val="single" w:sz="8" w:space="1" w:color="000000"/>
        <w:right w:val="none" w:sz="0" w:space="0" w:color="000000"/>
      </w:pBdr>
      <w:spacing w:line="259" w:lineRule="auto"/>
    </w:pPr>
    <w:r>
      <w:rPr>
        <w:b/>
      </w:rPr>
      <w:t xml:space="preserve">Name of Instructor: </w:t>
    </w:r>
    <w:r w:rsidR="00470137">
      <w:rPr>
        <w:b/>
      </w:rPr>
      <w:t xml:space="preserve">Sonal </w:t>
    </w:r>
    <w:proofErr w:type="spellStart"/>
    <w:r w:rsidR="00470137">
      <w:rPr>
        <w:b/>
      </w:rPr>
      <w:t>Balpande</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C572E" w14:textId="77777777" w:rsidR="00470137" w:rsidRDefault="004701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5"/>
    <w:multiLevelType w:val="multilevel"/>
    <w:tmpl w:val="0000000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02506144"/>
    <w:multiLevelType w:val="hybridMultilevel"/>
    <w:tmpl w:val="902EA488"/>
    <w:lvl w:ilvl="0" w:tplc="94504BB0">
      <w:start w:val="1"/>
      <w:numFmt w:val="decimal"/>
      <w:lvlText w:val="%1."/>
      <w:lvlJc w:val="left"/>
      <w:pPr>
        <w:ind w:left="1089" w:hanging="280"/>
      </w:pPr>
      <w:rPr>
        <w:rFonts w:ascii="Times New Roman" w:eastAsia="Times New Roman" w:hAnsi="Times New Roman" w:cs="Times New Roman" w:hint="default"/>
        <w:spacing w:val="0"/>
        <w:w w:val="100"/>
        <w:sz w:val="28"/>
        <w:szCs w:val="28"/>
        <w:lang w:val="en-US" w:eastAsia="en-US" w:bidi="ar-SA"/>
      </w:rPr>
    </w:lvl>
    <w:lvl w:ilvl="1" w:tplc="03C85A52">
      <w:numFmt w:val="bullet"/>
      <w:lvlText w:val="•"/>
      <w:lvlJc w:val="left"/>
      <w:pPr>
        <w:ind w:left="1934" w:hanging="280"/>
      </w:pPr>
      <w:rPr>
        <w:lang w:val="en-US" w:eastAsia="en-US" w:bidi="ar-SA"/>
      </w:rPr>
    </w:lvl>
    <w:lvl w:ilvl="2" w:tplc="5036B2F4">
      <w:numFmt w:val="bullet"/>
      <w:lvlText w:val="•"/>
      <w:lvlJc w:val="left"/>
      <w:pPr>
        <w:ind w:left="2788" w:hanging="280"/>
      </w:pPr>
      <w:rPr>
        <w:lang w:val="en-US" w:eastAsia="en-US" w:bidi="ar-SA"/>
      </w:rPr>
    </w:lvl>
    <w:lvl w:ilvl="3" w:tplc="AFD62476">
      <w:numFmt w:val="bullet"/>
      <w:lvlText w:val="•"/>
      <w:lvlJc w:val="left"/>
      <w:pPr>
        <w:ind w:left="3642" w:hanging="280"/>
      </w:pPr>
      <w:rPr>
        <w:lang w:val="en-US" w:eastAsia="en-US" w:bidi="ar-SA"/>
      </w:rPr>
    </w:lvl>
    <w:lvl w:ilvl="4" w:tplc="116A4FE4">
      <w:numFmt w:val="bullet"/>
      <w:lvlText w:val="•"/>
      <w:lvlJc w:val="left"/>
      <w:pPr>
        <w:ind w:left="4496" w:hanging="280"/>
      </w:pPr>
      <w:rPr>
        <w:lang w:val="en-US" w:eastAsia="en-US" w:bidi="ar-SA"/>
      </w:rPr>
    </w:lvl>
    <w:lvl w:ilvl="5" w:tplc="600AFE82">
      <w:numFmt w:val="bullet"/>
      <w:lvlText w:val="•"/>
      <w:lvlJc w:val="left"/>
      <w:pPr>
        <w:ind w:left="5350" w:hanging="280"/>
      </w:pPr>
      <w:rPr>
        <w:lang w:val="en-US" w:eastAsia="en-US" w:bidi="ar-SA"/>
      </w:rPr>
    </w:lvl>
    <w:lvl w:ilvl="6" w:tplc="72CC8972">
      <w:numFmt w:val="bullet"/>
      <w:lvlText w:val="•"/>
      <w:lvlJc w:val="left"/>
      <w:pPr>
        <w:ind w:left="6204" w:hanging="280"/>
      </w:pPr>
      <w:rPr>
        <w:lang w:val="en-US" w:eastAsia="en-US" w:bidi="ar-SA"/>
      </w:rPr>
    </w:lvl>
    <w:lvl w:ilvl="7" w:tplc="4BA45AB0">
      <w:numFmt w:val="bullet"/>
      <w:lvlText w:val="•"/>
      <w:lvlJc w:val="left"/>
      <w:pPr>
        <w:ind w:left="7058" w:hanging="280"/>
      </w:pPr>
      <w:rPr>
        <w:lang w:val="en-US" w:eastAsia="en-US" w:bidi="ar-SA"/>
      </w:rPr>
    </w:lvl>
    <w:lvl w:ilvl="8" w:tplc="AC90BF84">
      <w:numFmt w:val="bullet"/>
      <w:lvlText w:val="•"/>
      <w:lvlJc w:val="left"/>
      <w:pPr>
        <w:ind w:left="7912" w:hanging="280"/>
      </w:pPr>
      <w:rPr>
        <w:lang w:val="en-US" w:eastAsia="en-US" w:bidi="ar-SA"/>
      </w:rPr>
    </w:lvl>
  </w:abstractNum>
  <w:abstractNum w:abstractNumId="6" w15:restartNumberingAfterBreak="0">
    <w:nsid w:val="05B348AD"/>
    <w:multiLevelType w:val="hybridMultilevel"/>
    <w:tmpl w:val="FBB4CC98"/>
    <w:lvl w:ilvl="0" w:tplc="A6D0E2B0">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F058A9"/>
    <w:multiLevelType w:val="hybridMultilevel"/>
    <w:tmpl w:val="33303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D40A81"/>
    <w:multiLevelType w:val="multilevel"/>
    <w:tmpl w:val="424E1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8162D9"/>
    <w:multiLevelType w:val="multilevel"/>
    <w:tmpl w:val="C60C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2E351E"/>
    <w:multiLevelType w:val="multilevel"/>
    <w:tmpl w:val="E984E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F755A5"/>
    <w:multiLevelType w:val="hybridMultilevel"/>
    <w:tmpl w:val="E8209F76"/>
    <w:lvl w:ilvl="0" w:tplc="59487CA0">
      <w:start w:val="1"/>
      <w:numFmt w:val="decimal"/>
      <w:lvlText w:val="%1."/>
      <w:lvlJc w:val="left"/>
      <w:pPr>
        <w:ind w:left="810" w:hanging="284"/>
      </w:pPr>
      <w:rPr>
        <w:spacing w:val="0"/>
        <w:w w:val="100"/>
        <w:lang w:val="en-US" w:eastAsia="en-US" w:bidi="en-US"/>
      </w:rPr>
    </w:lvl>
    <w:lvl w:ilvl="1" w:tplc="6B422A22">
      <w:numFmt w:val="bullet"/>
      <w:lvlText w:val="•"/>
      <w:lvlJc w:val="left"/>
      <w:pPr>
        <w:ind w:left="1744" w:hanging="284"/>
      </w:pPr>
      <w:rPr>
        <w:lang w:val="en-US" w:eastAsia="en-US" w:bidi="en-US"/>
      </w:rPr>
    </w:lvl>
    <w:lvl w:ilvl="2" w:tplc="B8262530">
      <w:numFmt w:val="bullet"/>
      <w:lvlText w:val="•"/>
      <w:lvlJc w:val="left"/>
      <w:pPr>
        <w:ind w:left="2668" w:hanging="284"/>
      </w:pPr>
      <w:rPr>
        <w:lang w:val="en-US" w:eastAsia="en-US" w:bidi="en-US"/>
      </w:rPr>
    </w:lvl>
    <w:lvl w:ilvl="3" w:tplc="1616971C">
      <w:numFmt w:val="bullet"/>
      <w:lvlText w:val="•"/>
      <w:lvlJc w:val="left"/>
      <w:pPr>
        <w:ind w:left="3592" w:hanging="284"/>
      </w:pPr>
      <w:rPr>
        <w:lang w:val="en-US" w:eastAsia="en-US" w:bidi="en-US"/>
      </w:rPr>
    </w:lvl>
    <w:lvl w:ilvl="4" w:tplc="794607BA">
      <w:numFmt w:val="bullet"/>
      <w:lvlText w:val="•"/>
      <w:lvlJc w:val="left"/>
      <w:pPr>
        <w:ind w:left="4516" w:hanging="284"/>
      </w:pPr>
      <w:rPr>
        <w:lang w:val="en-US" w:eastAsia="en-US" w:bidi="en-US"/>
      </w:rPr>
    </w:lvl>
    <w:lvl w:ilvl="5" w:tplc="AB8A7592">
      <w:numFmt w:val="bullet"/>
      <w:lvlText w:val="•"/>
      <w:lvlJc w:val="left"/>
      <w:pPr>
        <w:ind w:left="5440" w:hanging="284"/>
      </w:pPr>
      <w:rPr>
        <w:lang w:val="en-US" w:eastAsia="en-US" w:bidi="en-US"/>
      </w:rPr>
    </w:lvl>
    <w:lvl w:ilvl="6" w:tplc="CC66177E">
      <w:numFmt w:val="bullet"/>
      <w:lvlText w:val="•"/>
      <w:lvlJc w:val="left"/>
      <w:pPr>
        <w:ind w:left="6364" w:hanging="284"/>
      </w:pPr>
      <w:rPr>
        <w:lang w:val="en-US" w:eastAsia="en-US" w:bidi="en-US"/>
      </w:rPr>
    </w:lvl>
    <w:lvl w:ilvl="7" w:tplc="B6A087A0">
      <w:numFmt w:val="bullet"/>
      <w:lvlText w:val="•"/>
      <w:lvlJc w:val="left"/>
      <w:pPr>
        <w:ind w:left="7288" w:hanging="284"/>
      </w:pPr>
      <w:rPr>
        <w:lang w:val="en-US" w:eastAsia="en-US" w:bidi="en-US"/>
      </w:rPr>
    </w:lvl>
    <w:lvl w:ilvl="8" w:tplc="AD8C45B0">
      <w:numFmt w:val="bullet"/>
      <w:lvlText w:val="•"/>
      <w:lvlJc w:val="left"/>
      <w:pPr>
        <w:ind w:left="8212" w:hanging="284"/>
      </w:pPr>
      <w:rPr>
        <w:lang w:val="en-US" w:eastAsia="en-US" w:bidi="en-US"/>
      </w:rPr>
    </w:lvl>
  </w:abstractNum>
  <w:abstractNum w:abstractNumId="12" w15:restartNumberingAfterBreak="0">
    <w:nsid w:val="2C7F451D"/>
    <w:multiLevelType w:val="multilevel"/>
    <w:tmpl w:val="4A32F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290AB4"/>
    <w:multiLevelType w:val="hybridMultilevel"/>
    <w:tmpl w:val="1ADCBA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953B1F"/>
    <w:multiLevelType w:val="hybridMultilevel"/>
    <w:tmpl w:val="8CFE5CF8"/>
    <w:lvl w:ilvl="0" w:tplc="2D0C9C38">
      <w:start w:val="1"/>
      <w:numFmt w:val="decimal"/>
      <w:lvlText w:val="%1."/>
      <w:lvlJc w:val="left"/>
      <w:pPr>
        <w:ind w:left="381" w:hanging="280"/>
      </w:pPr>
      <w:rPr>
        <w:rFonts w:ascii="Times New Roman" w:eastAsia="Times New Roman" w:hAnsi="Times New Roman" w:cs="Times New Roman" w:hint="default"/>
        <w:spacing w:val="0"/>
        <w:w w:val="100"/>
        <w:sz w:val="28"/>
        <w:szCs w:val="28"/>
        <w:lang w:val="en-US" w:eastAsia="en-US" w:bidi="en-US"/>
      </w:rPr>
    </w:lvl>
    <w:lvl w:ilvl="1" w:tplc="B8E83CD8">
      <w:numFmt w:val="bullet"/>
      <w:lvlText w:val="•"/>
      <w:lvlJc w:val="left"/>
      <w:pPr>
        <w:ind w:left="1348" w:hanging="280"/>
      </w:pPr>
      <w:rPr>
        <w:lang w:val="en-US" w:eastAsia="en-US" w:bidi="en-US"/>
      </w:rPr>
    </w:lvl>
    <w:lvl w:ilvl="2" w:tplc="A66CEF0A">
      <w:numFmt w:val="bullet"/>
      <w:lvlText w:val="•"/>
      <w:lvlJc w:val="left"/>
      <w:pPr>
        <w:ind w:left="2316" w:hanging="280"/>
      </w:pPr>
      <w:rPr>
        <w:lang w:val="en-US" w:eastAsia="en-US" w:bidi="en-US"/>
      </w:rPr>
    </w:lvl>
    <w:lvl w:ilvl="3" w:tplc="E09E9FE8">
      <w:numFmt w:val="bullet"/>
      <w:lvlText w:val="•"/>
      <w:lvlJc w:val="left"/>
      <w:pPr>
        <w:ind w:left="3284" w:hanging="280"/>
      </w:pPr>
      <w:rPr>
        <w:lang w:val="en-US" w:eastAsia="en-US" w:bidi="en-US"/>
      </w:rPr>
    </w:lvl>
    <w:lvl w:ilvl="4" w:tplc="354AE1D8">
      <w:numFmt w:val="bullet"/>
      <w:lvlText w:val="•"/>
      <w:lvlJc w:val="left"/>
      <w:pPr>
        <w:ind w:left="4252" w:hanging="280"/>
      </w:pPr>
      <w:rPr>
        <w:lang w:val="en-US" w:eastAsia="en-US" w:bidi="en-US"/>
      </w:rPr>
    </w:lvl>
    <w:lvl w:ilvl="5" w:tplc="96A22906">
      <w:numFmt w:val="bullet"/>
      <w:lvlText w:val="•"/>
      <w:lvlJc w:val="left"/>
      <w:pPr>
        <w:ind w:left="5220" w:hanging="280"/>
      </w:pPr>
      <w:rPr>
        <w:lang w:val="en-US" w:eastAsia="en-US" w:bidi="en-US"/>
      </w:rPr>
    </w:lvl>
    <w:lvl w:ilvl="6" w:tplc="169E297E">
      <w:numFmt w:val="bullet"/>
      <w:lvlText w:val="•"/>
      <w:lvlJc w:val="left"/>
      <w:pPr>
        <w:ind w:left="6188" w:hanging="280"/>
      </w:pPr>
      <w:rPr>
        <w:lang w:val="en-US" w:eastAsia="en-US" w:bidi="en-US"/>
      </w:rPr>
    </w:lvl>
    <w:lvl w:ilvl="7" w:tplc="43D822C4">
      <w:numFmt w:val="bullet"/>
      <w:lvlText w:val="•"/>
      <w:lvlJc w:val="left"/>
      <w:pPr>
        <w:ind w:left="7156" w:hanging="280"/>
      </w:pPr>
      <w:rPr>
        <w:lang w:val="en-US" w:eastAsia="en-US" w:bidi="en-US"/>
      </w:rPr>
    </w:lvl>
    <w:lvl w:ilvl="8" w:tplc="2D0A3A3E">
      <w:numFmt w:val="bullet"/>
      <w:lvlText w:val="•"/>
      <w:lvlJc w:val="left"/>
      <w:pPr>
        <w:ind w:left="8124" w:hanging="280"/>
      </w:pPr>
      <w:rPr>
        <w:lang w:val="en-US" w:eastAsia="en-US" w:bidi="en-US"/>
      </w:rPr>
    </w:lvl>
  </w:abstractNum>
  <w:abstractNum w:abstractNumId="15" w15:restartNumberingAfterBreak="0">
    <w:nsid w:val="39F34CE5"/>
    <w:multiLevelType w:val="hybridMultilevel"/>
    <w:tmpl w:val="F0D6E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744100"/>
    <w:multiLevelType w:val="hybridMultilevel"/>
    <w:tmpl w:val="D2AC91B2"/>
    <w:lvl w:ilvl="0" w:tplc="A6D0E2B0">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BE2BD2"/>
    <w:multiLevelType w:val="hybridMultilevel"/>
    <w:tmpl w:val="E1146E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1C2140"/>
    <w:multiLevelType w:val="hybridMultilevel"/>
    <w:tmpl w:val="11D22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2D1695"/>
    <w:multiLevelType w:val="hybridMultilevel"/>
    <w:tmpl w:val="3E664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C721DD"/>
    <w:multiLevelType w:val="hybridMultilevel"/>
    <w:tmpl w:val="A65C9F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87A15F5"/>
    <w:multiLevelType w:val="hybridMultilevel"/>
    <w:tmpl w:val="06D2E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F1649B"/>
    <w:multiLevelType w:val="hybridMultilevel"/>
    <w:tmpl w:val="9D3450BA"/>
    <w:lvl w:ilvl="0" w:tplc="4C968BF2">
      <w:start w:val="1"/>
      <w:numFmt w:val="decimal"/>
      <w:lvlText w:val="%1)"/>
      <w:lvlJc w:val="left"/>
      <w:pPr>
        <w:ind w:left="407" w:hanging="306"/>
      </w:pPr>
      <w:rPr>
        <w:rFonts w:ascii="Times New Roman" w:eastAsia="Times New Roman" w:hAnsi="Times New Roman" w:cs="Times New Roman" w:hint="default"/>
        <w:spacing w:val="-8"/>
        <w:w w:val="100"/>
        <w:sz w:val="28"/>
        <w:szCs w:val="28"/>
        <w:lang w:val="en-US" w:eastAsia="en-US" w:bidi="ar-SA"/>
      </w:rPr>
    </w:lvl>
    <w:lvl w:ilvl="1" w:tplc="3C86635A">
      <w:numFmt w:val="bullet"/>
      <w:lvlText w:val="•"/>
      <w:lvlJc w:val="left"/>
      <w:pPr>
        <w:ind w:left="810" w:hanging="284"/>
      </w:pPr>
      <w:rPr>
        <w:rFonts w:ascii="Calibri" w:eastAsia="Calibri" w:hAnsi="Calibri" w:cs="Calibri" w:hint="default"/>
        <w:w w:val="71"/>
        <w:sz w:val="28"/>
        <w:szCs w:val="28"/>
        <w:lang w:val="en-US" w:eastAsia="en-US" w:bidi="ar-SA"/>
      </w:rPr>
    </w:lvl>
    <w:lvl w:ilvl="2" w:tplc="0512F944">
      <w:numFmt w:val="bullet"/>
      <w:lvlText w:val="•"/>
      <w:lvlJc w:val="left"/>
      <w:pPr>
        <w:ind w:left="1797" w:hanging="284"/>
      </w:pPr>
      <w:rPr>
        <w:lang w:val="en-US" w:eastAsia="en-US" w:bidi="ar-SA"/>
      </w:rPr>
    </w:lvl>
    <w:lvl w:ilvl="3" w:tplc="624EAD08">
      <w:numFmt w:val="bullet"/>
      <w:lvlText w:val="•"/>
      <w:lvlJc w:val="left"/>
      <w:pPr>
        <w:ind w:left="2775" w:hanging="284"/>
      </w:pPr>
      <w:rPr>
        <w:lang w:val="en-US" w:eastAsia="en-US" w:bidi="ar-SA"/>
      </w:rPr>
    </w:lvl>
    <w:lvl w:ilvl="4" w:tplc="9594F80E">
      <w:numFmt w:val="bullet"/>
      <w:lvlText w:val="•"/>
      <w:lvlJc w:val="left"/>
      <w:pPr>
        <w:ind w:left="3753" w:hanging="284"/>
      </w:pPr>
      <w:rPr>
        <w:lang w:val="en-US" w:eastAsia="en-US" w:bidi="ar-SA"/>
      </w:rPr>
    </w:lvl>
    <w:lvl w:ilvl="5" w:tplc="D47AFB94">
      <w:numFmt w:val="bullet"/>
      <w:lvlText w:val="•"/>
      <w:lvlJc w:val="left"/>
      <w:pPr>
        <w:ind w:left="4731" w:hanging="284"/>
      </w:pPr>
      <w:rPr>
        <w:lang w:val="en-US" w:eastAsia="en-US" w:bidi="ar-SA"/>
      </w:rPr>
    </w:lvl>
    <w:lvl w:ilvl="6" w:tplc="E4866E9A">
      <w:numFmt w:val="bullet"/>
      <w:lvlText w:val="•"/>
      <w:lvlJc w:val="left"/>
      <w:pPr>
        <w:ind w:left="5708" w:hanging="284"/>
      </w:pPr>
      <w:rPr>
        <w:lang w:val="en-US" w:eastAsia="en-US" w:bidi="ar-SA"/>
      </w:rPr>
    </w:lvl>
    <w:lvl w:ilvl="7" w:tplc="A6D260A8">
      <w:numFmt w:val="bullet"/>
      <w:lvlText w:val="•"/>
      <w:lvlJc w:val="left"/>
      <w:pPr>
        <w:ind w:left="6686" w:hanging="284"/>
      </w:pPr>
      <w:rPr>
        <w:lang w:val="en-US" w:eastAsia="en-US" w:bidi="ar-SA"/>
      </w:rPr>
    </w:lvl>
    <w:lvl w:ilvl="8" w:tplc="8752ED14">
      <w:numFmt w:val="bullet"/>
      <w:lvlText w:val="•"/>
      <w:lvlJc w:val="left"/>
      <w:pPr>
        <w:ind w:left="7664" w:hanging="284"/>
      </w:pPr>
      <w:rPr>
        <w:lang w:val="en-US" w:eastAsia="en-US" w:bidi="ar-SA"/>
      </w:rPr>
    </w:lvl>
  </w:abstractNum>
  <w:abstractNum w:abstractNumId="23" w15:restartNumberingAfterBreak="0">
    <w:nsid w:val="5FFD3353"/>
    <w:multiLevelType w:val="multilevel"/>
    <w:tmpl w:val="6F08E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78043C"/>
    <w:multiLevelType w:val="hybridMultilevel"/>
    <w:tmpl w:val="47AE5180"/>
    <w:lvl w:ilvl="0" w:tplc="A6D0E2B0">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A70567"/>
    <w:multiLevelType w:val="hybridMultilevel"/>
    <w:tmpl w:val="F78C4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966315"/>
    <w:multiLevelType w:val="hybridMultilevel"/>
    <w:tmpl w:val="C058903A"/>
    <w:lvl w:ilvl="0" w:tplc="8848BBC8">
      <w:start w:val="1"/>
      <w:numFmt w:val="decimal"/>
      <w:lvlText w:val="%1."/>
      <w:lvlJc w:val="left"/>
      <w:pPr>
        <w:ind w:left="381" w:hanging="280"/>
      </w:pPr>
      <w:rPr>
        <w:rFonts w:ascii="Times New Roman" w:eastAsia="Times New Roman" w:hAnsi="Times New Roman" w:cs="Times New Roman" w:hint="default"/>
        <w:spacing w:val="0"/>
        <w:w w:val="100"/>
        <w:sz w:val="28"/>
        <w:szCs w:val="28"/>
        <w:lang w:val="en-US" w:eastAsia="en-US" w:bidi="en-US"/>
      </w:rPr>
    </w:lvl>
    <w:lvl w:ilvl="1" w:tplc="A036B59E">
      <w:numFmt w:val="bullet"/>
      <w:lvlText w:val="•"/>
      <w:lvlJc w:val="left"/>
      <w:pPr>
        <w:ind w:left="1348" w:hanging="280"/>
      </w:pPr>
      <w:rPr>
        <w:lang w:val="en-US" w:eastAsia="en-US" w:bidi="en-US"/>
      </w:rPr>
    </w:lvl>
    <w:lvl w:ilvl="2" w:tplc="0A328576">
      <w:numFmt w:val="bullet"/>
      <w:lvlText w:val="•"/>
      <w:lvlJc w:val="left"/>
      <w:pPr>
        <w:ind w:left="2316" w:hanging="280"/>
      </w:pPr>
      <w:rPr>
        <w:lang w:val="en-US" w:eastAsia="en-US" w:bidi="en-US"/>
      </w:rPr>
    </w:lvl>
    <w:lvl w:ilvl="3" w:tplc="843800BC">
      <w:numFmt w:val="bullet"/>
      <w:lvlText w:val="•"/>
      <w:lvlJc w:val="left"/>
      <w:pPr>
        <w:ind w:left="3284" w:hanging="280"/>
      </w:pPr>
      <w:rPr>
        <w:lang w:val="en-US" w:eastAsia="en-US" w:bidi="en-US"/>
      </w:rPr>
    </w:lvl>
    <w:lvl w:ilvl="4" w:tplc="AD04199E">
      <w:numFmt w:val="bullet"/>
      <w:lvlText w:val="•"/>
      <w:lvlJc w:val="left"/>
      <w:pPr>
        <w:ind w:left="4252" w:hanging="280"/>
      </w:pPr>
      <w:rPr>
        <w:lang w:val="en-US" w:eastAsia="en-US" w:bidi="en-US"/>
      </w:rPr>
    </w:lvl>
    <w:lvl w:ilvl="5" w:tplc="1272F0D6">
      <w:numFmt w:val="bullet"/>
      <w:lvlText w:val="•"/>
      <w:lvlJc w:val="left"/>
      <w:pPr>
        <w:ind w:left="5220" w:hanging="280"/>
      </w:pPr>
      <w:rPr>
        <w:lang w:val="en-US" w:eastAsia="en-US" w:bidi="en-US"/>
      </w:rPr>
    </w:lvl>
    <w:lvl w:ilvl="6" w:tplc="C216368E">
      <w:numFmt w:val="bullet"/>
      <w:lvlText w:val="•"/>
      <w:lvlJc w:val="left"/>
      <w:pPr>
        <w:ind w:left="6188" w:hanging="280"/>
      </w:pPr>
      <w:rPr>
        <w:lang w:val="en-US" w:eastAsia="en-US" w:bidi="en-US"/>
      </w:rPr>
    </w:lvl>
    <w:lvl w:ilvl="7" w:tplc="61D80454">
      <w:numFmt w:val="bullet"/>
      <w:lvlText w:val="•"/>
      <w:lvlJc w:val="left"/>
      <w:pPr>
        <w:ind w:left="7156" w:hanging="280"/>
      </w:pPr>
      <w:rPr>
        <w:lang w:val="en-US" w:eastAsia="en-US" w:bidi="en-US"/>
      </w:rPr>
    </w:lvl>
    <w:lvl w:ilvl="8" w:tplc="8646C1C0">
      <w:numFmt w:val="bullet"/>
      <w:lvlText w:val="•"/>
      <w:lvlJc w:val="left"/>
      <w:pPr>
        <w:ind w:left="8124" w:hanging="280"/>
      </w:pPr>
      <w:rPr>
        <w:lang w:val="en-US" w:eastAsia="en-US" w:bidi="en-US"/>
      </w:rPr>
    </w:lvl>
  </w:abstractNum>
  <w:abstractNum w:abstractNumId="27" w15:restartNumberingAfterBreak="0">
    <w:nsid w:val="62AB05B7"/>
    <w:multiLevelType w:val="hybridMultilevel"/>
    <w:tmpl w:val="BD46B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C457E2"/>
    <w:multiLevelType w:val="multilevel"/>
    <w:tmpl w:val="6A00F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F7778C"/>
    <w:multiLevelType w:val="hybridMultilevel"/>
    <w:tmpl w:val="795885E8"/>
    <w:lvl w:ilvl="0" w:tplc="A6D0E2B0">
      <w:start w:val="9"/>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1E4A14"/>
    <w:multiLevelType w:val="hybridMultilevel"/>
    <w:tmpl w:val="298C41F2"/>
    <w:lvl w:ilvl="0" w:tplc="53C0542C">
      <w:start w:val="1"/>
      <w:numFmt w:val="decimal"/>
      <w:lvlText w:val="%1."/>
      <w:lvlJc w:val="left"/>
      <w:pPr>
        <w:ind w:left="789" w:hanging="264"/>
      </w:pPr>
      <w:rPr>
        <w:rFonts w:ascii="Times New Roman" w:eastAsia="Times New Roman" w:hAnsi="Times New Roman" w:cs="Times New Roman" w:hint="default"/>
        <w:spacing w:val="0"/>
        <w:w w:val="100"/>
        <w:sz w:val="28"/>
        <w:szCs w:val="28"/>
        <w:lang w:val="en-US" w:eastAsia="en-US" w:bidi="ar-SA"/>
      </w:rPr>
    </w:lvl>
    <w:lvl w:ilvl="1" w:tplc="9E1643BE">
      <w:numFmt w:val="bullet"/>
      <w:lvlText w:val="•"/>
      <w:lvlJc w:val="left"/>
      <w:pPr>
        <w:ind w:left="1664" w:hanging="264"/>
      </w:pPr>
      <w:rPr>
        <w:lang w:val="en-US" w:eastAsia="en-US" w:bidi="ar-SA"/>
      </w:rPr>
    </w:lvl>
    <w:lvl w:ilvl="2" w:tplc="61B27820">
      <w:numFmt w:val="bullet"/>
      <w:lvlText w:val="•"/>
      <w:lvlJc w:val="left"/>
      <w:pPr>
        <w:ind w:left="2548" w:hanging="264"/>
      </w:pPr>
      <w:rPr>
        <w:lang w:val="en-US" w:eastAsia="en-US" w:bidi="ar-SA"/>
      </w:rPr>
    </w:lvl>
    <w:lvl w:ilvl="3" w:tplc="EECCC004">
      <w:numFmt w:val="bullet"/>
      <w:lvlText w:val="•"/>
      <w:lvlJc w:val="left"/>
      <w:pPr>
        <w:ind w:left="3432" w:hanging="264"/>
      </w:pPr>
      <w:rPr>
        <w:lang w:val="en-US" w:eastAsia="en-US" w:bidi="ar-SA"/>
      </w:rPr>
    </w:lvl>
    <w:lvl w:ilvl="4" w:tplc="D8CCA430">
      <w:numFmt w:val="bullet"/>
      <w:lvlText w:val="•"/>
      <w:lvlJc w:val="left"/>
      <w:pPr>
        <w:ind w:left="4316" w:hanging="264"/>
      </w:pPr>
      <w:rPr>
        <w:lang w:val="en-US" w:eastAsia="en-US" w:bidi="ar-SA"/>
      </w:rPr>
    </w:lvl>
    <w:lvl w:ilvl="5" w:tplc="67882898">
      <w:numFmt w:val="bullet"/>
      <w:lvlText w:val="•"/>
      <w:lvlJc w:val="left"/>
      <w:pPr>
        <w:ind w:left="5200" w:hanging="264"/>
      </w:pPr>
      <w:rPr>
        <w:lang w:val="en-US" w:eastAsia="en-US" w:bidi="ar-SA"/>
      </w:rPr>
    </w:lvl>
    <w:lvl w:ilvl="6" w:tplc="9E140AE4">
      <w:numFmt w:val="bullet"/>
      <w:lvlText w:val="•"/>
      <w:lvlJc w:val="left"/>
      <w:pPr>
        <w:ind w:left="6084" w:hanging="264"/>
      </w:pPr>
      <w:rPr>
        <w:lang w:val="en-US" w:eastAsia="en-US" w:bidi="ar-SA"/>
      </w:rPr>
    </w:lvl>
    <w:lvl w:ilvl="7" w:tplc="105A8AAE">
      <w:numFmt w:val="bullet"/>
      <w:lvlText w:val="•"/>
      <w:lvlJc w:val="left"/>
      <w:pPr>
        <w:ind w:left="6968" w:hanging="264"/>
      </w:pPr>
      <w:rPr>
        <w:lang w:val="en-US" w:eastAsia="en-US" w:bidi="ar-SA"/>
      </w:rPr>
    </w:lvl>
    <w:lvl w:ilvl="8" w:tplc="9F226174">
      <w:numFmt w:val="bullet"/>
      <w:lvlText w:val="•"/>
      <w:lvlJc w:val="left"/>
      <w:pPr>
        <w:ind w:left="7852" w:hanging="264"/>
      </w:pPr>
      <w:rPr>
        <w:lang w:val="en-US" w:eastAsia="en-US" w:bidi="ar-SA"/>
      </w:rPr>
    </w:lvl>
  </w:abstractNum>
  <w:abstractNum w:abstractNumId="31" w15:restartNumberingAfterBreak="0">
    <w:nsid w:val="6D867571"/>
    <w:multiLevelType w:val="hybridMultilevel"/>
    <w:tmpl w:val="893EA808"/>
    <w:lvl w:ilvl="0" w:tplc="ED28A862">
      <w:start w:val="1"/>
      <w:numFmt w:val="decimal"/>
      <w:lvlText w:val="%1."/>
      <w:lvlJc w:val="left"/>
      <w:pPr>
        <w:ind w:left="805" w:hanging="280"/>
      </w:pPr>
      <w:rPr>
        <w:rFonts w:ascii="Times New Roman" w:eastAsia="Times New Roman" w:hAnsi="Times New Roman" w:cs="Times New Roman" w:hint="default"/>
        <w:spacing w:val="0"/>
        <w:w w:val="100"/>
        <w:sz w:val="28"/>
        <w:szCs w:val="28"/>
        <w:lang w:val="en-US" w:eastAsia="en-US" w:bidi="en-US"/>
      </w:rPr>
    </w:lvl>
    <w:lvl w:ilvl="1" w:tplc="5978C252">
      <w:numFmt w:val="bullet"/>
      <w:lvlText w:val="•"/>
      <w:lvlJc w:val="left"/>
      <w:pPr>
        <w:ind w:left="1726" w:hanging="280"/>
      </w:pPr>
      <w:rPr>
        <w:lang w:val="en-US" w:eastAsia="en-US" w:bidi="en-US"/>
      </w:rPr>
    </w:lvl>
    <w:lvl w:ilvl="2" w:tplc="5182559A">
      <w:numFmt w:val="bullet"/>
      <w:lvlText w:val="•"/>
      <w:lvlJc w:val="left"/>
      <w:pPr>
        <w:ind w:left="2652" w:hanging="280"/>
      </w:pPr>
      <w:rPr>
        <w:lang w:val="en-US" w:eastAsia="en-US" w:bidi="en-US"/>
      </w:rPr>
    </w:lvl>
    <w:lvl w:ilvl="3" w:tplc="9138BC3E">
      <w:numFmt w:val="bullet"/>
      <w:lvlText w:val="•"/>
      <w:lvlJc w:val="left"/>
      <w:pPr>
        <w:ind w:left="3578" w:hanging="280"/>
      </w:pPr>
      <w:rPr>
        <w:lang w:val="en-US" w:eastAsia="en-US" w:bidi="en-US"/>
      </w:rPr>
    </w:lvl>
    <w:lvl w:ilvl="4" w:tplc="2648E86A">
      <w:numFmt w:val="bullet"/>
      <w:lvlText w:val="•"/>
      <w:lvlJc w:val="left"/>
      <w:pPr>
        <w:ind w:left="4504" w:hanging="280"/>
      </w:pPr>
      <w:rPr>
        <w:lang w:val="en-US" w:eastAsia="en-US" w:bidi="en-US"/>
      </w:rPr>
    </w:lvl>
    <w:lvl w:ilvl="5" w:tplc="AD7C0DB8">
      <w:numFmt w:val="bullet"/>
      <w:lvlText w:val="•"/>
      <w:lvlJc w:val="left"/>
      <w:pPr>
        <w:ind w:left="5430" w:hanging="280"/>
      </w:pPr>
      <w:rPr>
        <w:lang w:val="en-US" w:eastAsia="en-US" w:bidi="en-US"/>
      </w:rPr>
    </w:lvl>
    <w:lvl w:ilvl="6" w:tplc="B7360550">
      <w:numFmt w:val="bullet"/>
      <w:lvlText w:val="•"/>
      <w:lvlJc w:val="left"/>
      <w:pPr>
        <w:ind w:left="6356" w:hanging="280"/>
      </w:pPr>
      <w:rPr>
        <w:lang w:val="en-US" w:eastAsia="en-US" w:bidi="en-US"/>
      </w:rPr>
    </w:lvl>
    <w:lvl w:ilvl="7" w:tplc="40AA375E">
      <w:numFmt w:val="bullet"/>
      <w:lvlText w:val="•"/>
      <w:lvlJc w:val="left"/>
      <w:pPr>
        <w:ind w:left="7282" w:hanging="280"/>
      </w:pPr>
      <w:rPr>
        <w:lang w:val="en-US" w:eastAsia="en-US" w:bidi="en-US"/>
      </w:rPr>
    </w:lvl>
    <w:lvl w:ilvl="8" w:tplc="959C105E">
      <w:numFmt w:val="bullet"/>
      <w:lvlText w:val="•"/>
      <w:lvlJc w:val="left"/>
      <w:pPr>
        <w:ind w:left="8208" w:hanging="280"/>
      </w:pPr>
      <w:rPr>
        <w:lang w:val="en-US" w:eastAsia="en-US" w:bidi="en-US"/>
      </w:rPr>
    </w:lvl>
  </w:abstractNum>
  <w:abstractNum w:abstractNumId="32" w15:restartNumberingAfterBreak="0">
    <w:nsid w:val="73F42322"/>
    <w:multiLevelType w:val="hybridMultilevel"/>
    <w:tmpl w:val="0838C69C"/>
    <w:lvl w:ilvl="0" w:tplc="E8D2771E">
      <w:numFmt w:val="bullet"/>
      <w:lvlText w:val=""/>
      <w:lvlJc w:val="left"/>
      <w:pPr>
        <w:ind w:left="823" w:hanging="351"/>
      </w:pPr>
      <w:rPr>
        <w:rFonts w:ascii="Symbol" w:eastAsia="Symbol" w:hAnsi="Symbol" w:cs="Symbol" w:hint="default"/>
        <w:w w:val="100"/>
        <w:sz w:val="24"/>
        <w:szCs w:val="24"/>
        <w:lang w:val="en-US" w:eastAsia="en-US" w:bidi="en-US"/>
      </w:rPr>
    </w:lvl>
    <w:lvl w:ilvl="1" w:tplc="592E8E42">
      <w:start w:val="1"/>
      <w:numFmt w:val="decimal"/>
      <w:lvlText w:val="%2."/>
      <w:lvlJc w:val="left"/>
      <w:pPr>
        <w:ind w:left="1193" w:hanging="361"/>
      </w:pPr>
      <w:rPr>
        <w:rFonts w:ascii="Times New Roman" w:eastAsia="Times New Roman" w:hAnsi="Times New Roman" w:cs="Times New Roman" w:hint="default"/>
        <w:b/>
        <w:bCs/>
        <w:spacing w:val="-11"/>
        <w:w w:val="99"/>
        <w:sz w:val="24"/>
        <w:szCs w:val="24"/>
        <w:lang w:val="en-US" w:eastAsia="en-US" w:bidi="en-US"/>
      </w:rPr>
    </w:lvl>
    <w:lvl w:ilvl="2" w:tplc="17E031C0">
      <w:numFmt w:val="bullet"/>
      <w:lvlText w:val="•"/>
      <w:lvlJc w:val="left"/>
      <w:pPr>
        <w:ind w:left="2162" w:hanging="361"/>
      </w:pPr>
      <w:rPr>
        <w:lang w:val="en-US" w:eastAsia="en-US" w:bidi="en-US"/>
      </w:rPr>
    </w:lvl>
    <w:lvl w:ilvl="3" w:tplc="11623BC6">
      <w:numFmt w:val="bullet"/>
      <w:lvlText w:val="•"/>
      <w:lvlJc w:val="left"/>
      <w:pPr>
        <w:ind w:left="3125" w:hanging="361"/>
      </w:pPr>
      <w:rPr>
        <w:lang w:val="en-US" w:eastAsia="en-US" w:bidi="en-US"/>
      </w:rPr>
    </w:lvl>
    <w:lvl w:ilvl="4" w:tplc="7B1A02DC">
      <w:numFmt w:val="bullet"/>
      <w:lvlText w:val="•"/>
      <w:lvlJc w:val="left"/>
      <w:pPr>
        <w:ind w:left="4088" w:hanging="361"/>
      </w:pPr>
      <w:rPr>
        <w:lang w:val="en-US" w:eastAsia="en-US" w:bidi="en-US"/>
      </w:rPr>
    </w:lvl>
    <w:lvl w:ilvl="5" w:tplc="16EA8EA8">
      <w:numFmt w:val="bullet"/>
      <w:lvlText w:val="•"/>
      <w:lvlJc w:val="left"/>
      <w:pPr>
        <w:ind w:left="5050" w:hanging="361"/>
      </w:pPr>
      <w:rPr>
        <w:lang w:val="en-US" w:eastAsia="en-US" w:bidi="en-US"/>
      </w:rPr>
    </w:lvl>
    <w:lvl w:ilvl="6" w:tplc="487E6484">
      <w:numFmt w:val="bullet"/>
      <w:lvlText w:val="•"/>
      <w:lvlJc w:val="left"/>
      <w:pPr>
        <w:ind w:left="6013" w:hanging="361"/>
      </w:pPr>
      <w:rPr>
        <w:lang w:val="en-US" w:eastAsia="en-US" w:bidi="en-US"/>
      </w:rPr>
    </w:lvl>
    <w:lvl w:ilvl="7" w:tplc="870C50CA">
      <w:numFmt w:val="bullet"/>
      <w:lvlText w:val="•"/>
      <w:lvlJc w:val="left"/>
      <w:pPr>
        <w:ind w:left="6976" w:hanging="361"/>
      </w:pPr>
      <w:rPr>
        <w:lang w:val="en-US" w:eastAsia="en-US" w:bidi="en-US"/>
      </w:rPr>
    </w:lvl>
    <w:lvl w:ilvl="8" w:tplc="E564B6DE">
      <w:numFmt w:val="bullet"/>
      <w:lvlText w:val="•"/>
      <w:lvlJc w:val="left"/>
      <w:pPr>
        <w:ind w:left="7938" w:hanging="361"/>
      </w:pPr>
      <w:rPr>
        <w:lang w:val="en-US" w:eastAsia="en-US" w:bidi="en-US"/>
      </w:rPr>
    </w:lvl>
  </w:abstractNum>
  <w:abstractNum w:abstractNumId="33" w15:restartNumberingAfterBreak="0">
    <w:nsid w:val="759C4070"/>
    <w:multiLevelType w:val="multilevel"/>
    <w:tmpl w:val="A4ECA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2B6BAF"/>
    <w:multiLevelType w:val="hybridMultilevel"/>
    <w:tmpl w:val="8E666A44"/>
    <w:lvl w:ilvl="0" w:tplc="A6D0E2B0">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3E12D9"/>
    <w:multiLevelType w:val="hybridMultilevel"/>
    <w:tmpl w:val="AE045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3E55DC"/>
    <w:multiLevelType w:val="hybridMultilevel"/>
    <w:tmpl w:val="44387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30240E"/>
    <w:multiLevelType w:val="hybridMultilevel"/>
    <w:tmpl w:val="D3F853A6"/>
    <w:lvl w:ilvl="0" w:tplc="6EC62798">
      <w:start w:val="1"/>
      <w:numFmt w:val="decimal"/>
      <w:lvlText w:val="%1."/>
      <w:lvlJc w:val="left"/>
      <w:pPr>
        <w:ind w:left="805" w:hanging="280"/>
      </w:pPr>
      <w:rPr>
        <w:rFonts w:ascii="Times New Roman" w:eastAsia="Times New Roman" w:hAnsi="Times New Roman" w:cs="Times New Roman" w:hint="default"/>
        <w:spacing w:val="0"/>
        <w:w w:val="100"/>
        <w:sz w:val="28"/>
        <w:szCs w:val="28"/>
        <w:lang w:val="en-US" w:eastAsia="en-US" w:bidi="ar-SA"/>
      </w:rPr>
    </w:lvl>
    <w:lvl w:ilvl="1" w:tplc="4F561EBA">
      <w:numFmt w:val="bullet"/>
      <w:lvlText w:val="•"/>
      <w:lvlJc w:val="left"/>
      <w:pPr>
        <w:ind w:left="1682" w:hanging="280"/>
      </w:pPr>
      <w:rPr>
        <w:lang w:val="en-US" w:eastAsia="en-US" w:bidi="ar-SA"/>
      </w:rPr>
    </w:lvl>
    <w:lvl w:ilvl="2" w:tplc="0656644A">
      <w:numFmt w:val="bullet"/>
      <w:lvlText w:val="•"/>
      <w:lvlJc w:val="left"/>
      <w:pPr>
        <w:ind w:left="2564" w:hanging="280"/>
      </w:pPr>
      <w:rPr>
        <w:lang w:val="en-US" w:eastAsia="en-US" w:bidi="ar-SA"/>
      </w:rPr>
    </w:lvl>
    <w:lvl w:ilvl="3" w:tplc="D8D60654">
      <w:numFmt w:val="bullet"/>
      <w:lvlText w:val="•"/>
      <w:lvlJc w:val="left"/>
      <w:pPr>
        <w:ind w:left="3446" w:hanging="280"/>
      </w:pPr>
      <w:rPr>
        <w:lang w:val="en-US" w:eastAsia="en-US" w:bidi="ar-SA"/>
      </w:rPr>
    </w:lvl>
    <w:lvl w:ilvl="4" w:tplc="1F2E8CAC">
      <w:numFmt w:val="bullet"/>
      <w:lvlText w:val="•"/>
      <w:lvlJc w:val="left"/>
      <w:pPr>
        <w:ind w:left="4328" w:hanging="280"/>
      </w:pPr>
      <w:rPr>
        <w:lang w:val="en-US" w:eastAsia="en-US" w:bidi="ar-SA"/>
      </w:rPr>
    </w:lvl>
    <w:lvl w:ilvl="5" w:tplc="30DAA38C">
      <w:numFmt w:val="bullet"/>
      <w:lvlText w:val="•"/>
      <w:lvlJc w:val="left"/>
      <w:pPr>
        <w:ind w:left="5210" w:hanging="280"/>
      </w:pPr>
      <w:rPr>
        <w:lang w:val="en-US" w:eastAsia="en-US" w:bidi="ar-SA"/>
      </w:rPr>
    </w:lvl>
    <w:lvl w:ilvl="6" w:tplc="BBC4E046">
      <w:numFmt w:val="bullet"/>
      <w:lvlText w:val="•"/>
      <w:lvlJc w:val="left"/>
      <w:pPr>
        <w:ind w:left="6092" w:hanging="280"/>
      </w:pPr>
      <w:rPr>
        <w:lang w:val="en-US" w:eastAsia="en-US" w:bidi="ar-SA"/>
      </w:rPr>
    </w:lvl>
    <w:lvl w:ilvl="7" w:tplc="6D12B5F0">
      <w:numFmt w:val="bullet"/>
      <w:lvlText w:val="•"/>
      <w:lvlJc w:val="left"/>
      <w:pPr>
        <w:ind w:left="6974" w:hanging="280"/>
      </w:pPr>
      <w:rPr>
        <w:lang w:val="en-US" w:eastAsia="en-US" w:bidi="ar-SA"/>
      </w:rPr>
    </w:lvl>
    <w:lvl w:ilvl="8" w:tplc="359AE6CA">
      <w:numFmt w:val="bullet"/>
      <w:lvlText w:val="•"/>
      <w:lvlJc w:val="left"/>
      <w:pPr>
        <w:ind w:left="7856" w:hanging="280"/>
      </w:pPr>
      <w:rPr>
        <w:lang w:val="en-US" w:eastAsia="en-US" w:bidi="ar-SA"/>
      </w:rPr>
    </w:lvl>
  </w:abstractNum>
  <w:num w:numId="1" w16cid:durableId="358052333">
    <w:abstractNumId w:val="0"/>
  </w:num>
  <w:num w:numId="2" w16cid:durableId="1152867275">
    <w:abstractNumId w:val="1"/>
  </w:num>
  <w:num w:numId="3" w16cid:durableId="200947038">
    <w:abstractNumId w:val="2"/>
  </w:num>
  <w:num w:numId="4" w16cid:durableId="1377391102">
    <w:abstractNumId w:val="3"/>
  </w:num>
  <w:num w:numId="5" w16cid:durableId="794447877">
    <w:abstractNumId w:val="4"/>
  </w:num>
  <w:num w:numId="6" w16cid:durableId="1370453497">
    <w:abstractNumId w:val="8"/>
  </w:num>
  <w:num w:numId="7" w16cid:durableId="1065494499">
    <w:abstractNumId w:val="33"/>
  </w:num>
  <w:num w:numId="8" w16cid:durableId="474375110">
    <w:abstractNumId w:val="12"/>
  </w:num>
  <w:num w:numId="9" w16cid:durableId="1599481788">
    <w:abstractNumId w:val="23"/>
  </w:num>
  <w:num w:numId="10" w16cid:durableId="434593966">
    <w:abstractNumId w:val="28"/>
  </w:num>
  <w:num w:numId="11" w16cid:durableId="932662119">
    <w:abstractNumId w:val="32"/>
    <w:lvlOverride w:ilvl="0"/>
    <w:lvlOverride w:ilvl="1">
      <w:startOverride w:val="1"/>
    </w:lvlOverride>
    <w:lvlOverride w:ilvl="2"/>
    <w:lvlOverride w:ilvl="3"/>
    <w:lvlOverride w:ilvl="4"/>
    <w:lvlOverride w:ilvl="5"/>
    <w:lvlOverride w:ilvl="6"/>
    <w:lvlOverride w:ilvl="7"/>
    <w:lvlOverride w:ilvl="8"/>
  </w:num>
  <w:num w:numId="12" w16cid:durableId="2097364037">
    <w:abstractNumId w:val="27"/>
  </w:num>
  <w:num w:numId="13" w16cid:durableId="1354069708">
    <w:abstractNumId w:val="7"/>
  </w:num>
  <w:num w:numId="14" w16cid:durableId="1275286401">
    <w:abstractNumId w:val="13"/>
  </w:num>
  <w:num w:numId="15" w16cid:durableId="567689426">
    <w:abstractNumId w:val="20"/>
  </w:num>
  <w:num w:numId="16" w16cid:durableId="1925915785">
    <w:abstractNumId w:val="15"/>
  </w:num>
  <w:num w:numId="17" w16cid:durableId="825322588">
    <w:abstractNumId w:val="25"/>
  </w:num>
  <w:num w:numId="18" w16cid:durableId="399523596">
    <w:abstractNumId w:val="6"/>
  </w:num>
  <w:num w:numId="19" w16cid:durableId="303972195">
    <w:abstractNumId w:val="16"/>
  </w:num>
  <w:num w:numId="20" w16cid:durableId="765855540">
    <w:abstractNumId w:val="34"/>
  </w:num>
  <w:num w:numId="21" w16cid:durableId="2129860318">
    <w:abstractNumId w:val="29"/>
  </w:num>
  <w:num w:numId="22" w16cid:durableId="1805539423">
    <w:abstractNumId w:val="24"/>
  </w:num>
  <w:num w:numId="23" w16cid:durableId="1488352854">
    <w:abstractNumId w:val="19"/>
  </w:num>
  <w:num w:numId="24" w16cid:durableId="916283057">
    <w:abstractNumId w:val="11"/>
  </w:num>
  <w:num w:numId="25" w16cid:durableId="2091386126">
    <w:abstractNumId w:val="11"/>
  </w:num>
  <w:num w:numId="26" w16cid:durableId="762646441">
    <w:abstractNumId w:val="11"/>
    <w:lvlOverride w:ilvl="0">
      <w:startOverride w:val="1"/>
    </w:lvlOverride>
    <w:lvlOverride w:ilvl="1"/>
    <w:lvlOverride w:ilvl="2"/>
    <w:lvlOverride w:ilvl="3"/>
    <w:lvlOverride w:ilvl="4"/>
    <w:lvlOverride w:ilvl="5"/>
    <w:lvlOverride w:ilvl="6"/>
    <w:lvlOverride w:ilvl="7"/>
    <w:lvlOverride w:ilvl="8"/>
  </w:num>
  <w:num w:numId="27" w16cid:durableId="1179857122">
    <w:abstractNumId w:val="31"/>
    <w:lvlOverride w:ilvl="0">
      <w:startOverride w:val="1"/>
    </w:lvlOverride>
    <w:lvlOverride w:ilvl="1"/>
    <w:lvlOverride w:ilvl="2"/>
    <w:lvlOverride w:ilvl="3"/>
    <w:lvlOverride w:ilvl="4"/>
    <w:lvlOverride w:ilvl="5"/>
    <w:lvlOverride w:ilvl="6"/>
    <w:lvlOverride w:ilvl="7"/>
    <w:lvlOverride w:ilvl="8"/>
  </w:num>
  <w:num w:numId="28" w16cid:durableId="384378896">
    <w:abstractNumId w:val="14"/>
    <w:lvlOverride w:ilvl="0">
      <w:startOverride w:val="1"/>
    </w:lvlOverride>
    <w:lvlOverride w:ilvl="1"/>
    <w:lvlOverride w:ilvl="2"/>
    <w:lvlOverride w:ilvl="3"/>
    <w:lvlOverride w:ilvl="4"/>
    <w:lvlOverride w:ilvl="5"/>
    <w:lvlOverride w:ilvl="6"/>
    <w:lvlOverride w:ilvl="7"/>
    <w:lvlOverride w:ilvl="8"/>
  </w:num>
  <w:num w:numId="29" w16cid:durableId="502404375">
    <w:abstractNumId w:val="26"/>
    <w:lvlOverride w:ilvl="0">
      <w:startOverride w:val="1"/>
    </w:lvlOverride>
    <w:lvlOverride w:ilvl="1"/>
    <w:lvlOverride w:ilvl="2"/>
    <w:lvlOverride w:ilvl="3"/>
    <w:lvlOverride w:ilvl="4"/>
    <w:lvlOverride w:ilvl="5"/>
    <w:lvlOverride w:ilvl="6"/>
    <w:lvlOverride w:ilvl="7"/>
    <w:lvlOverride w:ilvl="8"/>
  </w:num>
  <w:num w:numId="30" w16cid:durableId="994802990">
    <w:abstractNumId w:val="36"/>
  </w:num>
  <w:num w:numId="31" w16cid:durableId="732702081">
    <w:abstractNumId w:val="10"/>
  </w:num>
  <w:num w:numId="32" w16cid:durableId="1342317171">
    <w:abstractNumId w:val="21"/>
  </w:num>
  <w:num w:numId="33" w16cid:durableId="2044861646">
    <w:abstractNumId w:val="18"/>
  </w:num>
  <w:num w:numId="34" w16cid:durableId="700059611">
    <w:abstractNumId w:val="35"/>
  </w:num>
  <w:num w:numId="35" w16cid:durableId="1797218097">
    <w:abstractNumId w:val="17"/>
  </w:num>
  <w:num w:numId="36" w16cid:durableId="1078290044">
    <w:abstractNumId w:val="37"/>
    <w:lvlOverride w:ilvl="0">
      <w:startOverride w:val="1"/>
    </w:lvlOverride>
    <w:lvlOverride w:ilvl="1"/>
    <w:lvlOverride w:ilvl="2"/>
    <w:lvlOverride w:ilvl="3"/>
    <w:lvlOverride w:ilvl="4"/>
    <w:lvlOverride w:ilvl="5"/>
    <w:lvlOverride w:ilvl="6"/>
    <w:lvlOverride w:ilvl="7"/>
    <w:lvlOverride w:ilvl="8"/>
  </w:num>
  <w:num w:numId="37" w16cid:durableId="467405591">
    <w:abstractNumId w:val="30"/>
    <w:lvlOverride w:ilvl="0">
      <w:startOverride w:val="1"/>
    </w:lvlOverride>
    <w:lvlOverride w:ilvl="1"/>
    <w:lvlOverride w:ilvl="2"/>
    <w:lvlOverride w:ilvl="3"/>
    <w:lvlOverride w:ilvl="4"/>
    <w:lvlOverride w:ilvl="5"/>
    <w:lvlOverride w:ilvl="6"/>
    <w:lvlOverride w:ilvl="7"/>
    <w:lvlOverride w:ilvl="8"/>
  </w:num>
  <w:num w:numId="38" w16cid:durableId="2139492697">
    <w:abstractNumId w:val="22"/>
    <w:lvlOverride w:ilvl="0">
      <w:startOverride w:val="1"/>
    </w:lvlOverride>
    <w:lvlOverride w:ilvl="1"/>
    <w:lvlOverride w:ilvl="2"/>
    <w:lvlOverride w:ilvl="3"/>
    <w:lvlOverride w:ilvl="4"/>
    <w:lvlOverride w:ilvl="5"/>
    <w:lvlOverride w:ilvl="6"/>
    <w:lvlOverride w:ilvl="7"/>
    <w:lvlOverride w:ilvl="8"/>
  </w:num>
  <w:num w:numId="39" w16cid:durableId="639770977">
    <w:abstractNumId w:val="5"/>
    <w:lvlOverride w:ilvl="0">
      <w:startOverride w:val="1"/>
    </w:lvlOverride>
    <w:lvlOverride w:ilvl="1"/>
    <w:lvlOverride w:ilvl="2"/>
    <w:lvlOverride w:ilvl="3"/>
    <w:lvlOverride w:ilvl="4"/>
    <w:lvlOverride w:ilvl="5"/>
    <w:lvlOverride w:ilvl="6"/>
    <w:lvlOverride w:ilvl="7"/>
    <w:lvlOverride w:ilvl="8"/>
  </w:num>
  <w:num w:numId="40" w16cid:durableId="10785950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4A1A"/>
    <w:rsid w:val="00034FD3"/>
    <w:rsid w:val="000576C1"/>
    <w:rsid w:val="000C3322"/>
    <w:rsid w:val="001615D1"/>
    <w:rsid w:val="00170122"/>
    <w:rsid w:val="001A6181"/>
    <w:rsid w:val="001B54EB"/>
    <w:rsid w:val="001D6328"/>
    <w:rsid w:val="001E2522"/>
    <w:rsid w:val="00220713"/>
    <w:rsid w:val="00220A7D"/>
    <w:rsid w:val="002336BC"/>
    <w:rsid w:val="002F2E37"/>
    <w:rsid w:val="00337A5C"/>
    <w:rsid w:val="00345589"/>
    <w:rsid w:val="00352759"/>
    <w:rsid w:val="00354E31"/>
    <w:rsid w:val="00421384"/>
    <w:rsid w:val="00436932"/>
    <w:rsid w:val="00470137"/>
    <w:rsid w:val="00470F29"/>
    <w:rsid w:val="004E7D9B"/>
    <w:rsid w:val="005401C0"/>
    <w:rsid w:val="0055365D"/>
    <w:rsid w:val="0057470B"/>
    <w:rsid w:val="00584CCB"/>
    <w:rsid w:val="005B3EF4"/>
    <w:rsid w:val="005C2BC1"/>
    <w:rsid w:val="005F428D"/>
    <w:rsid w:val="006061AC"/>
    <w:rsid w:val="006249ED"/>
    <w:rsid w:val="00627356"/>
    <w:rsid w:val="00683A4F"/>
    <w:rsid w:val="00693141"/>
    <w:rsid w:val="006E208D"/>
    <w:rsid w:val="0071074C"/>
    <w:rsid w:val="007E6979"/>
    <w:rsid w:val="00824A1A"/>
    <w:rsid w:val="00877B82"/>
    <w:rsid w:val="0089163C"/>
    <w:rsid w:val="008B7B29"/>
    <w:rsid w:val="00925B3B"/>
    <w:rsid w:val="009300B5"/>
    <w:rsid w:val="0099770C"/>
    <w:rsid w:val="009D09FC"/>
    <w:rsid w:val="009F267A"/>
    <w:rsid w:val="00A01330"/>
    <w:rsid w:val="00A03DE7"/>
    <w:rsid w:val="00A1662E"/>
    <w:rsid w:val="00A24A86"/>
    <w:rsid w:val="00A35CA6"/>
    <w:rsid w:val="00A53584"/>
    <w:rsid w:val="00A8743F"/>
    <w:rsid w:val="00AA4259"/>
    <w:rsid w:val="00AC5F75"/>
    <w:rsid w:val="00B546C2"/>
    <w:rsid w:val="00B62602"/>
    <w:rsid w:val="00B66279"/>
    <w:rsid w:val="00C22896"/>
    <w:rsid w:val="00C365FB"/>
    <w:rsid w:val="00C7057F"/>
    <w:rsid w:val="00C94142"/>
    <w:rsid w:val="00CC5ACB"/>
    <w:rsid w:val="00D12445"/>
    <w:rsid w:val="00D33206"/>
    <w:rsid w:val="00D35575"/>
    <w:rsid w:val="00D65288"/>
    <w:rsid w:val="00D8043E"/>
    <w:rsid w:val="00DD779D"/>
    <w:rsid w:val="00E37CAA"/>
    <w:rsid w:val="00E76DB9"/>
    <w:rsid w:val="00ED4F21"/>
    <w:rsid w:val="00F37D26"/>
    <w:rsid w:val="00F41B27"/>
    <w:rsid w:val="00FC36CA"/>
    <w:rsid w:val="00FC7793"/>
    <w:rsid w:val="00FD0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41D62C14"/>
  <w15:docId w15:val="{924BE0AE-7A5A-4D8F-AFD9-08B3FA112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Droid Sans Fallback" w:cs="DejaVu Sans"/>
      <w:kern w:val="1"/>
      <w:sz w:val="24"/>
      <w:szCs w:val="24"/>
      <w:lang w:val="en-IN" w:eastAsia="hi-IN" w:bidi="hi-IN"/>
    </w:rPr>
  </w:style>
  <w:style w:type="paragraph" w:styleId="Heading1">
    <w:name w:val="heading 1"/>
    <w:basedOn w:val="Normal"/>
    <w:next w:val="Normal"/>
    <w:link w:val="Heading1Char"/>
    <w:uiPriority w:val="9"/>
    <w:qFormat/>
    <w:rsid w:val="005F428D"/>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semiHidden/>
    <w:unhideWhenUsed/>
    <w:qFormat/>
    <w:rsid w:val="00352759"/>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link w:val="Heading3Char"/>
    <w:uiPriority w:val="9"/>
    <w:qFormat/>
    <w:rsid w:val="00FC7793"/>
    <w:pPr>
      <w:widowControl/>
      <w:suppressAutoHyphens w:val="0"/>
      <w:spacing w:before="100" w:beforeAutospacing="1" w:after="100" w:afterAutospacing="1"/>
      <w:outlineLvl w:val="2"/>
    </w:pPr>
    <w:rPr>
      <w:rFonts w:eastAsia="Times New Roman" w:cs="Times New Roman"/>
      <w:b/>
      <w:bCs/>
      <w:kern w:val="0"/>
      <w:sz w:val="27"/>
      <w:szCs w:val="27"/>
      <w:lang w:val="en-US" w:eastAsia="en-US" w:bidi="ar-SA"/>
    </w:rPr>
  </w:style>
  <w:style w:type="paragraph" w:styleId="Heading4">
    <w:name w:val="heading 4"/>
    <w:basedOn w:val="Normal"/>
    <w:next w:val="Normal"/>
    <w:link w:val="Heading4Char"/>
    <w:uiPriority w:val="9"/>
    <w:semiHidden/>
    <w:unhideWhenUsed/>
    <w:qFormat/>
    <w:rsid w:val="00FC36CA"/>
    <w:pPr>
      <w:keepNext/>
      <w:keepLines/>
      <w:spacing w:before="200"/>
      <w:outlineLvl w:val="3"/>
    </w:pPr>
    <w:rPr>
      <w:rFonts w:asciiTheme="majorHAnsi" w:eastAsiaTheme="majorEastAsia" w:hAnsiTheme="majorHAnsi" w:cs="Mangal"/>
      <w:b/>
      <w:bCs/>
      <w:i/>
      <w:iCs/>
      <w:color w:val="4472C4"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OpenSymbol"/>
    </w:rPr>
  </w:style>
  <w:style w:type="character" w:customStyle="1" w:styleId="WW8Num1z1">
    <w:name w:val="WW8Num1z1"/>
    <w:rPr>
      <w:rFonts w:ascii="OpenSymbol" w:hAnsi="OpenSymbol" w:cs="OpenSymbol"/>
    </w:rPr>
  </w:style>
  <w:style w:type="character" w:customStyle="1" w:styleId="WW8Num2z0">
    <w:name w:val="WW8Num2z0"/>
    <w:rPr>
      <w:rFonts w:ascii="Symbol" w:hAnsi="Symbol" w:cs="OpenSymbol"/>
    </w:rPr>
  </w:style>
  <w:style w:type="character" w:customStyle="1" w:styleId="WW8Num2z1">
    <w:name w:val="WW8Num2z1"/>
    <w:rPr>
      <w:rFonts w:ascii="OpenSymbol" w:hAnsi="OpenSymbol" w:cs="OpenSymbol"/>
    </w:rPr>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link w:val="HeaderChar"/>
    <w:uiPriority w:val="99"/>
    <w:pPr>
      <w:suppressLineNumbers/>
      <w:tabs>
        <w:tab w:val="center" w:pos="4819"/>
        <w:tab w:val="right" w:pos="9638"/>
      </w:tabs>
    </w:pPr>
  </w:style>
  <w:style w:type="paragraph" w:styleId="Footer">
    <w:name w:val="footer"/>
    <w:basedOn w:val="Normal"/>
    <w:pPr>
      <w:suppressLineNumbers/>
      <w:tabs>
        <w:tab w:val="center" w:pos="4819"/>
        <w:tab w:val="right" w:pos="9638"/>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HeaderChar">
    <w:name w:val="Header Char"/>
    <w:link w:val="Header"/>
    <w:uiPriority w:val="99"/>
    <w:rsid w:val="00824A1A"/>
    <w:rPr>
      <w:rFonts w:eastAsia="Droid Sans Fallback" w:cs="DejaVu Sans"/>
      <w:kern w:val="1"/>
      <w:sz w:val="24"/>
      <w:szCs w:val="24"/>
      <w:lang w:val="en-IN" w:eastAsia="hi-IN" w:bidi="hi-IN"/>
    </w:rPr>
  </w:style>
  <w:style w:type="paragraph" w:styleId="NormalWeb">
    <w:name w:val="Normal (Web)"/>
    <w:basedOn w:val="Normal"/>
    <w:uiPriority w:val="99"/>
    <w:semiHidden/>
    <w:unhideWhenUsed/>
    <w:rsid w:val="00034FD3"/>
    <w:pPr>
      <w:widowControl/>
      <w:suppressAutoHyphens w:val="0"/>
      <w:spacing w:before="100" w:beforeAutospacing="1" w:after="100" w:afterAutospacing="1"/>
    </w:pPr>
    <w:rPr>
      <w:rFonts w:eastAsia="Times New Roman" w:cs="Times New Roman"/>
      <w:kern w:val="0"/>
      <w:lang w:val="en-US" w:eastAsia="en-US" w:bidi="ar-SA"/>
    </w:rPr>
  </w:style>
  <w:style w:type="character" w:styleId="HTMLCode">
    <w:name w:val="HTML Code"/>
    <w:uiPriority w:val="99"/>
    <w:semiHidden/>
    <w:unhideWhenUsed/>
    <w:rsid w:val="00034FD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34F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n-US" w:eastAsia="en-US" w:bidi="ar-SA"/>
    </w:rPr>
  </w:style>
  <w:style w:type="character" w:customStyle="1" w:styleId="HTMLPreformattedChar">
    <w:name w:val="HTML Preformatted Char"/>
    <w:basedOn w:val="DefaultParagraphFont"/>
    <w:link w:val="HTMLPreformatted"/>
    <w:uiPriority w:val="99"/>
    <w:semiHidden/>
    <w:rsid w:val="00034FD3"/>
    <w:rPr>
      <w:rFonts w:ascii="Courier New" w:hAnsi="Courier New" w:cs="Courier New"/>
    </w:rPr>
  </w:style>
  <w:style w:type="character" w:styleId="Hyperlink">
    <w:name w:val="Hyperlink"/>
    <w:basedOn w:val="DefaultParagraphFont"/>
    <w:uiPriority w:val="99"/>
    <w:unhideWhenUsed/>
    <w:rsid w:val="00FC7793"/>
    <w:rPr>
      <w:color w:val="0563C1" w:themeColor="hyperlink"/>
      <w:u w:val="single"/>
    </w:rPr>
  </w:style>
  <w:style w:type="character" w:customStyle="1" w:styleId="UnresolvedMention1">
    <w:name w:val="Unresolved Mention1"/>
    <w:basedOn w:val="DefaultParagraphFont"/>
    <w:uiPriority w:val="99"/>
    <w:semiHidden/>
    <w:unhideWhenUsed/>
    <w:rsid w:val="00FC7793"/>
    <w:rPr>
      <w:color w:val="605E5C"/>
      <w:shd w:val="clear" w:color="auto" w:fill="E1DFDD"/>
    </w:rPr>
  </w:style>
  <w:style w:type="character" w:customStyle="1" w:styleId="Heading3Char">
    <w:name w:val="Heading 3 Char"/>
    <w:basedOn w:val="DefaultParagraphFont"/>
    <w:link w:val="Heading3"/>
    <w:uiPriority w:val="9"/>
    <w:rsid w:val="00FC7793"/>
    <w:rPr>
      <w:b/>
      <w:bCs/>
      <w:sz w:val="27"/>
      <w:szCs w:val="27"/>
    </w:rPr>
  </w:style>
  <w:style w:type="character" w:styleId="Emphasis">
    <w:name w:val="Emphasis"/>
    <w:basedOn w:val="DefaultParagraphFont"/>
    <w:uiPriority w:val="20"/>
    <w:qFormat/>
    <w:rsid w:val="00FC7793"/>
    <w:rPr>
      <w:i/>
      <w:iCs/>
    </w:rPr>
  </w:style>
  <w:style w:type="character" w:customStyle="1" w:styleId="mjx-char">
    <w:name w:val="mjx-char"/>
    <w:basedOn w:val="DefaultParagraphFont"/>
    <w:rsid w:val="00FC7793"/>
  </w:style>
  <w:style w:type="character" w:customStyle="1" w:styleId="mjxassistivemathml">
    <w:name w:val="mjx_assistive_mathml"/>
    <w:basedOn w:val="DefaultParagraphFont"/>
    <w:rsid w:val="00FC7793"/>
  </w:style>
  <w:style w:type="paragraph" w:styleId="ListParagraph">
    <w:name w:val="List Paragraph"/>
    <w:basedOn w:val="Normal"/>
    <w:uiPriority w:val="1"/>
    <w:qFormat/>
    <w:rsid w:val="00FC7793"/>
    <w:pPr>
      <w:ind w:left="720"/>
      <w:contextualSpacing/>
    </w:pPr>
    <w:rPr>
      <w:rFonts w:cs="Mangal"/>
      <w:szCs w:val="21"/>
    </w:rPr>
  </w:style>
  <w:style w:type="character" w:customStyle="1" w:styleId="Heading1Char">
    <w:name w:val="Heading 1 Char"/>
    <w:basedOn w:val="DefaultParagraphFont"/>
    <w:link w:val="Heading1"/>
    <w:uiPriority w:val="9"/>
    <w:rsid w:val="005F428D"/>
    <w:rPr>
      <w:rFonts w:asciiTheme="majorHAnsi" w:eastAsiaTheme="majorEastAsia" w:hAnsiTheme="majorHAnsi" w:cs="Mangal"/>
      <w:color w:val="2F5496" w:themeColor="accent1" w:themeShade="BF"/>
      <w:kern w:val="1"/>
      <w:sz w:val="32"/>
      <w:szCs w:val="29"/>
      <w:lang w:val="en-IN" w:eastAsia="hi-IN" w:bidi="hi-IN"/>
    </w:rPr>
  </w:style>
  <w:style w:type="character" w:customStyle="1" w:styleId="Heading2Char">
    <w:name w:val="Heading 2 Char"/>
    <w:basedOn w:val="DefaultParagraphFont"/>
    <w:link w:val="Heading2"/>
    <w:uiPriority w:val="9"/>
    <w:semiHidden/>
    <w:rsid w:val="00352759"/>
    <w:rPr>
      <w:rFonts w:asciiTheme="majorHAnsi" w:eastAsiaTheme="majorEastAsia" w:hAnsiTheme="majorHAnsi" w:cs="Mangal"/>
      <w:color w:val="2F5496" w:themeColor="accent1" w:themeShade="BF"/>
      <w:kern w:val="1"/>
      <w:sz w:val="26"/>
      <w:szCs w:val="23"/>
      <w:lang w:val="en-IN" w:eastAsia="hi-IN" w:bidi="hi-IN"/>
    </w:rPr>
  </w:style>
  <w:style w:type="paragraph" w:styleId="BalloonText">
    <w:name w:val="Balloon Text"/>
    <w:basedOn w:val="Normal"/>
    <w:link w:val="BalloonTextChar"/>
    <w:uiPriority w:val="99"/>
    <w:semiHidden/>
    <w:unhideWhenUsed/>
    <w:rsid w:val="00925B3B"/>
    <w:rPr>
      <w:rFonts w:ascii="Tahoma" w:hAnsi="Tahoma" w:cs="Mangal"/>
      <w:sz w:val="16"/>
      <w:szCs w:val="14"/>
    </w:rPr>
  </w:style>
  <w:style w:type="character" w:customStyle="1" w:styleId="BalloonTextChar">
    <w:name w:val="Balloon Text Char"/>
    <w:basedOn w:val="DefaultParagraphFont"/>
    <w:link w:val="BalloonText"/>
    <w:uiPriority w:val="99"/>
    <w:semiHidden/>
    <w:rsid w:val="00925B3B"/>
    <w:rPr>
      <w:rFonts w:ascii="Tahoma" w:eastAsia="Droid Sans Fallback" w:hAnsi="Tahoma" w:cs="Mangal"/>
      <w:kern w:val="1"/>
      <w:sz w:val="16"/>
      <w:szCs w:val="14"/>
      <w:lang w:val="en-IN" w:eastAsia="hi-IN" w:bidi="hi-IN"/>
    </w:rPr>
  </w:style>
  <w:style w:type="character" w:styleId="Strong">
    <w:name w:val="Strong"/>
    <w:basedOn w:val="DefaultParagraphFont"/>
    <w:uiPriority w:val="22"/>
    <w:qFormat/>
    <w:rsid w:val="001E2522"/>
    <w:rPr>
      <w:b/>
      <w:bCs/>
    </w:rPr>
  </w:style>
  <w:style w:type="character" w:customStyle="1" w:styleId="Heading4Char">
    <w:name w:val="Heading 4 Char"/>
    <w:basedOn w:val="DefaultParagraphFont"/>
    <w:link w:val="Heading4"/>
    <w:uiPriority w:val="9"/>
    <w:semiHidden/>
    <w:rsid w:val="00FC36CA"/>
    <w:rPr>
      <w:rFonts w:asciiTheme="majorHAnsi" w:eastAsiaTheme="majorEastAsia" w:hAnsiTheme="majorHAnsi" w:cs="Mangal"/>
      <w:b/>
      <w:bCs/>
      <w:i/>
      <w:iCs/>
      <w:color w:val="4472C4" w:themeColor="accent1"/>
      <w:kern w:val="1"/>
      <w:sz w:val="24"/>
      <w:szCs w:val="21"/>
      <w:lang w:val="en-IN" w:eastAsia="hi-IN" w:bidi="hi-IN"/>
    </w:rPr>
  </w:style>
  <w:style w:type="character" w:customStyle="1" w:styleId="blob-code-inner">
    <w:name w:val="blob-code-inner"/>
    <w:basedOn w:val="DefaultParagraphFont"/>
    <w:rsid w:val="00470F29"/>
  </w:style>
  <w:style w:type="character" w:customStyle="1" w:styleId="pl-c1">
    <w:name w:val="pl-c1"/>
    <w:basedOn w:val="DefaultParagraphFont"/>
    <w:rsid w:val="00470F29"/>
  </w:style>
  <w:style w:type="character" w:customStyle="1" w:styleId="pl-mi">
    <w:name w:val="pl-mi"/>
    <w:basedOn w:val="DefaultParagraphFont"/>
    <w:rsid w:val="00470F29"/>
  </w:style>
  <w:style w:type="character" w:styleId="HTMLTypewriter">
    <w:name w:val="HTML Typewriter"/>
    <w:basedOn w:val="DefaultParagraphFont"/>
    <w:uiPriority w:val="99"/>
    <w:semiHidden/>
    <w:unhideWhenUsed/>
    <w:rsid w:val="006061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2210">
      <w:bodyDiv w:val="1"/>
      <w:marLeft w:val="0"/>
      <w:marRight w:val="0"/>
      <w:marTop w:val="0"/>
      <w:marBottom w:val="0"/>
      <w:divBdr>
        <w:top w:val="none" w:sz="0" w:space="0" w:color="auto"/>
        <w:left w:val="none" w:sz="0" w:space="0" w:color="auto"/>
        <w:bottom w:val="none" w:sz="0" w:space="0" w:color="auto"/>
        <w:right w:val="none" w:sz="0" w:space="0" w:color="auto"/>
      </w:divBdr>
    </w:div>
    <w:div w:id="16544636">
      <w:bodyDiv w:val="1"/>
      <w:marLeft w:val="0"/>
      <w:marRight w:val="0"/>
      <w:marTop w:val="0"/>
      <w:marBottom w:val="0"/>
      <w:divBdr>
        <w:top w:val="none" w:sz="0" w:space="0" w:color="auto"/>
        <w:left w:val="none" w:sz="0" w:space="0" w:color="auto"/>
        <w:bottom w:val="none" w:sz="0" w:space="0" w:color="auto"/>
        <w:right w:val="none" w:sz="0" w:space="0" w:color="auto"/>
      </w:divBdr>
    </w:div>
    <w:div w:id="86311753">
      <w:bodyDiv w:val="1"/>
      <w:marLeft w:val="0"/>
      <w:marRight w:val="0"/>
      <w:marTop w:val="0"/>
      <w:marBottom w:val="0"/>
      <w:divBdr>
        <w:top w:val="none" w:sz="0" w:space="0" w:color="auto"/>
        <w:left w:val="none" w:sz="0" w:space="0" w:color="auto"/>
        <w:bottom w:val="none" w:sz="0" w:space="0" w:color="auto"/>
        <w:right w:val="none" w:sz="0" w:space="0" w:color="auto"/>
      </w:divBdr>
    </w:div>
    <w:div w:id="109132374">
      <w:bodyDiv w:val="1"/>
      <w:marLeft w:val="0"/>
      <w:marRight w:val="0"/>
      <w:marTop w:val="0"/>
      <w:marBottom w:val="0"/>
      <w:divBdr>
        <w:top w:val="none" w:sz="0" w:space="0" w:color="auto"/>
        <w:left w:val="none" w:sz="0" w:space="0" w:color="auto"/>
        <w:bottom w:val="none" w:sz="0" w:space="0" w:color="auto"/>
        <w:right w:val="none" w:sz="0" w:space="0" w:color="auto"/>
      </w:divBdr>
    </w:div>
    <w:div w:id="126968617">
      <w:bodyDiv w:val="1"/>
      <w:marLeft w:val="0"/>
      <w:marRight w:val="0"/>
      <w:marTop w:val="0"/>
      <w:marBottom w:val="0"/>
      <w:divBdr>
        <w:top w:val="none" w:sz="0" w:space="0" w:color="auto"/>
        <w:left w:val="none" w:sz="0" w:space="0" w:color="auto"/>
        <w:bottom w:val="none" w:sz="0" w:space="0" w:color="auto"/>
        <w:right w:val="none" w:sz="0" w:space="0" w:color="auto"/>
      </w:divBdr>
    </w:div>
    <w:div w:id="148522802">
      <w:bodyDiv w:val="1"/>
      <w:marLeft w:val="0"/>
      <w:marRight w:val="0"/>
      <w:marTop w:val="0"/>
      <w:marBottom w:val="0"/>
      <w:divBdr>
        <w:top w:val="none" w:sz="0" w:space="0" w:color="auto"/>
        <w:left w:val="none" w:sz="0" w:space="0" w:color="auto"/>
        <w:bottom w:val="none" w:sz="0" w:space="0" w:color="auto"/>
        <w:right w:val="none" w:sz="0" w:space="0" w:color="auto"/>
      </w:divBdr>
    </w:div>
    <w:div w:id="216669143">
      <w:bodyDiv w:val="1"/>
      <w:marLeft w:val="0"/>
      <w:marRight w:val="0"/>
      <w:marTop w:val="0"/>
      <w:marBottom w:val="0"/>
      <w:divBdr>
        <w:top w:val="none" w:sz="0" w:space="0" w:color="auto"/>
        <w:left w:val="none" w:sz="0" w:space="0" w:color="auto"/>
        <w:bottom w:val="none" w:sz="0" w:space="0" w:color="auto"/>
        <w:right w:val="none" w:sz="0" w:space="0" w:color="auto"/>
      </w:divBdr>
    </w:div>
    <w:div w:id="229462899">
      <w:bodyDiv w:val="1"/>
      <w:marLeft w:val="0"/>
      <w:marRight w:val="0"/>
      <w:marTop w:val="0"/>
      <w:marBottom w:val="0"/>
      <w:divBdr>
        <w:top w:val="none" w:sz="0" w:space="0" w:color="auto"/>
        <w:left w:val="none" w:sz="0" w:space="0" w:color="auto"/>
        <w:bottom w:val="none" w:sz="0" w:space="0" w:color="auto"/>
        <w:right w:val="none" w:sz="0" w:space="0" w:color="auto"/>
      </w:divBdr>
    </w:div>
    <w:div w:id="264265741">
      <w:bodyDiv w:val="1"/>
      <w:marLeft w:val="0"/>
      <w:marRight w:val="0"/>
      <w:marTop w:val="0"/>
      <w:marBottom w:val="0"/>
      <w:divBdr>
        <w:top w:val="none" w:sz="0" w:space="0" w:color="auto"/>
        <w:left w:val="none" w:sz="0" w:space="0" w:color="auto"/>
        <w:bottom w:val="none" w:sz="0" w:space="0" w:color="auto"/>
        <w:right w:val="none" w:sz="0" w:space="0" w:color="auto"/>
      </w:divBdr>
    </w:div>
    <w:div w:id="306127313">
      <w:bodyDiv w:val="1"/>
      <w:marLeft w:val="0"/>
      <w:marRight w:val="0"/>
      <w:marTop w:val="0"/>
      <w:marBottom w:val="0"/>
      <w:divBdr>
        <w:top w:val="none" w:sz="0" w:space="0" w:color="auto"/>
        <w:left w:val="none" w:sz="0" w:space="0" w:color="auto"/>
        <w:bottom w:val="none" w:sz="0" w:space="0" w:color="auto"/>
        <w:right w:val="none" w:sz="0" w:space="0" w:color="auto"/>
      </w:divBdr>
    </w:div>
    <w:div w:id="338505854">
      <w:bodyDiv w:val="1"/>
      <w:marLeft w:val="0"/>
      <w:marRight w:val="0"/>
      <w:marTop w:val="0"/>
      <w:marBottom w:val="0"/>
      <w:divBdr>
        <w:top w:val="none" w:sz="0" w:space="0" w:color="auto"/>
        <w:left w:val="none" w:sz="0" w:space="0" w:color="auto"/>
        <w:bottom w:val="none" w:sz="0" w:space="0" w:color="auto"/>
        <w:right w:val="none" w:sz="0" w:space="0" w:color="auto"/>
      </w:divBdr>
      <w:divsChild>
        <w:div w:id="1745300273">
          <w:marLeft w:val="0"/>
          <w:marRight w:val="0"/>
          <w:marTop w:val="0"/>
          <w:marBottom w:val="0"/>
          <w:divBdr>
            <w:top w:val="none" w:sz="0" w:space="0" w:color="auto"/>
            <w:left w:val="none" w:sz="0" w:space="0" w:color="auto"/>
            <w:bottom w:val="none" w:sz="0" w:space="0" w:color="auto"/>
            <w:right w:val="none" w:sz="0" w:space="0" w:color="auto"/>
          </w:divBdr>
          <w:divsChild>
            <w:div w:id="1782450754">
              <w:marLeft w:val="0"/>
              <w:marRight w:val="0"/>
              <w:marTop w:val="0"/>
              <w:marBottom w:val="0"/>
              <w:divBdr>
                <w:top w:val="none" w:sz="0" w:space="0" w:color="auto"/>
                <w:left w:val="none" w:sz="0" w:space="0" w:color="auto"/>
                <w:bottom w:val="none" w:sz="0" w:space="0" w:color="auto"/>
                <w:right w:val="none" w:sz="0" w:space="0" w:color="auto"/>
              </w:divBdr>
            </w:div>
            <w:div w:id="2134932590">
              <w:marLeft w:val="0"/>
              <w:marRight w:val="0"/>
              <w:marTop w:val="0"/>
              <w:marBottom w:val="0"/>
              <w:divBdr>
                <w:top w:val="none" w:sz="0" w:space="0" w:color="auto"/>
                <w:left w:val="none" w:sz="0" w:space="0" w:color="auto"/>
                <w:bottom w:val="none" w:sz="0" w:space="0" w:color="auto"/>
                <w:right w:val="none" w:sz="0" w:space="0" w:color="auto"/>
              </w:divBdr>
            </w:div>
            <w:div w:id="689646160">
              <w:marLeft w:val="0"/>
              <w:marRight w:val="0"/>
              <w:marTop w:val="0"/>
              <w:marBottom w:val="0"/>
              <w:divBdr>
                <w:top w:val="none" w:sz="0" w:space="0" w:color="auto"/>
                <w:left w:val="none" w:sz="0" w:space="0" w:color="auto"/>
                <w:bottom w:val="none" w:sz="0" w:space="0" w:color="auto"/>
                <w:right w:val="none" w:sz="0" w:space="0" w:color="auto"/>
              </w:divBdr>
            </w:div>
            <w:div w:id="1473407990">
              <w:marLeft w:val="0"/>
              <w:marRight w:val="0"/>
              <w:marTop w:val="0"/>
              <w:marBottom w:val="0"/>
              <w:divBdr>
                <w:top w:val="none" w:sz="0" w:space="0" w:color="auto"/>
                <w:left w:val="none" w:sz="0" w:space="0" w:color="auto"/>
                <w:bottom w:val="none" w:sz="0" w:space="0" w:color="auto"/>
                <w:right w:val="none" w:sz="0" w:space="0" w:color="auto"/>
              </w:divBdr>
            </w:div>
            <w:div w:id="1707750292">
              <w:marLeft w:val="0"/>
              <w:marRight w:val="0"/>
              <w:marTop w:val="0"/>
              <w:marBottom w:val="0"/>
              <w:divBdr>
                <w:top w:val="none" w:sz="0" w:space="0" w:color="auto"/>
                <w:left w:val="none" w:sz="0" w:space="0" w:color="auto"/>
                <w:bottom w:val="none" w:sz="0" w:space="0" w:color="auto"/>
                <w:right w:val="none" w:sz="0" w:space="0" w:color="auto"/>
              </w:divBdr>
            </w:div>
            <w:div w:id="1509905884">
              <w:marLeft w:val="0"/>
              <w:marRight w:val="0"/>
              <w:marTop w:val="0"/>
              <w:marBottom w:val="0"/>
              <w:divBdr>
                <w:top w:val="none" w:sz="0" w:space="0" w:color="auto"/>
                <w:left w:val="none" w:sz="0" w:space="0" w:color="auto"/>
                <w:bottom w:val="none" w:sz="0" w:space="0" w:color="auto"/>
                <w:right w:val="none" w:sz="0" w:space="0" w:color="auto"/>
              </w:divBdr>
            </w:div>
            <w:div w:id="2056159060">
              <w:marLeft w:val="0"/>
              <w:marRight w:val="0"/>
              <w:marTop w:val="0"/>
              <w:marBottom w:val="0"/>
              <w:divBdr>
                <w:top w:val="none" w:sz="0" w:space="0" w:color="auto"/>
                <w:left w:val="none" w:sz="0" w:space="0" w:color="auto"/>
                <w:bottom w:val="none" w:sz="0" w:space="0" w:color="auto"/>
                <w:right w:val="none" w:sz="0" w:space="0" w:color="auto"/>
              </w:divBdr>
            </w:div>
            <w:div w:id="1628118159">
              <w:marLeft w:val="0"/>
              <w:marRight w:val="0"/>
              <w:marTop w:val="0"/>
              <w:marBottom w:val="0"/>
              <w:divBdr>
                <w:top w:val="none" w:sz="0" w:space="0" w:color="auto"/>
                <w:left w:val="none" w:sz="0" w:space="0" w:color="auto"/>
                <w:bottom w:val="none" w:sz="0" w:space="0" w:color="auto"/>
                <w:right w:val="none" w:sz="0" w:space="0" w:color="auto"/>
              </w:divBdr>
            </w:div>
            <w:div w:id="510410453">
              <w:marLeft w:val="0"/>
              <w:marRight w:val="0"/>
              <w:marTop w:val="0"/>
              <w:marBottom w:val="0"/>
              <w:divBdr>
                <w:top w:val="none" w:sz="0" w:space="0" w:color="auto"/>
                <w:left w:val="none" w:sz="0" w:space="0" w:color="auto"/>
                <w:bottom w:val="none" w:sz="0" w:space="0" w:color="auto"/>
                <w:right w:val="none" w:sz="0" w:space="0" w:color="auto"/>
              </w:divBdr>
            </w:div>
            <w:div w:id="424960127">
              <w:marLeft w:val="0"/>
              <w:marRight w:val="0"/>
              <w:marTop w:val="0"/>
              <w:marBottom w:val="0"/>
              <w:divBdr>
                <w:top w:val="none" w:sz="0" w:space="0" w:color="auto"/>
                <w:left w:val="none" w:sz="0" w:space="0" w:color="auto"/>
                <w:bottom w:val="none" w:sz="0" w:space="0" w:color="auto"/>
                <w:right w:val="none" w:sz="0" w:space="0" w:color="auto"/>
              </w:divBdr>
            </w:div>
            <w:div w:id="108010911">
              <w:marLeft w:val="0"/>
              <w:marRight w:val="0"/>
              <w:marTop w:val="0"/>
              <w:marBottom w:val="0"/>
              <w:divBdr>
                <w:top w:val="none" w:sz="0" w:space="0" w:color="auto"/>
                <w:left w:val="none" w:sz="0" w:space="0" w:color="auto"/>
                <w:bottom w:val="none" w:sz="0" w:space="0" w:color="auto"/>
                <w:right w:val="none" w:sz="0" w:space="0" w:color="auto"/>
              </w:divBdr>
            </w:div>
            <w:div w:id="1800996825">
              <w:marLeft w:val="0"/>
              <w:marRight w:val="0"/>
              <w:marTop w:val="0"/>
              <w:marBottom w:val="0"/>
              <w:divBdr>
                <w:top w:val="none" w:sz="0" w:space="0" w:color="auto"/>
                <w:left w:val="none" w:sz="0" w:space="0" w:color="auto"/>
                <w:bottom w:val="none" w:sz="0" w:space="0" w:color="auto"/>
                <w:right w:val="none" w:sz="0" w:space="0" w:color="auto"/>
              </w:divBdr>
            </w:div>
            <w:div w:id="168326912">
              <w:marLeft w:val="0"/>
              <w:marRight w:val="0"/>
              <w:marTop w:val="0"/>
              <w:marBottom w:val="0"/>
              <w:divBdr>
                <w:top w:val="none" w:sz="0" w:space="0" w:color="auto"/>
                <w:left w:val="none" w:sz="0" w:space="0" w:color="auto"/>
                <w:bottom w:val="none" w:sz="0" w:space="0" w:color="auto"/>
                <w:right w:val="none" w:sz="0" w:space="0" w:color="auto"/>
              </w:divBdr>
            </w:div>
            <w:div w:id="2033458085">
              <w:marLeft w:val="0"/>
              <w:marRight w:val="0"/>
              <w:marTop w:val="0"/>
              <w:marBottom w:val="0"/>
              <w:divBdr>
                <w:top w:val="none" w:sz="0" w:space="0" w:color="auto"/>
                <w:left w:val="none" w:sz="0" w:space="0" w:color="auto"/>
                <w:bottom w:val="none" w:sz="0" w:space="0" w:color="auto"/>
                <w:right w:val="none" w:sz="0" w:space="0" w:color="auto"/>
              </w:divBdr>
            </w:div>
            <w:div w:id="102043194">
              <w:marLeft w:val="0"/>
              <w:marRight w:val="0"/>
              <w:marTop w:val="0"/>
              <w:marBottom w:val="0"/>
              <w:divBdr>
                <w:top w:val="none" w:sz="0" w:space="0" w:color="auto"/>
                <w:left w:val="none" w:sz="0" w:space="0" w:color="auto"/>
                <w:bottom w:val="none" w:sz="0" w:space="0" w:color="auto"/>
                <w:right w:val="none" w:sz="0" w:space="0" w:color="auto"/>
              </w:divBdr>
            </w:div>
            <w:div w:id="1575161963">
              <w:marLeft w:val="0"/>
              <w:marRight w:val="0"/>
              <w:marTop w:val="0"/>
              <w:marBottom w:val="0"/>
              <w:divBdr>
                <w:top w:val="none" w:sz="0" w:space="0" w:color="auto"/>
                <w:left w:val="none" w:sz="0" w:space="0" w:color="auto"/>
                <w:bottom w:val="none" w:sz="0" w:space="0" w:color="auto"/>
                <w:right w:val="none" w:sz="0" w:space="0" w:color="auto"/>
              </w:divBdr>
            </w:div>
            <w:div w:id="1492135203">
              <w:marLeft w:val="0"/>
              <w:marRight w:val="0"/>
              <w:marTop w:val="0"/>
              <w:marBottom w:val="0"/>
              <w:divBdr>
                <w:top w:val="none" w:sz="0" w:space="0" w:color="auto"/>
                <w:left w:val="none" w:sz="0" w:space="0" w:color="auto"/>
                <w:bottom w:val="none" w:sz="0" w:space="0" w:color="auto"/>
                <w:right w:val="none" w:sz="0" w:space="0" w:color="auto"/>
              </w:divBdr>
            </w:div>
            <w:div w:id="509637082">
              <w:marLeft w:val="0"/>
              <w:marRight w:val="0"/>
              <w:marTop w:val="0"/>
              <w:marBottom w:val="0"/>
              <w:divBdr>
                <w:top w:val="none" w:sz="0" w:space="0" w:color="auto"/>
                <w:left w:val="none" w:sz="0" w:space="0" w:color="auto"/>
                <w:bottom w:val="none" w:sz="0" w:space="0" w:color="auto"/>
                <w:right w:val="none" w:sz="0" w:space="0" w:color="auto"/>
              </w:divBdr>
            </w:div>
            <w:div w:id="1835409195">
              <w:marLeft w:val="0"/>
              <w:marRight w:val="0"/>
              <w:marTop w:val="0"/>
              <w:marBottom w:val="0"/>
              <w:divBdr>
                <w:top w:val="none" w:sz="0" w:space="0" w:color="auto"/>
                <w:left w:val="none" w:sz="0" w:space="0" w:color="auto"/>
                <w:bottom w:val="none" w:sz="0" w:space="0" w:color="auto"/>
                <w:right w:val="none" w:sz="0" w:space="0" w:color="auto"/>
              </w:divBdr>
            </w:div>
            <w:div w:id="881022610">
              <w:marLeft w:val="0"/>
              <w:marRight w:val="0"/>
              <w:marTop w:val="0"/>
              <w:marBottom w:val="0"/>
              <w:divBdr>
                <w:top w:val="none" w:sz="0" w:space="0" w:color="auto"/>
                <w:left w:val="none" w:sz="0" w:space="0" w:color="auto"/>
                <w:bottom w:val="none" w:sz="0" w:space="0" w:color="auto"/>
                <w:right w:val="none" w:sz="0" w:space="0" w:color="auto"/>
              </w:divBdr>
            </w:div>
            <w:div w:id="834228758">
              <w:marLeft w:val="0"/>
              <w:marRight w:val="0"/>
              <w:marTop w:val="0"/>
              <w:marBottom w:val="0"/>
              <w:divBdr>
                <w:top w:val="none" w:sz="0" w:space="0" w:color="auto"/>
                <w:left w:val="none" w:sz="0" w:space="0" w:color="auto"/>
                <w:bottom w:val="none" w:sz="0" w:space="0" w:color="auto"/>
                <w:right w:val="none" w:sz="0" w:space="0" w:color="auto"/>
              </w:divBdr>
            </w:div>
            <w:div w:id="821505399">
              <w:marLeft w:val="0"/>
              <w:marRight w:val="0"/>
              <w:marTop w:val="0"/>
              <w:marBottom w:val="0"/>
              <w:divBdr>
                <w:top w:val="none" w:sz="0" w:space="0" w:color="auto"/>
                <w:left w:val="none" w:sz="0" w:space="0" w:color="auto"/>
                <w:bottom w:val="none" w:sz="0" w:space="0" w:color="auto"/>
                <w:right w:val="none" w:sz="0" w:space="0" w:color="auto"/>
              </w:divBdr>
            </w:div>
            <w:div w:id="1230918792">
              <w:marLeft w:val="0"/>
              <w:marRight w:val="0"/>
              <w:marTop w:val="0"/>
              <w:marBottom w:val="0"/>
              <w:divBdr>
                <w:top w:val="none" w:sz="0" w:space="0" w:color="auto"/>
                <w:left w:val="none" w:sz="0" w:space="0" w:color="auto"/>
                <w:bottom w:val="none" w:sz="0" w:space="0" w:color="auto"/>
                <w:right w:val="none" w:sz="0" w:space="0" w:color="auto"/>
              </w:divBdr>
            </w:div>
            <w:div w:id="185483972">
              <w:marLeft w:val="0"/>
              <w:marRight w:val="0"/>
              <w:marTop w:val="0"/>
              <w:marBottom w:val="0"/>
              <w:divBdr>
                <w:top w:val="none" w:sz="0" w:space="0" w:color="auto"/>
                <w:left w:val="none" w:sz="0" w:space="0" w:color="auto"/>
                <w:bottom w:val="none" w:sz="0" w:space="0" w:color="auto"/>
                <w:right w:val="none" w:sz="0" w:space="0" w:color="auto"/>
              </w:divBdr>
            </w:div>
            <w:div w:id="1972513777">
              <w:marLeft w:val="0"/>
              <w:marRight w:val="0"/>
              <w:marTop w:val="0"/>
              <w:marBottom w:val="0"/>
              <w:divBdr>
                <w:top w:val="none" w:sz="0" w:space="0" w:color="auto"/>
                <w:left w:val="none" w:sz="0" w:space="0" w:color="auto"/>
                <w:bottom w:val="none" w:sz="0" w:space="0" w:color="auto"/>
                <w:right w:val="none" w:sz="0" w:space="0" w:color="auto"/>
              </w:divBdr>
            </w:div>
            <w:div w:id="1047878329">
              <w:marLeft w:val="0"/>
              <w:marRight w:val="0"/>
              <w:marTop w:val="0"/>
              <w:marBottom w:val="0"/>
              <w:divBdr>
                <w:top w:val="none" w:sz="0" w:space="0" w:color="auto"/>
                <w:left w:val="none" w:sz="0" w:space="0" w:color="auto"/>
                <w:bottom w:val="none" w:sz="0" w:space="0" w:color="auto"/>
                <w:right w:val="none" w:sz="0" w:space="0" w:color="auto"/>
              </w:divBdr>
            </w:div>
            <w:div w:id="512038755">
              <w:marLeft w:val="0"/>
              <w:marRight w:val="0"/>
              <w:marTop w:val="0"/>
              <w:marBottom w:val="0"/>
              <w:divBdr>
                <w:top w:val="none" w:sz="0" w:space="0" w:color="auto"/>
                <w:left w:val="none" w:sz="0" w:space="0" w:color="auto"/>
                <w:bottom w:val="none" w:sz="0" w:space="0" w:color="auto"/>
                <w:right w:val="none" w:sz="0" w:space="0" w:color="auto"/>
              </w:divBdr>
            </w:div>
            <w:div w:id="892697351">
              <w:marLeft w:val="0"/>
              <w:marRight w:val="0"/>
              <w:marTop w:val="0"/>
              <w:marBottom w:val="0"/>
              <w:divBdr>
                <w:top w:val="none" w:sz="0" w:space="0" w:color="auto"/>
                <w:left w:val="none" w:sz="0" w:space="0" w:color="auto"/>
                <w:bottom w:val="none" w:sz="0" w:space="0" w:color="auto"/>
                <w:right w:val="none" w:sz="0" w:space="0" w:color="auto"/>
              </w:divBdr>
            </w:div>
            <w:div w:id="1544371108">
              <w:marLeft w:val="0"/>
              <w:marRight w:val="0"/>
              <w:marTop w:val="0"/>
              <w:marBottom w:val="0"/>
              <w:divBdr>
                <w:top w:val="none" w:sz="0" w:space="0" w:color="auto"/>
                <w:left w:val="none" w:sz="0" w:space="0" w:color="auto"/>
                <w:bottom w:val="none" w:sz="0" w:space="0" w:color="auto"/>
                <w:right w:val="none" w:sz="0" w:space="0" w:color="auto"/>
              </w:divBdr>
            </w:div>
            <w:div w:id="293944593">
              <w:marLeft w:val="0"/>
              <w:marRight w:val="0"/>
              <w:marTop w:val="0"/>
              <w:marBottom w:val="0"/>
              <w:divBdr>
                <w:top w:val="none" w:sz="0" w:space="0" w:color="auto"/>
                <w:left w:val="none" w:sz="0" w:space="0" w:color="auto"/>
                <w:bottom w:val="none" w:sz="0" w:space="0" w:color="auto"/>
                <w:right w:val="none" w:sz="0" w:space="0" w:color="auto"/>
              </w:divBdr>
            </w:div>
            <w:div w:id="1520897953">
              <w:marLeft w:val="0"/>
              <w:marRight w:val="0"/>
              <w:marTop w:val="0"/>
              <w:marBottom w:val="0"/>
              <w:divBdr>
                <w:top w:val="none" w:sz="0" w:space="0" w:color="auto"/>
                <w:left w:val="none" w:sz="0" w:space="0" w:color="auto"/>
                <w:bottom w:val="none" w:sz="0" w:space="0" w:color="auto"/>
                <w:right w:val="none" w:sz="0" w:space="0" w:color="auto"/>
              </w:divBdr>
            </w:div>
            <w:div w:id="369570816">
              <w:marLeft w:val="0"/>
              <w:marRight w:val="0"/>
              <w:marTop w:val="0"/>
              <w:marBottom w:val="0"/>
              <w:divBdr>
                <w:top w:val="none" w:sz="0" w:space="0" w:color="auto"/>
                <w:left w:val="none" w:sz="0" w:space="0" w:color="auto"/>
                <w:bottom w:val="none" w:sz="0" w:space="0" w:color="auto"/>
                <w:right w:val="none" w:sz="0" w:space="0" w:color="auto"/>
              </w:divBdr>
            </w:div>
            <w:div w:id="1784224912">
              <w:marLeft w:val="0"/>
              <w:marRight w:val="0"/>
              <w:marTop w:val="0"/>
              <w:marBottom w:val="0"/>
              <w:divBdr>
                <w:top w:val="none" w:sz="0" w:space="0" w:color="auto"/>
                <w:left w:val="none" w:sz="0" w:space="0" w:color="auto"/>
                <w:bottom w:val="none" w:sz="0" w:space="0" w:color="auto"/>
                <w:right w:val="none" w:sz="0" w:space="0" w:color="auto"/>
              </w:divBdr>
            </w:div>
            <w:div w:id="1635914325">
              <w:marLeft w:val="0"/>
              <w:marRight w:val="0"/>
              <w:marTop w:val="0"/>
              <w:marBottom w:val="0"/>
              <w:divBdr>
                <w:top w:val="none" w:sz="0" w:space="0" w:color="auto"/>
                <w:left w:val="none" w:sz="0" w:space="0" w:color="auto"/>
                <w:bottom w:val="none" w:sz="0" w:space="0" w:color="auto"/>
                <w:right w:val="none" w:sz="0" w:space="0" w:color="auto"/>
              </w:divBdr>
            </w:div>
            <w:div w:id="1102644783">
              <w:marLeft w:val="0"/>
              <w:marRight w:val="0"/>
              <w:marTop w:val="0"/>
              <w:marBottom w:val="0"/>
              <w:divBdr>
                <w:top w:val="none" w:sz="0" w:space="0" w:color="auto"/>
                <w:left w:val="none" w:sz="0" w:space="0" w:color="auto"/>
                <w:bottom w:val="none" w:sz="0" w:space="0" w:color="auto"/>
                <w:right w:val="none" w:sz="0" w:space="0" w:color="auto"/>
              </w:divBdr>
            </w:div>
            <w:div w:id="1171799614">
              <w:marLeft w:val="0"/>
              <w:marRight w:val="0"/>
              <w:marTop w:val="0"/>
              <w:marBottom w:val="0"/>
              <w:divBdr>
                <w:top w:val="none" w:sz="0" w:space="0" w:color="auto"/>
                <w:left w:val="none" w:sz="0" w:space="0" w:color="auto"/>
                <w:bottom w:val="none" w:sz="0" w:space="0" w:color="auto"/>
                <w:right w:val="none" w:sz="0" w:space="0" w:color="auto"/>
              </w:divBdr>
            </w:div>
            <w:div w:id="2061971985">
              <w:marLeft w:val="0"/>
              <w:marRight w:val="0"/>
              <w:marTop w:val="0"/>
              <w:marBottom w:val="0"/>
              <w:divBdr>
                <w:top w:val="none" w:sz="0" w:space="0" w:color="auto"/>
                <w:left w:val="none" w:sz="0" w:space="0" w:color="auto"/>
                <w:bottom w:val="none" w:sz="0" w:space="0" w:color="auto"/>
                <w:right w:val="none" w:sz="0" w:space="0" w:color="auto"/>
              </w:divBdr>
            </w:div>
            <w:div w:id="1152411195">
              <w:marLeft w:val="0"/>
              <w:marRight w:val="0"/>
              <w:marTop w:val="0"/>
              <w:marBottom w:val="0"/>
              <w:divBdr>
                <w:top w:val="none" w:sz="0" w:space="0" w:color="auto"/>
                <w:left w:val="none" w:sz="0" w:space="0" w:color="auto"/>
                <w:bottom w:val="none" w:sz="0" w:space="0" w:color="auto"/>
                <w:right w:val="none" w:sz="0" w:space="0" w:color="auto"/>
              </w:divBdr>
            </w:div>
            <w:div w:id="2041279492">
              <w:marLeft w:val="0"/>
              <w:marRight w:val="0"/>
              <w:marTop w:val="0"/>
              <w:marBottom w:val="0"/>
              <w:divBdr>
                <w:top w:val="none" w:sz="0" w:space="0" w:color="auto"/>
                <w:left w:val="none" w:sz="0" w:space="0" w:color="auto"/>
                <w:bottom w:val="none" w:sz="0" w:space="0" w:color="auto"/>
                <w:right w:val="none" w:sz="0" w:space="0" w:color="auto"/>
              </w:divBdr>
            </w:div>
            <w:div w:id="1756589226">
              <w:marLeft w:val="0"/>
              <w:marRight w:val="0"/>
              <w:marTop w:val="0"/>
              <w:marBottom w:val="0"/>
              <w:divBdr>
                <w:top w:val="none" w:sz="0" w:space="0" w:color="auto"/>
                <w:left w:val="none" w:sz="0" w:space="0" w:color="auto"/>
                <w:bottom w:val="none" w:sz="0" w:space="0" w:color="auto"/>
                <w:right w:val="none" w:sz="0" w:space="0" w:color="auto"/>
              </w:divBdr>
            </w:div>
            <w:div w:id="1793745660">
              <w:marLeft w:val="0"/>
              <w:marRight w:val="0"/>
              <w:marTop w:val="0"/>
              <w:marBottom w:val="0"/>
              <w:divBdr>
                <w:top w:val="none" w:sz="0" w:space="0" w:color="auto"/>
                <w:left w:val="none" w:sz="0" w:space="0" w:color="auto"/>
                <w:bottom w:val="none" w:sz="0" w:space="0" w:color="auto"/>
                <w:right w:val="none" w:sz="0" w:space="0" w:color="auto"/>
              </w:divBdr>
            </w:div>
            <w:div w:id="2042899126">
              <w:marLeft w:val="0"/>
              <w:marRight w:val="0"/>
              <w:marTop w:val="0"/>
              <w:marBottom w:val="0"/>
              <w:divBdr>
                <w:top w:val="none" w:sz="0" w:space="0" w:color="auto"/>
                <w:left w:val="none" w:sz="0" w:space="0" w:color="auto"/>
                <w:bottom w:val="none" w:sz="0" w:space="0" w:color="auto"/>
                <w:right w:val="none" w:sz="0" w:space="0" w:color="auto"/>
              </w:divBdr>
            </w:div>
            <w:div w:id="503252159">
              <w:marLeft w:val="0"/>
              <w:marRight w:val="0"/>
              <w:marTop w:val="0"/>
              <w:marBottom w:val="0"/>
              <w:divBdr>
                <w:top w:val="none" w:sz="0" w:space="0" w:color="auto"/>
                <w:left w:val="none" w:sz="0" w:space="0" w:color="auto"/>
                <w:bottom w:val="none" w:sz="0" w:space="0" w:color="auto"/>
                <w:right w:val="none" w:sz="0" w:space="0" w:color="auto"/>
              </w:divBdr>
            </w:div>
            <w:div w:id="417679196">
              <w:marLeft w:val="0"/>
              <w:marRight w:val="0"/>
              <w:marTop w:val="0"/>
              <w:marBottom w:val="0"/>
              <w:divBdr>
                <w:top w:val="none" w:sz="0" w:space="0" w:color="auto"/>
                <w:left w:val="none" w:sz="0" w:space="0" w:color="auto"/>
                <w:bottom w:val="none" w:sz="0" w:space="0" w:color="auto"/>
                <w:right w:val="none" w:sz="0" w:space="0" w:color="auto"/>
              </w:divBdr>
            </w:div>
            <w:div w:id="891111719">
              <w:marLeft w:val="0"/>
              <w:marRight w:val="0"/>
              <w:marTop w:val="0"/>
              <w:marBottom w:val="0"/>
              <w:divBdr>
                <w:top w:val="none" w:sz="0" w:space="0" w:color="auto"/>
                <w:left w:val="none" w:sz="0" w:space="0" w:color="auto"/>
                <w:bottom w:val="none" w:sz="0" w:space="0" w:color="auto"/>
                <w:right w:val="none" w:sz="0" w:space="0" w:color="auto"/>
              </w:divBdr>
            </w:div>
            <w:div w:id="94905181">
              <w:marLeft w:val="0"/>
              <w:marRight w:val="0"/>
              <w:marTop w:val="0"/>
              <w:marBottom w:val="0"/>
              <w:divBdr>
                <w:top w:val="none" w:sz="0" w:space="0" w:color="auto"/>
                <w:left w:val="none" w:sz="0" w:space="0" w:color="auto"/>
                <w:bottom w:val="none" w:sz="0" w:space="0" w:color="auto"/>
                <w:right w:val="none" w:sz="0" w:space="0" w:color="auto"/>
              </w:divBdr>
            </w:div>
            <w:div w:id="767582954">
              <w:marLeft w:val="0"/>
              <w:marRight w:val="0"/>
              <w:marTop w:val="0"/>
              <w:marBottom w:val="0"/>
              <w:divBdr>
                <w:top w:val="none" w:sz="0" w:space="0" w:color="auto"/>
                <w:left w:val="none" w:sz="0" w:space="0" w:color="auto"/>
                <w:bottom w:val="none" w:sz="0" w:space="0" w:color="auto"/>
                <w:right w:val="none" w:sz="0" w:space="0" w:color="auto"/>
              </w:divBdr>
            </w:div>
            <w:div w:id="1388411405">
              <w:marLeft w:val="0"/>
              <w:marRight w:val="0"/>
              <w:marTop w:val="0"/>
              <w:marBottom w:val="0"/>
              <w:divBdr>
                <w:top w:val="none" w:sz="0" w:space="0" w:color="auto"/>
                <w:left w:val="none" w:sz="0" w:space="0" w:color="auto"/>
                <w:bottom w:val="none" w:sz="0" w:space="0" w:color="auto"/>
                <w:right w:val="none" w:sz="0" w:space="0" w:color="auto"/>
              </w:divBdr>
            </w:div>
            <w:div w:id="1953321140">
              <w:marLeft w:val="0"/>
              <w:marRight w:val="0"/>
              <w:marTop w:val="0"/>
              <w:marBottom w:val="0"/>
              <w:divBdr>
                <w:top w:val="none" w:sz="0" w:space="0" w:color="auto"/>
                <w:left w:val="none" w:sz="0" w:space="0" w:color="auto"/>
                <w:bottom w:val="none" w:sz="0" w:space="0" w:color="auto"/>
                <w:right w:val="none" w:sz="0" w:space="0" w:color="auto"/>
              </w:divBdr>
            </w:div>
            <w:div w:id="980766536">
              <w:marLeft w:val="0"/>
              <w:marRight w:val="0"/>
              <w:marTop w:val="0"/>
              <w:marBottom w:val="0"/>
              <w:divBdr>
                <w:top w:val="none" w:sz="0" w:space="0" w:color="auto"/>
                <w:left w:val="none" w:sz="0" w:space="0" w:color="auto"/>
                <w:bottom w:val="none" w:sz="0" w:space="0" w:color="auto"/>
                <w:right w:val="none" w:sz="0" w:space="0" w:color="auto"/>
              </w:divBdr>
            </w:div>
            <w:div w:id="242566135">
              <w:marLeft w:val="0"/>
              <w:marRight w:val="0"/>
              <w:marTop w:val="0"/>
              <w:marBottom w:val="0"/>
              <w:divBdr>
                <w:top w:val="none" w:sz="0" w:space="0" w:color="auto"/>
                <w:left w:val="none" w:sz="0" w:space="0" w:color="auto"/>
                <w:bottom w:val="none" w:sz="0" w:space="0" w:color="auto"/>
                <w:right w:val="none" w:sz="0" w:space="0" w:color="auto"/>
              </w:divBdr>
            </w:div>
            <w:div w:id="1962373789">
              <w:marLeft w:val="0"/>
              <w:marRight w:val="0"/>
              <w:marTop w:val="0"/>
              <w:marBottom w:val="0"/>
              <w:divBdr>
                <w:top w:val="none" w:sz="0" w:space="0" w:color="auto"/>
                <w:left w:val="none" w:sz="0" w:space="0" w:color="auto"/>
                <w:bottom w:val="none" w:sz="0" w:space="0" w:color="auto"/>
                <w:right w:val="none" w:sz="0" w:space="0" w:color="auto"/>
              </w:divBdr>
            </w:div>
            <w:div w:id="649287685">
              <w:marLeft w:val="0"/>
              <w:marRight w:val="0"/>
              <w:marTop w:val="0"/>
              <w:marBottom w:val="0"/>
              <w:divBdr>
                <w:top w:val="none" w:sz="0" w:space="0" w:color="auto"/>
                <w:left w:val="none" w:sz="0" w:space="0" w:color="auto"/>
                <w:bottom w:val="none" w:sz="0" w:space="0" w:color="auto"/>
                <w:right w:val="none" w:sz="0" w:space="0" w:color="auto"/>
              </w:divBdr>
            </w:div>
            <w:div w:id="1486774145">
              <w:marLeft w:val="0"/>
              <w:marRight w:val="0"/>
              <w:marTop w:val="0"/>
              <w:marBottom w:val="0"/>
              <w:divBdr>
                <w:top w:val="none" w:sz="0" w:space="0" w:color="auto"/>
                <w:left w:val="none" w:sz="0" w:space="0" w:color="auto"/>
                <w:bottom w:val="none" w:sz="0" w:space="0" w:color="auto"/>
                <w:right w:val="none" w:sz="0" w:space="0" w:color="auto"/>
              </w:divBdr>
            </w:div>
            <w:div w:id="215170401">
              <w:marLeft w:val="0"/>
              <w:marRight w:val="0"/>
              <w:marTop w:val="0"/>
              <w:marBottom w:val="0"/>
              <w:divBdr>
                <w:top w:val="none" w:sz="0" w:space="0" w:color="auto"/>
                <w:left w:val="none" w:sz="0" w:space="0" w:color="auto"/>
                <w:bottom w:val="none" w:sz="0" w:space="0" w:color="auto"/>
                <w:right w:val="none" w:sz="0" w:space="0" w:color="auto"/>
              </w:divBdr>
            </w:div>
            <w:div w:id="1409812148">
              <w:marLeft w:val="0"/>
              <w:marRight w:val="0"/>
              <w:marTop w:val="0"/>
              <w:marBottom w:val="0"/>
              <w:divBdr>
                <w:top w:val="none" w:sz="0" w:space="0" w:color="auto"/>
                <w:left w:val="none" w:sz="0" w:space="0" w:color="auto"/>
                <w:bottom w:val="none" w:sz="0" w:space="0" w:color="auto"/>
                <w:right w:val="none" w:sz="0" w:space="0" w:color="auto"/>
              </w:divBdr>
            </w:div>
            <w:div w:id="983966803">
              <w:marLeft w:val="0"/>
              <w:marRight w:val="0"/>
              <w:marTop w:val="0"/>
              <w:marBottom w:val="0"/>
              <w:divBdr>
                <w:top w:val="none" w:sz="0" w:space="0" w:color="auto"/>
                <w:left w:val="none" w:sz="0" w:space="0" w:color="auto"/>
                <w:bottom w:val="none" w:sz="0" w:space="0" w:color="auto"/>
                <w:right w:val="none" w:sz="0" w:space="0" w:color="auto"/>
              </w:divBdr>
            </w:div>
            <w:div w:id="82800855">
              <w:marLeft w:val="0"/>
              <w:marRight w:val="0"/>
              <w:marTop w:val="0"/>
              <w:marBottom w:val="0"/>
              <w:divBdr>
                <w:top w:val="none" w:sz="0" w:space="0" w:color="auto"/>
                <w:left w:val="none" w:sz="0" w:space="0" w:color="auto"/>
                <w:bottom w:val="none" w:sz="0" w:space="0" w:color="auto"/>
                <w:right w:val="none" w:sz="0" w:space="0" w:color="auto"/>
              </w:divBdr>
            </w:div>
            <w:div w:id="241567717">
              <w:marLeft w:val="0"/>
              <w:marRight w:val="0"/>
              <w:marTop w:val="0"/>
              <w:marBottom w:val="0"/>
              <w:divBdr>
                <w:top w:val="none" w:sz="0" w:space="0" w:color="auto"/>
                <w:left w:val="none" w:sz="0" w:space="0" w:color="auto"/>
                <w:bottom w:val="none" w:sz="0" w:space="0" w:color="auto"/>
                <w:right w:val="none" w:sz="0" w:space="0" w:color="auto"/>
              </w:divBdr>
            </w:div>
            <w:div w:id="164850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78423">
      <w:bodyDiv w:val="1"/>
      <w:marLeft w:val="0"/>
      <w:marRight w:val="0"/>
      <w:marTop w:val="0"/>
      <w:marBottom w:val="0"/>
      <w:divBdr>
        <w:top w:val="none" w:sz="0" w:space="0" w:color="auto"/>
        <w:left w:val="none" w:sz="0" w:space="0" w:color="auto"/>
        <w:bottom w:val="none" w:sz="0" w:space="0" w:color="auto"/>
        <w:right w:val="none" w:sz="0" w:space="0" w:color="auto"/>
      </w:divBdr>
    </w:div>
    <w:div w:id="484398032">
      <w:bodyDiv w:val="1"/>
      <w:marLeft w:val="0"/>
      <w:marRight w:val="0"/>
      <w:marTop w:val="0"/>
      <w:marBottom w:val="0"/>
      <w:divBdr>
        <w:top w:val="none" w:sz="0" w:space="0" w:color="auto"/>
        <w:left w:val="none" w:sz="0" w:space="0" w:color="auto"/>
        <w:bottom w:val="none" w:sz="0" w:space="0" w:color="auto"/>
        <w:right w:val="none" w:sz="0" w:space="0" w:color="auto"/>
      </w:divBdr>
    </w:div>
    <w:div w:id="540439256">
      <w:bodyDiv w:val="1"/>
      <w:marLeft w:val="0"/>
      <w:marRight w:val="0"/>
      <w:marTop w:val="0"/>
      <w:marBottom w:val="0"/>
      <w:divBdr>
        <w:top w:val="none" w:sz="0" w:space="0" w:color="auto"/>
        <w:left w:val="none" w:sz="0" w:space="0" w:color="auto"/>
        <w:bottom w:val="none" w:sz="0" w:space="0" w:color="auto"/>
        <w:right w:val="none" w:sz="0" w:space="0" w:color="auto"/>
      </w:divBdr>
    </w:div>
    <w:div w:id="615866104">
      <w:bodyDiv w:val="1"/>
      <w:marLeft w:val="0"/>
      <w:marRight w:val="0"/>
      <w:marTop w:val="0"/>
      <w:marBottom w:val="0"/>
      <w:divBdr>
        <w:top w:val="none" w:sz="0" w:space="0" w:color="auto"/>
        <w:left w:val="none" w:sz="0" w:space="0" w:color="auto"/>
        <w:bottom w:val="none" w:sz="0" w:space="0" w:color="auto"/>
        <w:right w:val="none" w:sz="0" w:space="0" w:color="auto"/>
      </w:divBdr>
    </w:div>
    <w:div w:id="655186367">
      <w:bodyDiv w:val="1"/>
      <w:marLeft w:val="0"/>
      <w:marRight w:val="0"/>
      <w:marTop w:val="0"/>
      <w:marBottom w:val="0"/>
      <w:divBdr>
        <w:top w:val="none" w:sz="0" w:space="0" w:color="auto"/>
        <w:left w:val="none" w:sz="0" w:space="0" w:color="auto"/>
        <w:bottom w:val="none" w:sz="0" w:space="0" w:color="auto"/>
        <w:right w:val="none" w:sz="0" w:space="0" w:color="auto"/>
      </w:divBdr>
    </w:div>
    <w:div w:id="711854745">
      <w:bodyDiv w:val="1"/>
      <w:marLeft w:val="0"/>
      <w:marRight w:val="0"/>
      <w:marTop w:val="0"/>
      <w:marBottom w:val="0"/>
      <w:divBdr>
        <w:top w:val="none" w:sz="0" w:space="0" w:color="auto"/>
        <w:left w:val="none" w:sz="0" w:space="0" w:color="auto"/>
        <w:bottom w:val="none" w:sz="0" w:space="0" w:color="auto"/>
        <w:right w:val="none" w:sz="0" w:space="0" w:color="auto"/>
      </w:divBdr>
    </w:div>
    <w:div w:id="717895377">
      <w:bodyDiv w:val="1"/>
      <w:marLeft w:val="0"/>
      <w:marRight w:val="0"/>
      <w:marTop w:val="0"/>
      <w:marBottom w:val="0"/>
      <w:divBdr>
        <w:top w:val="none" w:sz="0" w:space="0" w:color="auto"/>
        <w:left w:val="none" w:sz="0" w:space="0" w:color="auto"/>
        <w:bottom w:val="none" w:sz="0" w:space="0" w:color="auto"/>
        <w:right w:val="none" w:sz="0" w:space="0" w:color="auto"/>
      </w:divBdr>
      <w:divsChild>
        <w:div w:id="669872557">
          <w:marLeft w:val="0"/>
          <w:marRight w:val="0"/>
          <w:marTop w:val="0"/>
          <w:marBottom w:val="0"/>
          <w:divBdr>
            <w:top w:val="none" w:sz="0" w:space="0" w:color="auto"/>
            <w:left w:val="none" w:sz="0" w:space="0" w:color="auto"/>
            <w:bottom w:val="none" w:sz="0" w:space="0" w:color="auto"/>
            <w:right w:val="none" w:sz="0" w:space="0" w:color="auto"/>
          </w:divBdr>
          <w:divsChild>
            <w:div w:id="1187208505">
              <w:marLeft w:val="0"/>
              <w:marRight w:val="0"/>
              <w:marTop w:val="0"/>
              <w:marBottom w:val="0"/>
              <w:divBdr>
                <w:top w:val="none" w:sz="0" w:space="0" w:color="auto"/>
                <w:left w:val="none" w:sz="0" w:space="0" w:color="auto"/>
                <w:bottom w:val="none" w:sz="0" w:space="0" w:color="auto"/>
                <w:right w:val="none" w:sz="0" w:space="0" w:color="auto"/>
              </w:divBdr>
            </w:div>
            <w:div w:id="2103185971">
              <w:marLeft w:val="0"/>
              <w:marRight w:val="0"/>
              <w:marTop w:val="0"/>
              <w:marBottom w:val="0"/>
              <w:divBdr>
                <w:top w:val="none" w:sz="0" w:space="0" w:color="auto"/>
                <w:left w:val="none" w:sz="0" w:space="0" w:color="auto"/>
                <w:bottom w:val="none" w:sz="0" w:space="0" w:color="auto"/>
                <w:right w:val="none" w:sz="0" w:space="0" w:color="auto"/>
              </w:divBdr>
            </w:div>
            <w:div w:id="912854941">
              <w:marLeft w:val="0"/>
              <w:marRight w:val="0"/>
              <w:marTop w:val="0"/>
              <w:marBottom w:val="0"/>
              <w:divBdr>
                <w:top w:val="none" w:sz="0" w:space="0" w:color="auto"/>
                <w:left w:val="none" w:sz="0" w:space="0" w:color="auto"/>
                <w:bottom w:val="none" w:sz="0" w:space="0" w:color="auto"/>
                <w:right w:val="none" w:sz="0" w:space="0" w:color="auto"/>
              </w:divBdr>
            </w:div>
            <w:div w:id="2104304224">
              <w:marLeft w:val="0"/>
              <w:marRight w:val="0"/>
              <w:marTop w:val="0"/>
              <w:marBottom w:val="0"/>
              <w:divBdr>
                <w:top w:val="none" w:sz="0" w:space="0" w:color="auto"/>
                <w:left w:val="none" w:sz="0" w:space="0" w:color="auto"/>
                <w:bottom w:val="none" w:sz="0" w:space="0" w:color="auto"/>
                <w:right w:val="none" w:sz="0" w:space="0" w:color="auto"/>
              </w:divBdr>
            </w:div>
            <w:div w:id="1439370822">
              <w:marLeft w:val="0"/>
              <w:marRight w:val="0"/>
              <w:marTop w:val="0"/>
              <w:marBottom w:val="0"/>
              <w:divBdr>
                <w:top w:val="none" w:sz="0" w:space="0" w:color="auto"/>
                <w:left w:val="none" w:sz="0" w:space="0" w:color="auto"/>
                <w:bottom w:val="none" w:sz="0" w:space="0" w:color="auto"/>
                <w:right w:val="none" w:sz="0" w:space="0" w:color="auto"/>
              </w:divBdr>
            </w:div>
            <w:div w:id="313411824">
              <w:marLeft w:val="0"/>
              <w:marRight w:val="0"/>
              <w:marTop w:val="0"/>
              <w:marBottom w:val="0"/>
              <w:divBdr>
                <w:top w:val="none" w:sz="0" w:space="0" w:color="auto"/>
                <w:left w:val="none" w:sz="0" w:space="0" w:color="auto"/>
                <w:bottom w:val="none" w:sz="0" w:space="0" w:color="auto"/>
                <w:right w:val="none" w:sz="0" w:space="0" w:color="auto"/>
              </w:divBdr>
            </w:div>
            <w:div w:id="1312516025">
              <w:marLeft w:val="0"/>
              <w:marRight w:val="0"/>
              <w:marTop w:val="0"/>
              <w:marBottom w:val="0"/>
              <w:divBdr>
                <w:top w:val="none" w:sz="0" w:space="0" w:color="auto"/>
                <w:left w:val="none" w:sz="0" w:space="0" w:color="auto"/>
                <w:bottom w:val="none" w:sz="0" w:space="0" w:color="auto"/>
                <w:right w:val="none" w:sz="0" w:space="0" w:color="auto"/>
              </w:divBdr>
            </w:div>
            <w:div w:id="1102067805">
              <w:marLeft w:val="0"/>
              <w:marRight w:val="0"/>
              <w:marTop w:val="0"/>
              <w:marBottom w:val="0"/>
              <w:divBdr>
                <w:top w:val="none" w:sz="0" w:space="0" w:color="auto"/>
                <w:left w:val="none" w:sz="0" w:space="0" w:color="auto"/>
                <w:bottom w:val="none" w:sz="0" w:space="0" w:color="auto"/>
                <w:right w:val="none" w:sz="0" w:space="0" w:color="auto"/>
              </w:divBdr>
            </w:div>
            <w:div w:id="1553351555">
              <w:marLeft w:val="0"/>
              <w:marRight w:val="0"/>
              <w:marTop w:val="0"/>
              <w:marBottom w:val="0"/>
              <w:divBdr>
                <w:top w:val="none" w:sz="0" w:space="0" w:color="auto"/>
                <w:left w:val="none" w:sz="0" w:space="0" w:color="auto"/>
                <w:bottom w:val="none" w:sz="0" w:space="0" w:color="auto"/>
                <w:right w:val="none" w:sz="0" w:space="0" w:color="auto"/>
              </w:divBdr>
            </w:div>
            <w:div w:id="482242265">
              <w:marLeft w:val="0"/>
              <w:marRight w:val="0"/>
              <w:marTop w:val="0"/>
              <w:marBottom w:val="0"/>
              <w:divBdr>
                <w:top w:val="none" w:sz="0" w:space="0" w:color="auto"/>
                <w:left w:val="none" w:sz="0" w:space="0" w:color="auto"/>
                <w:bottom w:val="none" w:sz="0" w:space="0" w:color="auto"/>
                <w:right w:val="none" w:sz="0" w:space="0" w:color="auto"/>
              </w:divBdr>
            </w:div>
            <w:div w:id="810751800">
              <w:marLeft w:val="0"/>
              <w:marRight w:val="0"/>
              <w:marTop w:val="0"/>
              <w:marBottom w:val="0"/>
              <w:divBdr>
                <w:top w:val="none" w:sz="0" w:space="0" w:color="auto"/>
                <w:left w:val="none" w:sz="0" w:space="0" w:color="auto"/>
                <w:bottom w:val="none" w:sz="0" w:space="0" w:color="auto"/>
                <w:right w:val="none" w:sz="0" w:space="0" w:color="auto"/>
              </w:divBdr>
            </w:div>
            <w:div w:id="1252935958">
              <w:marLeft w:val="0"/>
              <w:marRight w:val="0"/>
              <w:marTop w:val="0"/>
              <w:marBottom w:val="0"/>
              <w:divBdr>
                <w:top w:val="none" w:sz="0" w:space="0" w:color="auto"/>
                <w:left w:val="none" w:sz="0" w:space="0" w:color="auto"/>
                <w:bottom w:val="none" w:sz="0" w:space="0" w:color="auto"/>
                <w:right w:val="none" w:sz="0" w:space="0" w:color="auto"/>
              </w:divBdr>
            </w:div>
            <w:div w:id="2044555021">
              <w:marLeft w:val="0"/>
              <w:marRight w:val="0"/>
              <w:marTop w:val="0"/>
              <w:marBottom w:val="0"/>
              <w:divBdr>
                <w:top w:val="none" w:sz="0" w:space="0" w:color="auto"/>
                <w:left w:val="none" w:sz="0" w:space="0" w:color="auto"/>
                <w:bottom w:val="none" w:sz="0" w:space="0" w:color="auto"/>
                <w:right w:val="none" w:sz="0" w:space="0" w:color="auto"/>
              </w:divBdr>
            </w:div>
            <w:div w:id="1948391362">
              <w:marLeft w:val="0"/>
              <w:marRight w:val="0"/>
              <w:marTop w:val="0"/>
              <w:marBottom w:val="0"/>
              <w:divBdr>
                <w:top w:val="none" w:sz="0" w:space="0" w:color="auto"/>
                <w:left w:val="none" w:sz="0" w:space="0" w:color="auto"/>
                <w:bottom w:val="none" w:sz="0" w:space="0" w:color="auto"/>
                <w:right w:val="none" w:sz="0" w:space="0" w:color="auto"/>
              </w:divBdr>
            </w:div>
            <w:div w:id="2087729155">
              <w:marLeft w:val="0"/>
              <w:marRight w:val="0"/>
              <w:marTop w:val="0"/>
              <w:marBottom w:val="0"/>
              <w:divBdr>
                <w:top w:val="none" w:sz="0" w:space="0" w:color="auto"/>
                <w:left w:val="none" w:sz="0" w:space="0" w:color="auto"/>
                <w:bottom w:val="none" w:sz="0" w:space="0" w:color="auto"/>
                <w:right w:val="none" w:sz="0" w:space="0" w:color="auto"/>
              </w:divBdr>
            </w:div>
            <w:div w:id="1917397110">
              <w:marLeft w:val="0"/>
              <w:marRight w:val="0"/>
              <w:marTop w:val="0"/>
              <w:marBottom w:val="0"/>
              <w:divBdr>
                <w:top w:val="none" w:sz="0" w:space="0" w:color="auto"/>
                <w:left w:val="none" w:sz="0" w:space="0" w:color="auto"/>
                <w:bottom w:val="none" w:sz="0" w:space="0" w:color="auto"/>
                <w:right w:val="none" w:sz="0" w:space="0" w:color="auto"/>
              </w:divBdr>
            </w:div>
            <w:div w:id="1183741524">
              <w:marLeft w:val="0"/>
              <w:marRight w:val="0"/>
              <w:marTop w:val="0"/>
              <w:marBottom w:val="0"/>
              <w:divBdr>
                <w:top w:val="none" w:sz="0" w:space="0" w:color="auto"/>
                <w:left w:val="none" w:sz="0" w:space="0" w:color="auto"/>
                <w:bottom w:val="none" w:sz="0" w:space="0" w:color="auto"/>
                <w:right w:val="none" w:sz="0" w:space="0" w:color="auto"/>
              </w:divBdr>
            </w:div>
            <w:div w:id="800073589">
              <w:marLeft w:val="0"/>
              <w:marRight w:val="0"/>
              <w:marTop w:val="0"/>
              <w:marBottom w:val="0"/>
              <w:divBdr>
                <w:top w:val="none" w:sz="0" w:space="0" w:color="auto"/>
                <w:left w:val="none" w:sz="0" w:space="0" w:color="auto"/>
                <w:bottom w:val="none" w:sz="0" w:space="0" w:color="auto"/>
                <w:right w:val="none" w:sz="0" w:space="0" w:color="auto"/>
              </w:divBdr>
            </w:div>
            <w:div w:id="904678467">
              <w:marLeft w:val="0"/>
              <w:marRight w:val="0"/>
              <w:marTop w:val="0"/>
              <w:marBottom w:val="0"/>
              <w:divBdr>
                <w:top w:val="none" w:sz="0" w:space="0" w:color="auto"/>
                <w:left w:val="none" w:sz="0" w:space="0" w:color="auto"/>
                <w:bottom w:val="none" w:sz="0" w:space="0" w:color="auto"/>
                <w:right w:val="none" w:sz="0" w:space="0" w:color="auto"/>
              </w:divBdr>
            </w:div>
            <w:div w:id="957416376">
              <w:marLeft w:val="0"/>
              <w:marRight w:val="0"/>
              <w:marTop w:val="0"/>
              <w:marBottom w:val="0"/>
              <w:divBdr>
                <w:top w:val="none" w:sz="0" w:space="0" w:color="auto"/>
                <w:left w:val="none" w:sz="0" w:space="0" w:color="auto"/>
                <w:bottom w:val="none" w:sz="0" w:space="0" w:color="auto"/>
                <w:right w:val="none" w:sz="0" w:space="0" w:color="auto"/>
              </w:divBdr>
            </w:div>
            <w:div w:id="870806117">
              <w:marLeft w:val="0"/>
              <w:marRight w:val="0"/>
              <w:marTop w:val="0"/>
              <w:marBottom w:val="0"/>
              <w:divBdr>
                <w:top w:val="none" w:sz="0" w:space="0" w:color="auto"/>
                <w:left w:val="none" w:sz="0" w:space="0" w:color="auto"/>
                <w:bottom w:val="none" w:sz="0" w:space="0" w:color="auto"/>
                <w:right w:val="none" w:sz="0" w:space="0" w:color="auto"/>
              </w:divBdr>
            </w:div>
            <w:div w:id="1180775248">
              <w:marLeft w:val="0"/>
              <w:marRight w:val="0"/>
              <w:marTop w:val="0"/>
              <w:marBottom w:val="0"/>
              <w:divBdr>
                <w:top w:val="none" w:sz="0" w:space="0" w:color="auto"/>
                <w:left w:val="none" w:sz="0" w:space="0" w:color="auto"/>
                <w:bottom w:val="none" w:sz="0" w:space="0" w:color="auto"/>
                <w:right w:val="none" w:sz="0" w:space="0" w:color="auto"/>
              </w:divBdr>
            </w:div>
            <w:div w:id="696658684">
              <w:marLeft w:val="0"/>
              <w:marRight w:val="0"/>
              <w:marTop w:val="0"/>
              <w:marBottom w:val="0"/>
              <w:divBdr>
                <w:top w:val="none" w:sz="0" w:space="0" w:color="auto"/>
                <w:left w:val="none" w:sz="0" w:space="0" w:color="auto"/>
                <w:bottom w:val="none" w:sz="0" w:space="0" w:color="auto"/>
                <w:right w:val="none" w:sz="0" w:space="0" w:color="auto"/>
              </w:divBdr>
            </w:div>
            <w:div w:id="198856906">
              <w:marLeft w:val="0"/>
              <w:marRight w:val="0"/>
              <w:marTop w:val="0"/>
              <w:marBottom w:val="0"/>
              <w:divBdr>
                <w:top w:val="none" w:sz="0" w:space="0" w:color="auto"/>
                <w:left w:val="none" w:sz="0" w:space="0" w:color="auto"/>
                <w:bottom w:val="none" w:sz="0" w:space="0" w:color="auto"/>
                <w:right w:val="none" w:sz="0" w:space="0" w:color="auto"/>
              </w:divBdr>
            </w:div>
            <w:div w:id="2034067951">
              <w:marLeft w:val="0"/>
              <w:marRight w:val="0"/>
              <w:marTop w:val="0"/>
              <w:marBottom w:val="0"/>
              <w:divBdr>
                <w:top w:val="none" w:sz="0" w:space="0" w:color="auto"/>
                <w:left w:val="none" w:sz="0" w:space="0" w:color="auto"/>
                <w:bottom w:val="none" w:sz="0" w:space="0" w:color="auto"/>
                <w:right w:val="none" w:sz="0" w:space="0" w:color="auto"/>
              </w:divBdr>
            </w:div>
            <w:div w:id="236401097">
              <w:marLeft w:val="0"/>
              <w:marRight w:val="0"/>
              <w:marTop w:val="0"/>
              <w:marBottom w:val="0"/>
              <w:divBdr>
                <w:top w:val="none" w:sz="0" w:space="0" w:color="auto"/>
                <w:left w:val="none" w:sz="0" w:space="0" w:color="auto"/>
                <w:bottom w:val="none" w:sz="0" w:space="0" w:color="auto"/>
                <w:right w:val="none" w:sz="0" w:space="0" w:color="auto"/>
              </w:divBdr>
            </w:div>
            <w:div w:id="344214819">
              <w:marLeft w:val="0"/>
              <w:marRight w:val="0"/>
              <w:marTop w:val="0"/>
              <w:marBottom w:val="0"/>
              <w:divBdr>
                <w:top w:val="none" w:sz="0" w:space="0" w:color="auto"/>
                <w:left w:val="none" w:sz="0" w:space="0" w:color="auto"/>
                <w:bottom w:val="none" w:sz="0" w:space="0" w:color="auto"/>
                <w:right w:val="none" w:sz="0" w:space="0" w:color="auto"/>
              </w:divBdr>
            </w:div>
            <w:div w:id="1724021674">
              <w:marLeft w:val="0"/>
              <w:marRight w:val="0"/>
              <w:marTop w:val="0"/>
              <w:marBottom w:val="0"/>
              <w:divBdr>
                <w:top w:val="none" w:sz="0" w:space="0" w:color="auto"/>
                <w:left w:val="none" w:sz="0" w:space="0" w:color="auto"/>
                <w:bottom w:val="none" w:sz="0" w:space="0" w:color="auto"/>
                <w:right w:val="none" w:sz="0" w:space="0" w:color="auto"/>
              </w:divBdr>
            </w:div>
            <w:div w:id="1352100461">
              <w:marLeft w:val="0"/>
              <w:marRight w:val="0"/>
              <w:marTop w:val="0"/>
              <w:marBottom w:val="0"/>
              <w:divBdr>
                <w:top w:val="none" w:sz="0" w:space="0" w:color="auto"/>
                <w:left w:val="none" w:sz="0" w:space="0" w:color="auto"/>
                <w:bottom w:val="none" w:sz="0" w:space="0" w:color="auto"/>
                <w:right w:val="none" w:sz="0" w:space="0" w:color="auto"/>
              </w:divBdr>
            </w:div>
            <w:div w:id="280112431">
              <w:marLeft w:val="0"/>
              <w:marRight w:val="0"/>
              <w:marTop w:val="0"/>
              <w:marBottom w:val="0"/>
              <w:divBdr>
                <w:top w:val="none" w:sz="0" w:space="0" w:color="auto"/>
                <w:left w:val="none" w:sz="0" w:space="0" w:color="auto"/>
                <w:bottom w:val="none" w:sz="0" w:space="0" w:color="auto"/>
                <w:right w:val="none" w:sz="0" w:space="0" w:color="auto"/>
              </w:divBdr>
            </w:div>
            <w:div w:id="1756904183">
              <w:marLeft w:val="0"/>
              <w:marRight w:val="0"/>
              <w:marTop w:val="0"/>
              <w:marBottom w:val="0"/>
              <w:divBdr>
                <w:top w:val="none" w:sz="0" w:space="0" w:color="auto"/>
                <w:left w:val="none" w:sz="0" w:space="0" w:color="auto"/>
                <w:bottom w:val="none" w:sz="0" w:space="0" w:color="auto"/>
                <w:right w:val="none" w:sz="0" w:space="0" w:color="auto"/>
              </w:divBdr>
            </w:div>
            <w:div w:id="618536418">
              <w:marLeft w:val="0"/>
              <w:marRight w:val="0"/>
              <w:marTop w:val="0"/>
              <w:marBottom w:val="0"/>
              <w:divBdr>
                <w:top w:val="none" w:sz="0" w:space="0" w:color="auto"/>
                <w:left w:val="none" w:sz="0" w:space="0" w:color="auto"/>
                <w:bottom w:val="none" w:sz="0" w:space="0" w:color="auto"/>
                <w:right w:val="none" w:sz="0" w:space="0" w:color="auto"/>
              </w:divBdr>
            </w:div>
            <w:div w:id="1942713241">
              <w:marLeft w:val="0"/>
              <w:marRight w:val="0"/>
              <w:marTop w:val="0"/>
              <w:marBottom w:val="0"/>
              <w:divBdr>
                <w:top w:val="none" w:sz="0" w:space="0" w:color="auto"/>
                <w:left w:val="none" w:sz="0" w:space="0" w:color="auto"/>
                <w:bottom w:val="none" w:sz="0" w:space="0" w:color="auto"/>
                <w:right w:val="none" w:sz="0" w:space="0" w:color="auto"/>
              </w:divBdr>
            </w:div>
            <w:div w:id="1365524706">
              <w:marLeft w:val="0"/>
              <w:marRight w:val="0"/>
              <w:marTop w:val="0"/>
              <w:marBottom w:val="0"/>
              <w:divBdr>
                <w:top w:val="none" w:sz="0" w:space="0" w:color="auto"/>
                <w:left w:val="none" w:sz="0" w:space="0" w:color="auto"/>
                <w:bottom w:val="none" w:sz="0" w:space="0" w:color="auto"/>
                <w:right w:val="none" w:sz="0" w:space="0" w:color="auto"/>
              </w:divBdr>
            </w:div>
            <w:div w:id="1083140390">
              <w:marLeft w:val="0"/>
              <w:marRight w:val="0"/>
              <w:marTop w:val="0"/>
              <w:marBottom w:val="0"/>
              <w:divBdr>
                <w:top w:val="none" w:sz="0" w:space="0" w:color="auto"/>
                <w:left w:val="none" w:sz="0" w:space="0" w:color="auto"/>
                <w:bottom w:val="none" w:sz="0" w:space="0" w:color="auto"/>
                <w:right w:val="none" w:sz="0" w:space="0" w:color="auto"/>
              </w:divBdr>
            </w:div>
            <w:div w:id="280305476">
              <w:marLeft w:val="0"/>
              <w:marRight w:val="0"/>
              <w:marTop w:val="0"/>
              <w:marBottom w:val="0"/>
              <w:divBdr>
                <w:top w:val="none" w:sz="0" w:space="0" w:color="auto"/>
                <w:left w:val="none" w:sz="0" w:space="0" w:color="auto"/>
                <w:bottom w:val="none" w:sz="0" w:space="0" w:color="auto"/>
                <w:right w:val="none" w:sz="0" w:space="0" w:color="auto"/>
              </w:divBdr>
            </w:div>
            <w:div w:id="26372624">
              <w:marLeft w:val="0"/>
              <w:marRight w:val="0"/>
              <w:marTop w:val="0"/>
              <w:marBottom w:val="0"/>
              <w:divBdr>
                <w:top w:val="none" w:sz="0" w:space="0" w:color="auto"/>
                <w:left w:val="none" w:sz="0" w:space="0" w:color="auto"/>
                <w:bottom w:val="none" w:sz="0" w:space="0" w:color="auto"/>
                <w:right w:val="none" w:sz="0" w:space="0" w:color="auto"/>
              </w:divBdr>
            </w:div>
            <w:div w:id="503936208">
              <w:marLeft w:val="0"/>
              <w:marRight w:val="0"/>
              <w:marTop w:val="0"/>
              <w:marBottom w:val="0"/>
              <w:divBdr>
                <w:top w:val="none" w:sz="0" w:space="0" w:color="auto"/>
                <w:left w:val="none" w:sz="0" w:space="0" w:color="auto"/>
                <w:bottom w:val="none" w:sz="0" w:space="0" w:color="auto"/>
                <w:right w:val="none" w:sz="0" w:space="0" w:color="auto"/>
              </w:divBdr>
            </w:div>
            <w:div w:id="167141137">
              <w:marLeft w:val="0"/>
              <w:marRight w:val="0"/>
              <w:marTop w:val="0"/>
              <w:marBottom w:val="0"/>
              <w:divBdr>
                <w:top w:val="none" w:sz="0" w:space="0" w:color="auto"/>
                <w:left w:val="none" w:sz="0" w:space="0" w:color="auto"/>
                <w:bottom w:val="none" w:sz="0" w:space="0" w:color="auto"/>
                <w:right w:val="none" w:sz="0" w:space="0" w:color="auto"/>
              </w:divBdr>
            </w:div>
            <w:div w:id="1021707994">
              <w:marLeft w:val="0"/>
              <w:marRight w:val="0"/>
              <w:marTop w:val="0"/>
              <w:marBottom w:val="0"/>
              <w:divBdr>
                <w:top w:val="none" w:sz="0" w:space="0" w:color="auto"/>
                <w:left w:val="none" w:sz="0" w:space="0" w:color="auto"/>
                <w:bottom w:val="none" w:sz="0" w:space="0" w:color="auto"/>
                <w:right w:val="none" w:sz="0" w:space="0" w:color="auto"/>
              </w:divBdr>
            </w:div>
            <w:div w:id="1415855260">
              <w:marLeft w:val="0"/>
              <w:marRight w:val="0"/>
              <w:marTop w:val="0"/>
              <w:marBottom w:val="0"/>
              <w:divBdr>
                <w:top w:val="none" w:sz="0" w:space="0" w:color="auto"/>
                <w:left w:val="none" w:sz="0" w:space="0" w:color="auto"/>
                <w:bottom w:val="none" w:sz="0" w:space="0" w:color="auto"/>
                <w:right w:val="none" w:sz="0" w:space="0" w:color="auto"/>
              </w:divBdr>
            </w:div>
            <w:div w:id="1193345571">
              <w:marLeft w:val="0"/>
              <w:marRight w:val="0"/>
              <w:marTop w:val="0"/>
              <w:marBottom w:val="0"/>
              <w:divBdr>
                <w:top w:val="none" w:sz="0" w:space="0" w:color="auto"/>
                <w:left w:val="none" w:sz="0" w:space="0" w:color="auto"/>
                <w:bottom w:val="none" w:sz="0" w:space="0" w:color="auto"/>
                <w:right w:val="none" w:sz="0" w:space="0" w:color="auto"/>
              </w:divBdr>
            </w:div>
            <w:div w:id="1961105389">
              <w:marLeft w:val="0"/>
              <w:marRight w:val="0"/>
              <w:marTop w:val="0"/>
              <w:marBottom w:val="0"/>
              <w:divBdr>
                <w:top w:val="none" w:sz="0" w:space="0" w:color="auto"/>
                <w:left w:val="none" w:sz="0" w:space="0" w:color="auto"/>
                <w:bottom w:val="none" w:sz="0" w:space="0" w:color="auto"/>
                <w:right w:val="none" w:sz="0" w:space="0" w:color="auto"/>
              </w:divBdr>
            </w:div>
            <w:div w:id="1845392128">
              <w:marLeft w:val="0"/>
              <w:marRight w:val="0"/>
              <w:marTop w:val="0"/>
              <w:marBottom w:val="0"/>
              <w:divBdr>
                <w:top w:val="none" w:sz="0" w:space="0" w:color="auto"/>
                <w:left w:val="none" w:sz="0" w:space="0" w:color="auto"/>
                <w:bottom w:val="none" w:sz="0" w:space="0" w:color="auto"/>
                <w:right w:val="none" w:sz="0" w:space="0" w:color="auto"/>
              </w:divBdr>
            </w:div>
            <w:div w:id="1683779764">
              <w:marLeft w:val="0"/>
              <w:marRight w:val="0"/>
              <w:marTop w:val="0"/>
              <w:marBottom w:val="0"/>
              <w:divBdr>
                <w:top w:val="none" w:sz="0" w:space="0" w:color="auto"/>
                <w:left w:val="none" w:sz="0" w:space="0" w:color="auto"/>
                <w:bottom w:val="none" w:sz="0" w:space="0" w:color="auto"/>
                <w:right w:val="none" w:sz="0" w:space="0" w:color="auto"/>
              </w:divBdr>
            </w:div>
            <w:div w:id="1161122324">
              <w:marLeft w:val="0"/>
              <w:marRight w:val="0"/>
              <w:marTop w:val="0"/>
              <w:marBottom w:val="0"/>
              <w:divBdr>
                <w:top w:val="none" w:sz="0" w:space="0" w:color="auto"/>
                <w:left w:val="none" w:sz="0" w:space="0" w:color="auto"/>
                <w:bottom w:val="none" w:sz="0" w:space="0" w:color="auto"/>
                <w:right w:val="none" w:sz="0" w:space="0" w:color="auto"/>
              </w:divBdr>
            </w:div>
            <w:div w:id="1727412269">
              <w:marLeft w:val="0"/>
              <w:marRight w:val="0"/>
              <w:marTop w:val="0"/>
              <w:marBottom w:val="0"/>
              <w:divBdr>
                <w:top w:val="none" w:sz="0" w:space="0" w:color="auto"/>
                <w:left w:val="none" w:sz="0" w:space="0" w:color="auto"/>
                <w:bottom w:val="none" w:sz="0" w:space="0" w:color="auto"/>
                <w:right w:val="none" w:sz="0" w:space="0" w:color="auto"/>
              </w:divBdr>
            </w:div>
            <w:div w:id="507253223">
              <w:marLeft w:val="0"/>
              <w:marRight w:val="0"/>
              <w:marTop w:val="0"/>
              <w:marBottom w:val="0"/>
              <w:divBdr>
                <w:top w:val="none" w:sz="0" w:space="0" w:color="auto"/>
                <w:left w:val="none" w:sz="0" w:space="0" w:color="auto"/>
                <w:bottom w:val="none" w:sz="0" w:space="0" w:color="auto"/>
                <w:right w:val="none" w:sz="0" w:space="0" w:color="auto"/>
              </w:divBdr>
            </w:div>
            <w:div w:id="1622952839">
              <w:marLeft w:val="0"/>
              <w:marRight w:val="0"/>
              <w:marTop w:val="0"/>
              <w:marBottom w:val="0"/>
              <w:divBdr>
                <w:top w:val="none" w:sz="0" w:space="0" w:color="auto"/>
                <w:left w:val="none" w:sz="0" w:space="0" w:color="auto"/>
                <w:bottom w:val="none" w:sz="0" w:space="0" w:color="auto"/>
                <w:right w:val="none" w:sz="0" w:space="0" w:color="auto"/>
              </w:divBdr>
            </w:div>
            <w:div w:id="317733527">
              <w:marLeft w:val="0"/>
              <w:marRight w:val="0"/>
              <w:marTop w:val="0"/>
              <w:marBottom w:val="0"/>
              <w:divBdr>
                <w:top w:val="none" w:sz="0" w:space="0" w:color="auto"/>
                <w:left w:val="none" w:sz="0" w:space="0" w:color="auto"/>
                <w:bottom w:val="none" w:sz="0" w:space="0" w:color="auto"/>
                <w:right w:val="none" w:sz="0" w:space="0" w:color="auto"/>
              </w:divBdr>
            </w:div>
            <w:div w:id="1224484667">
              <w:marLeft w:val="0"/>
              <w:marRight w:val="0"/>
              <w:marTop w:val="0"/>
              <w:marBottom w:val="0"/>
              <w:divBdr>
                <w:top w:val="none" w:sz="0" w:space="0" w:color="auto"/>
                <w:left w:val="none" w:sz="0" w:space="0" w:color="auto"/>
                <w:bottom w:val="none" w:sz="0" w:space="0" w:color="auto"/>
                <w:right w:val="none" w:sz="0" w:space="0" w:color="auto"/>
              </w:divBdr>
            </w:div>
            <w:div w:id="188221140">
              <w:marLeft w:val="0"/>
              <w:marRight w:val="0"/>
              <w:marTop w:val="0"/>
              <w:marBottom w:val="0"/>
              <w:divBdr>
                <w:top w:val="none" w:sz="0" w:space="0" w:color="auto"/>
                <w:left w:val="none" w:sz="0" w:space="0" w:color="auto"/>
                <w:bottom w:val="none" w:sz="0" w:space="0" w:color="auto"/>
                <w:right w:val="none" w:sz="0" w:space="0" w:color="auto"/>
              </w:divBdr>
            </w:div>
            <w:div w:id="1973174619">
              <w:marLeft w:val="0"/>
              <w:marRight w:val="0"/>
              <w:marTop w:val="0"/>
              <w:marBottom w:val="0"/>
              <w:divBdr>
                <w:top w:val="none" w:sz="0" w:space="0" w:color="auto"/>
                <w:left w:val="none" w:sz="0" w:space="0" w:color="auto"/>
                <w:bottom w:val="none" w:sz="0" w:space="0" w:color="auto"/>
                <w:right w:val="none" w:sz="0" w:space="0" w:color="auto"/>
              </w:divBdr>
            </w:div>
            <w:div w:id="1597204144">
              <w:marLeft w:val="0"/>
              <w:marRight w:val="0"/>
              <w:marTop w:val="0"/>
              <w:marBottom w:val="0"/>
              <w:divBdr>
                <w:top w:val="none" w:sz="0" w:space="0" w:color="auto"/>
                <w:left w:val="none" w:sz="0" w:space="0" w:color="auto"/>
                <w:bottom w:val="none" w:sz="0" w:space="0" w:color="auto"/>
                <w:right w:val="none" w:sz="0" w:space="0" w:color="auto"/>
              </w:divBdr>
            </w:div>
            <w:div w:id="550503907">
              <w:marLeft w:val="0"/>
              <w:marRight w:val="0"/>
              <w:marTop w:val="0"/>
              <w:marBottom w:val="0"/>
              <w:divBdr>
                <w:top w:val="none" w:sz="0" w:space="0" w:color="auto"/>
                <w:left w:val="none" w:sz="0" w:space="0" w:color="auto"/>
                <w:bottom w:val="none" w:sz="0" w:space="0" w:color="auto"/>
                <w:right w:val="none" w:sz="0" w:space="0" w:color="auto"/>
              </w:divBdr>
            </w:div>
            <w:div w:id="1797797958">
              <w:marLeft w:val="0"/>
              <w:marRight w:val="0"/>
              <w:marTop w:val="0"/>
              <w:marBottom w:val="0"/>
              <w:divBdr>
                <w:top w:val="none" w:sz="0" w:space="0" w:color="auto"/>
                <w:left w:val="none" w:sz="0" w:space="0" w:color="auto"/>
                <w:bottom w:val="none" w:sz="0" w:space="0" w:color="auto"/>
                <w:right w:val="none" w:sz="0" w:space="0" w:color="auto"/>
              </w:divBdr>
            </w:div>
            <w:div w:id="1927567162">
              <w:marLeft w:val="0"/>
              <w:marRight w:val="0"/>
              <w:marTop w:val="0"/>
              <w:marBottom w:val="0"/>
              <w:divBdr>
                <w:top w:val="none" w:sz="0" w:space="0" w:color="auto"/>
                <w:left w:val="none" w:sz="0" w:space="0" w:color="auto"/>
                <w:bottom w:val="none" w:sz="0" w:space="0" w:color="auto"/>
                <w:right w:val="none" w:sz="0" w:space="0" w:color="auto"/>
              </w:divBdr>
            </w:div>
            <w:div w:id="1667902553">
              <w:marLeft w:val="0"/>
              <w:marRight w:val="0"/>
              <w:marTop w:val="0"/>
              <w:marBottom w:val="0"/>
              <w:divBdr>
                <w:top w:val="none" w:sz="0" w:space="0" w:color="auto"/>
                <w:left w:val="none" w:sz="0" w:space="0" w:color="auto"/>
                <w:bottom w:val="none" w:sz="0" w:space="0" w:color="auto"/>
                <w:right w:val="none" w:sz="0" w:space="0" w:color="auto"/>
              </w:divBdr>
            </w:div>
            <w:div w:id="1559970645">
              <w:marLeft w:val="0"/>
              <w:marRight w:val="0"/>
              <w:marTop w:val="0"/>
              <w:marBottom w:val="0"/>
              <w:divBdr>
                <w:top w:val="none" w:sz="0" w:space="0" w:color="auto"/>
                <w:left w:val="none" w:sz="0" w:space="0" w:color="auto"/>
                <w:bottom w:val="none" w:sz="0" w:space="0" w:color="auto"/>
                <w:right w:val="none" w:sz="0" w:space="0" w:color="auto"/>
              </w:divBdr>
            </w:div>
            <w:div w:id="73462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758004">
      <w:bodyDiv w:val="1"/>
      <w:marLeft w:val="0"/>
      <w:marRight w:val="0"/>
      <w:marTop w:val="0"/>
      <w:marBottom w:val="0"/>
      <w:divBdr>
        <w:top w:val="none" w:sz="0" w:space="0" w:color="auto"/>
        <w:left w:val="none" w:sz="0" w:space="0" w:color="auto"/>
        <w:bottom w:val="none" w:sz="0" w:space="0" w:color="auto"/>
        <w:right w:val="none" w:sz="0" w:space="0" w:color="auto"/>
      </w:divBdr>
    </w:div>
    <w:div w:id="814025023">
      <w:bodyDiv w:val="1"/>
      <w:marLeft w:val="0"/>
      <w:marRight w:val="0"/>
      <w:marTop w:val="0"/>
      <w:marBottom w:val="0"/>
      <w:divBdr>
        <w:top w:val="none" w:sz="0" w:space="0" w:color="auto"/>
        <w:left w:val="none" w:sz="0" w:space="0" w:color="auto"/>
        <w:bottom w:val="none" w:sz="0" w:space="0" w:color="auto"/>
        <w:right w:val="none" w:sz="0" w:space="0" w:color="auto"/>
      </w:divBdr>
    </w:div>
    <w:div w:id="816578757">
      <w:bodyDiv w:val="1"/>
      <w:marLeft w:val="0"/>
      <w:marRight w:val="0"/>
      <w:marTop w:val="0"/>
      <w:marBottom w:val="0"/>
      <w:divBdr>
        <w:top w:val="none" w:sz="0" w:space="0" w:color="auto"/>
        <w:left w:val="none" w:sz="0" w:space="0" w:color="auto"/>
        <w:bottom w:val="none" w:sz="0" w:space="0" w:color="auto"/>
        <w:right w:val="none" w:sz="0" w:space="0" w:color="auto"/>
      </w:divBdr>
    </w:div>
    <w:div w:id="826828106">
      <w:bodyDiv w:val="1"/>
      <w:marLeft w:val="0"/>
      <w:marRight w:val="0"/>
      <w:marTop w:val="0"/>
      <w:marBottom w:val="0"/>
      <w:divBdr>
        <w:top w:val="none" w:sz="0" w:space="0" w:color="auto"/>
        <w:left w:val="none" w:sz="0" w:space="0" w:color="auto"/>
        <w:bottom w:val="none" w:sz="0" w:space="0" w:color="auto"/>
        <w:right w:val="none" w:sz="0" w:space="0" w:color="auto"/>
      </w:divBdr>
    </w:div>
    <w:div w:id="846211023">
      <w:bodyDiv w:val="1"/>
      <w:marLeft w:val="0"/>
      <w:marRight w:val="0"/>
      <w:marTop w:val="0"/>
      <w:marBottom w:val="0"/>
      <w:divBdr>
        <w:top w:val="none" w:sz="0" w:space="0" w:color="auto"/>
        <w:left w:val="none" w:sz="0" w:space="0" w:color="auto"/>
        <w:bottom w:val="none" w:sz="0" w:space="0" w:color="auto"/>
        <w:right w:val="none" w:sz="0" w:space="0" w:color="auto"/>
      </w:divBdr>
    </w:div>
    <w:div w:id="877280371">
      <w:bodyDiv w:val="1"/>
      <w:marLeft w:val="0"/>
      <w:marRight w:val="0"/>
      <w:marTop w:val="0"/>
      <w:marBottom w:val="0"/>
      <w:divBdr>
        <w:top w:val="none" w:sz="0" w:space="0" w:color="auto"/>
        <w:left w:val="none" w:sz="0" w:space="0" w:color="auto"/>
        <w:bottom w:val="none" w:sz="0" w:space="0" w:color="auto"/>
        <w:right w:val="none" w:sz="0" w:space="0" w:color="auto"/>
      </w:divBdr>
    </w:div>
    <w:div w:id="927234362">
      <w:bodyDiv w:val="1"/>
      <w:marLeft w:val="0"/>
      <w:marRight w:val="0"/>
      <w:marTop w:val="0"/>
      <w:marBottom w:val="0"/>
      <w:divBdr>
        <w:top w:val="none" w:sz="0" w:space="0" w:color="auto"/>
        <w:left w:val="none" w:sz="0" w:space="0" w:color="auto"/>
        <w:bottom w:val="none" w:sz="0" w:space="0" w:color="auto"/>
        <w:right w:val="none" w:sz="0" w:space="0" w:color="auto"/>
      </w:divBdr>
    </w:div>
    <w:div w:id="978345357">
      <w:bodyDiv w:val="1"/>
      <w:marLeft w:val="0"/>
      <w:marRight w:val="0"/>
      <w:marTop w:val="0"/>
      <w:marBottom w:val="0"/>
      <w:divBdr>
        <w:top w:val="none" w:sz="0" w:space="0" w:color="auto"/>
        <w:left w:val="none" w:sz="0" w:space="0" w:color="auto"/>
        <w:bottom w:val="none" w:sz="0" w:space="0" w:color="auto"/>
        <w:right w:val="none" w:sz="0" w:space="0" w:color="auto"/>
      </w:divBdr>
    </w:div>
    <w:div w:id="1039667911">
      <w:bodyDiv w:val="1"/>
      <w:marLeft w:val="0"/>
      <w:marRight w:val="0"/>
      <w:marTop w:val="0"/>
      <w:marBottom w:val="0"/>
      <w:divBdr>
        <w:top w:val="none" w:sz="0" w:space="0" w:color="auto"/>
        <w:left w:val="none" w:sz="0" w:space="0" w:color="auto"/>
        <w:bottom w:val="none" w:sz="0" w:space="0" w:color="auto"/>
        <w:right w:val="none" w:sz="0" w:space="0" w:color="auto"/>
      </w:divBdr>
    </w:div>
    <w:div w:id="1079525031">
      <w:bodyDiv w:val="1"/>
      <w:marLeft w:val="0"/>
      <w:marRight w:val="0"/>
      <w:marTop w:val="0"/>
      <w:marBottom w:val="0"/>
      <w:divBdr>
        <w:top w:val="none" w:sz="0" w:space="0" w:color="auto"/>
        <w:left w:val="none" w:sz="0" w:space="0" w:color="auto"/>
        <w:bottom w:val="none" w:sz="0" w:space="0" w:color="auto"/>
        <w:right w:val="none" w:sz="0" w:space="0" w:color="auto"/>
      </w:divBdr>
    </w:div>
    <w:div w:id="1088963586">
      <w:bodyDiv w:val="1"/>
      <w:marLeft w:val="0"/>
      <w:marRight w:val="0"/>
      <w:marTop w:val="0"/>
      <w:marBottom w:val="0"/>
      <w:divBdr>
        <w:top w:val="none" w:sz="0" w:space="0" w:color="auto"/>
        <w:left w:val="none" w:sz="0" w:space="0" w:color="auto"/>
        <w:bottom w:val="none" w:sz="0" w:space="0" w:color="auto"/>
        <w:right w:val="none" w:sz="0" w:space="0" w:color="auto"/>
      </w:divBdr>
    </w:div>
    <w:div w:id="1111780092">
      <w:bodyDiv w:val="1"/>
      <w:marLeft w:val="0"/>
      <w:marRight w:val="0"/>
      <w:marTop w:val="0"/>
      <w:marBottom w:val="0"/>
      <w:divBdr>
        <w:top w:val="none" w:sz="0" w:space="0" w:color="auto"/>
        <w:left w:val="none" w:sz="0" w:space="0" w:color="auto"/>
        <w:bottom w:val="none" w:sz="0" w:space="0" w:color="auto"/>
        <w:right w:val="none" w:sz="0" w:space="0" w:color="auto"/>
      </w:divBdr>
    </w:div>
    <w:div w:id="1190218743">
      <w:bodyDiv w:val="1"/>
      <w:marLeft w:val="0"/>
      <w:marRight w:val="0"/>
      <w:marTop w:val="0"/>
      <w:marBottom w:val="0"/>
      <w:divBdr>
        <w:top w:val="none" w:sz="0" w:space="0" w:color="auto"/>
        <w:left w:val="none" w:sz="0" w:space="0" w:color="auto"/>
        <w:bottom w:val="none" w:sz="0" w:space="0" w:color="auto"/>
        <w:right w:val="none" w:sz="0" w:space="0" w:color="auto"/>
      </w:divBdr>
    </w:div>
    <w:div w:id="1201435762">
      <w:bodyDiv w:val="1"/>
      <w:marLeft w:val="0"/>
      <w:marRight w:val="0"/>
      <w:marTop w:val="0"/>
      <w:marBottom w:val="0"/>
      <w:divBdr>
        <w:top w:val="none" w:sz="0" w:space="0" w:color="auto"/>
        <w:left w:val="none" w:sz="0" w:space="0" w:color="auto"/>
        <w:bottom w:val="none" w:sz="0" w:space="0" w:color="auto"/>
        <w:right w:val="none" w:sz="0" w:space="0" w:color="auto"/>
      </w:divBdr>
    </w:div>
    <w:div w:id="1236890621">
      <w:bodyDiv w:val="1"/>
      <w:marLeft w:val="0"/>
      <w:marRight w:val="0"/>
      <w:marTop w:val="0"/>
      <w:marBottom w:val="0"/>
      <w:divBdr>
        <w:top w:val="none" w:sz="0" w:space="0" w:color="auto"/>
        <w:left w:val="none" w:sz="0" w:space="0" w:color="auto"/>
        <w:bottom w:val="none" w:sz="0" w:space="0" w:color="auto"/>
        <w:right w:val="none" w:sz="0" w:space="0" w:color="auto"/>
      </w:divBdr>
    </w:div>
    <w:div w:id="1354768684">
      <w:bodyDiv w:val="1"/>
      <w:marLeft w:val="0"/>
      <w:marRight w:val="0"/>
      <w:marTop w:val="0"/>
      <w:marBottom w:val="0"/>
      <w:divBdr>
        <w:top w:val="none" w:sz="0" w:space="0" w:color="auto"/>
        <w:left w:val="none" w:sz="0" w:space="0" w:color="auto"/>
        <w:bottom w:val="none" w:sz="0" w:space="0" w:color="auto"/>
        <w:right w:val="none" w:sz="0" w:space="0" w:color="auto"/>
      </w:divBdr>
    </w:div>
    <w:div w:id="1387102156">
      <w:bodyDiv w:val="1"/>
      <w:marLeft w:val="0"/>
      <w:marRight w:val="0"/>
      <w:marTop w:val="0"/>
      <w:marBottom w:val="0"/>
      <w:divBdr>
        <w:top w:val="none" w:sz="0" w:space="0" w:color="auto"/>
        <w:left w:val="none" w:sz="0" w:space="0" w:color="auto"/>
        <w:bottom w:val="none" w:sz="0" w:space="0" w:color="auto"/>
        <w:right w:val="none" w:sz="0" w:space="0" w:color="auto"/>
      </w:divBdr>
    </w:div>
    <w:div w:id="1401563282">
      <w:bodyDiv w:val="1"/>
      <w:marLeft w:val="0"/>
      <w:marRight w:val="0"/>
      <w:marTop w:val="0"/>
      <w:marBottom w:val="0"/>
      <w:divBdr>
        <w:top w:val="none" w:sz="0" w:space="0" w:color="auto"/>
        <w:left w:val="none" w:sz="0" w:space="0" w:color="auto"/>
        <w:bottom w:val="none" w:sz="0" w:space="0" w:color="auto"/>
        <w:right w:val="none" w:sz="0" w:space="0" w:color="auto"/>
      </w:divBdr>
    </w:div>
    <w:div w:id="1402870502">
      <w:bodyDiv w:val="1"/>
      <w:marLeft w:val="0"/>
      <w:marRight w:val="0"/>
      <w:marTop w:val="0"/>
      <w:marBottom w:val="0"/>
      <w:divBdr>
        <w:top w:val="none" w:sz="0" w:space="0" w:color="auto"/>
        <w:left w:val="none" w:sz="0" w:space="0" w:color="auto"/>
        <w:bottom w:val="none" w:sz="0" w:space="0" w:color="auto"/>
        <w:right w:val="none" w:sz="0" w:space="0" w:color="auto"/>
      </w:divBdr>
    </w:div>
    <w:div w:id="1424255113">
      <w:bodyDiv w:val="1"/>
      <w:marLeft w:val="0"/>
      <w:marRight w:val="0"/>
      <w:marTop w:val="0"/>
      <w:marBottom w:val="0"/>
      <w:divBdr>
        <w:top w:val="none" w:sz="0" w:space="0" w:color="auto"/>
        <w:left w:val="none" w:sz="0" w:space="0" w:color="auto"/>
        <w:bottom w:val="none" w:sz="0" w:space="0" w:color="auto"/>
        <w:right w:val="none" w:sz="0" w:space="0" w:color="auto"/>
      </w:divBdr>
    </w:div>
    <w:div w:id="1425151276">
      <w:bodyDiv w:val="1"/>
      <w:marLeft w:val="0"/>
      <w:marRight w:val="0"/>
      <w:marTop w:val="0"/>
      <w:marBottom w:val="0"/>
      <w:divBdr>
        <w:top w:val="none" w:sz="0" w:space="0" w:color="auto"/>
        <w:left w:val="none" w:sz="0" w:space="0" w:color="auto"/>
        <w:bottom w:val="none" w:sz="0" w:space="0" w:color="auto"/>
        <w:right w:val="none" w:sz="0" w:space="0" w:color="auto"/>
      </w:divBdr>
    </w:div>
    <w:div w:id="1436752434">
      <w:bodyDiv w:val="1"/>
      <w:marLeft w:val="0"/>
      <w:marRight w:val="0"/>
      <w:marTop w:val="0"/>
      <w:marBottom w:val="0"/>
      <w:divBdr>
        <w:top w:val="none" w:sz="0" w:space="0" w:color="auto"/>
        <w:left w:val="none" w:sz="0" w:space="0" w:color="auto"/>
        <w:bottom w:val="none" w:sz="0" w:space="0" w:color="auto"/>
        <w:right w:val="none" w:sz="0" w:space="0" w:color="auto"/>
      </w:divBdr>
    </w:div>
    <w:div w:id="1440106061">
      <w:bodyDiv w:val="1"/>
      <w:marLeft w:val="0"/>
      <w:marRight w:val="0"/>
      <w:marTop w:val="0"/>
      <w:marBottom w:val="0"/>
      <w:divBdr>
        <w:top w:val="none" w:sz="0" w:space="0" w:color="auto"/>
        <w:left w:val="none" w:sz="0" w:space="0" w:color="auto"/>
        <w:bottom w:val="none" w:sz="0" w:space="0" w:color="auto"/>
        <w:right w:val="none" w:sz="0" w:space="0" w:color="auto"/>
      </w:divBdr>
    </w:div>
    <w:div w:id="1529370179">
      <w:bodyDiv w:val="1"/>
      <w:marLeft w:val="0"/>
      <w:marRight w:val="0"/>
      <w:marTop w:val="0"/>
      <w:marBottom w:val="0"/>
      <w:divBdr>
        <w:top w:val="none" w:sz="0" w:space="0" w:color="auto"/>
        <w:left w:val="none" w:sz="0" w:space="0" w:color="auto"/>
        <w:bottom w:val="none" w:sz="0" w:space="0" w:color="auto"/>
        <w:right w:val="none" w:sz="0" w:space="0" w:color="auto"/>
      </w:divBdr>
    </w:div>
    <w:div w:id="1546985464">
      <w:bodyDiv w:val="1"/>
      <w:marLeft w:val="0"/>
      <w:marRight w:val="0"/>
      <w:marTop w:val="0"/>
      <w:marBottom w:val="0"/>
      <w:divBdr>
        <w:top w:val="none" w:sz="0" w:space="0" w:color="auto"/>
        <w:left w:val="none" w:sz="0" w:space="0" w:color="auto"/>
        <w:bottom w:val="none" w:sz="0" w:space="0" w:color="auto"/>
        <w:right w:val="none" w:sz="0" w:space="0" w:color="auto"/>
      </w:divBdr>
    </w:div>
    <w:div w:id="1547793976">
      <w:bodyDiv w:val="1"/>
      <w:marLeft w:val="0"/>
      <w:marRight w:val="0"/>
      <w:marTop w:val="0"/>
      <w:marBottom w:val="0"/>
      <w:divBdr>
        <w:top w:val="none" w:sz="0" w:space="0" w:color="auto"/>
        <w:left w:val="none" w:sz="0" w:space="0" w:color="auto"/>
        <w:bottom w:val="none" w:sz="0" w:space="0" w:color="auto"/>
        <w:right w:val="none" w:sz="0" w:space="0" w:color="auto"/>
      </w:divBdr>
    </w:div>
    <w:div w:id="1675103954">
      <w:bodyDiv w:val="1"/>
      <w:marLeft w:val="0"/>
      <w:marRight w:val="0"/>
      <w:marTop w:val="0"/>
      <w:marBottom w:val="0"/>
      <w:divBdr>
        <w:top w:val="none" w:sz="0" w:space="0" w:color="auto"/>
        <w:left w:val="none" w:sz="0" w:space="0" w:color="auto"/>
        <w:bottom w:val="none" w:sz="0" w:space="0" w:color="auto"/>
        <w:right w:val="none" w:sz="0" w:space="0" w:color="auto"/>
      </w:divBdr>
    </w:div>
    <w:div w:id="1696807454">
      <w:bodyDiv w:val="1"/>
      <w:marLeft w:val="0"/>
      <w:marRight w:val="0"/>
      <w:marTop w:val="0"/>
      <w:marBottom w:val="0"/>
      <w:divBdr>
        <w:top w:val="none" w:sz="0" w:space="0" w:color="auto"/>
        <w:left w:val="none" w:sz="0" w:space="0" w:color="auto"/>
        <w:bottom w:val="none" w:sz="0" w:space="0" w:color="auto"/>
        <w:right w:val="none" w:sz="0" w:space="0" w:color="auto"/>
      </w:divBdr>
    </w:div>
    <w:div w:id="1734890416">
      <w:bodyDiv w:val="1"/>
      <w:marLeft w:val="0"/>
      <w:marRight w:val="0"/>
      <w:marTop w:val="0"/>
      <w:marBottom w:val="0"/>
      <w:divBdr>
        <w:top w:val="none" w:sz="0" w:space="0" w:color="auto"/>
        <w:left w:val="none" w:sz="0" w:space="0" w:color="auto"/>
        <w:bottom w:val="none" w:sz="0" w:space="0" w:color="auto"/>
        <w:right w:val="none" w:sz="0" w:space="0" w:color="auto"/>
      </w:divBdr>
    </w:div>
    <w:div w:id="1749037573">
      <w:bodyDiv w:val="1"/>
      <w:marLeft w:val="0"/>
      <w:marRight w:val="0"/>
      <w:marTop w:val="0"/>
      <w:marBottom w:val="0"/>
      <w:divBdr>
        <w:top w:val="none" w:sz="0" w:space="0" w:color="auto"/>
        <w:left w:val="none" w:sz="0" w:space="0" w:color="auto"/>
        <w:bottom w:val="none" w:sz="0" w:space="0" w:color="auto"/>
        <w:right w:val="none" w:sz="0" w:space="0" w:color="auto"/>
      </w:divBdr>
      <w:divsChild>
        <w:div w:id="1096941931">
          <w:marLeft w:val="0"/>
          <w:marRight w:val="0"/>
          <w:marTop w:val="0"/>
          <w:marBottom w:val="0"/>
          <w:divBdr>
            <w:top w:val="none" w:sz="0" w:space="0" w:color="auto"/>
            <w:left w:val="single" w:sz="36" w:space="8" w:color="337AB7"/>
            <w:bottom w:val="none" w:sz="0" w:space="0" w:color="auto"/>
            <w:right w:val="none" w:sz="0" w:space="0" w:color="auto"/>
          </w:divBdr>
        </w:div>
        <w:div w:id="1984969513">
          <w:marLeft w:val="0"/>
          <w:marRight w:val="0"/>
          <w:marTop w:val="0"/>
          <w:marBottom w:val="0"/>
          <w:divBdr>
            <w:top w:val="none" w:sz="0" w:space="0" w:color="auto"/>
            <w:left w:val="none" w:sz="0" w:space="0" w:color="auto"/>
            <w:bottom w:val="none" w:sz="0" w:space="0" w:color="auto"/>
            <w:right w:val="none" w:sz="0" w:space="0" w:color="auto"/>
          </w:divBdr>
        </w:div>
        <w:div w:id="665128969">
          <w:marLeft w:val="0"/>
          <w:marRight w:val="0"/>
          <w:marTop w:val="0"/>
          <w:marBottom w:val="0"/>
          <w:divBdr>
            <w:top w:val="none" w:sz="0" w:space="0" w:color="auto"/>
            <w:left w:val="none" w:sz="0" w:space="0" w:color="auto"/>
            <w:bottom w:val="none" w:sz="0" w:space="0" w:color="auto"/>
            <w:right w:val="none" w:sz="0" w:space="0" w:color="auto"/>
          </w:divBdr>
        </w:div>
        <w:div w:id="1002242453">
          <w:marLeft w:val="0"/>
          <w:marRight w:val="0"/>
          <w:marTop w:val="0"/>
          <w:marBottom w:val="0"/>
          <w:divBdr>
            <w:top w:val="none" w:sz="0" w:space="0" w:color="auto"/>
            <w:left w:val="none" w:sz="0" w:space="0" w:color="auto"/>
            <w:bottom w:val="none" w:sz="0" w:space="0" w:color="auto"/>
            <w:right w:val="none" w:sz="0" w:space="0" w:color="auto"/>
          </w:divBdr>
        </w:div>
        <w:div w:id="1095128193">
          <w:marLeft w:val="0"/>
          <w:marRight w:val="0"/>
          <w:marTop w:val="0"/>
          <w:marBottom w:val="0"/>
          <w:divBdr>
            <w:top w:val="none" w:sz="0" w:space="0" w:color="auto"/>
            <w:left w:val="none" w:sz="0" w:space="0" w:color="auto"/>
            <w:bottom w:val="none" w:sz="0" w:space="0" w:color="auto"/>
            <w:right w:val="none" w:sz="0" w:space="0" w:color="auto"/>
          </w:divBdr>
        </w:div>
      </w:divsChild>
    </w:div>
    <w:div w:id="1758401858">
      <w:bodyDiv w:val="1"/>
      <w:marLeft w:val="0"/>
      <w:marRight w:val="0"/>
      <w:marTop w:val="0"/>
      <w:marBottom w:val="0"/>
      <w:divBdr>
        <w:top w:val="none" w:sz="0" w:space="0" w:color="auto"/>
        <w:left w:val="none" w:sz="0" w:space="0" w:color="auto"/>
        <w:bottom w:val="none" w:sz="0" w:space="0" w:color="auto"/>
        <w:right w:val="none" w:sz="0" w:space="0" w:color="auto"/>
      </w:divBdr>
    </w:div>
    <w:div w:id="1767656386">
      <w:bodyDiv w:val="1"/>
      <w:marLeft w:val="0"/>
      <w:marRight w:val="0"/>
      <w:marTop w:val="0"/>
      <w:marBottom w:val="0"/>
      <w:divBdr>
        <w:top w:val="none" w:sz="0" w:space="0" w:color="auto"/>
        <w:left w:val="none" w:sz="0" w:space="0" w:color="auto"/>
        <w:bottom w:val="none" w:sz="0" w:space="0" w:color="auto"/>
        <w:right w:val="none" w:sz="0" w:space="0" w:color="auto"/>
      </w:divBdr>
    </w:div>
    <w:div w:id="1773547036">
      <w:bodyDiv w:val="1"/>
      <w:marLeft w:val="0"/>
      <w:marRight w:val="0"/>
      <w:marTop w:val="0"/>
      <w:marBottom w:val="0"/>
      <w:divBdr>
        <w:top w:val="none" w:sz="0" w:space="0" w:color="auto"/>
        <w:left w:val="none" w:sz="0" w:space="0" w:color="auto"/>
        <w:bottom w:val="none" w:sz="0" w:space="0" w:color="auto"/>
        <w:right w:val="none" w:sz="0" w:space="0" w:color="auto"/>
      </w:divBdr>
    </w:div>
    <w:div w:id="1803108052">
      <w:bodyDiv w:val="1"/>
      <w:marLeft w:val="0"/>
      <w:marRight w:val="0"/>
      <w:marTop w:val="0"/>
      <w:marBottom w:val="0"/>
      <w:divBdr>
        <w:top w:val="none" w:sz="0" w:space="0" w:color="auto"/>
        <w:left w:val="none" w:sz="0" w:space="0" w:color="auto"/>
        <w:bottom w:val="none" w:sz="0" w:space="0" w:color="auto"/>
        <w:right w:val="none" w:sz="0" w:space="0" w:color="auto"/>
      </w:divBdr>
    </w:div>
    <w:div w:id="1806118310">
      <w:bodyDiv w:val="1"/>
      <w:marLeft w:val="0"/>
      <w:marRight w:val="0"/>
      <w:marTop w:val="0"/>
      <w:marBottom w:val="0"/>
      <w:divBdr>
        <w:top w:val="none" w:sz="0" w:space="0" w:color="auto"/>
        <w:left w:val="none" w:sz="0" w:space="0" w:color="auto"/>
        <w:bottom w:val="none" w:sz="0" w:space="0" w:color="auto"/>
        <w:right w:val="none" w:sz="0" w:space="0" w:color="auto"/>
      </w:divBdr>
    </w:div>
    <w:div w:id="1816992727">
      <w:bodyDiv w:val="1"/>
      <w:marLeft w:val="0"/>
      <w:marRight w:val="0"/>
      <w:marTop w:val="0"/>
      <w:marBottom w:val="0"/>
      <w:divBdr>
        <w:top w:val="none" w:sz="0" w:space="0" w:color="auto"/>
        <w:left w:val="none" w:sz="0" w:space="0" w:color="auto"/>
        <w:bottom w:val="none" w:sz="0" w:space="0" w:color="auto"/>
        <w:right w:val="none" w:sz="0" w:space="0" w:color="auto"/>
      </w:divBdr>
    </w:div>
    <w:div w:id="1842043849">
      <w:bodyDiv w:val="1"/>
      <w:marLeft w:val="0"/>
      <w:marRight w:val="0"/>
      <w:marTop w:val="0"/>
      <w:marBottom w:val="0"/>
      <w:divBdr>
        <w:top w:val="none" w:sz="0" w:space="0" w:color="auto"/>
        <w:left w:val="none" w:sz="0" w:space="0" w:color="auto"/>
        <w:bottom w:val="none" w:sz="0" w:space="0" w:color="auto"/>
        <w:right w:val="none" w:sz="0" w:space="0" w:color="auto"/>
      </w:divBdr>
    </w:div>
    <w:div w:id="1877425950">
      <w:bodyDiv w:val="1"/>
      <w:marLeft w:val="0"/>
      <w:marRight w:val="0"/>
      <w:marTop w:val="0"/>
      <w:marBottom w:val="0"/>
      <w:divBdr>
        <w:top w:val="none" w:sz="0" w:space="0" w:color="auto"/>
        <w:left w:val="none" w:sz="0" w:space="0" w:color="auto"/>
        <w:bottom w:val="none" w:sz="0" w:space="0" w:color="auto"/>
        <w:right w:val="none" w:sz="0" w:space="0" w:color="auto"/>
      </w:divBdr>
    </w:div>
    <w:div w:id="1923442112">
      <w:bodyDiv w:val="1"/>
      <w:marLeft w:val="0"/>
      <w:marRight w:val="0"/>
      <w:marTop w:val="0"/>
      <w:marBottom w:val="0"/>
      <w:divBdr>
        <w:top w:val="none" w:sz="0" w:space="0" w:color="auto"/>
        <w:left w:val="none" w:sz="0" w:space="0" w:color="auto"/>
        <w:bottom w:val="none" w:sz="0" w:space="0" w:color="auto"/>
        <w:right w:val="none" w:sz="0" w:space="0" w:color="auto"/>
      </w:divBdr>
      <w:divsChild>
        <w:div w:id="2092697373">
          <w:marLeft w:val="0"/>
          <w:marRight w:val="0"/>
          <w:marTop w:val="0"/>
          <w:marBottom w:val="0"/>
          <w:divBdr>
            <w:top w:val="none" w:sz="0" w:space="0" w:color="auto"/>
            <w:left w:val="none" w:sz="0" w:space="0" w:color="auto"/>
            <w:bottom w:val="none" w:sz="0" w:space="0" w:color="auto"/>
            <w:right w:val="none" w:sz="0" w:space="0" w:color="auto"/>
          </w:divBdr>
          <w:divsChild>
            <w:div w:id="1673333301">
              <w:marLeft w:val="0"/>
              <w:marRight w:val="0"/>
              <w:marTop w:val="0"/>
              <w:marBottom w:val="0"/>
              <w:divBdr>
                <w:top w:val="none" w:sz="0" w:space="0" w:color="auto"/>
                <w:left w:val="none" w:sz="0" w:space="0" w:color="auto"/>
                <w:bottom w:val="none" w:sz="0" w:space="0" w:color="auto"/>
                <w:right w:val="none" w:sz="0" w:space="0" w:color="auto"/>
              </w:divBdr>
            </w:div>
            <w:div w:id="542865274">
              <w:marLeft w:val="0"/>
              <w:marRight w:val="0"/>
              <w:marTop w:val="0"/>
              <w:marBottom w:val="0"/>
              <w:divBdr>
                <w:top w:val="none" w:sz="0" w:space="0" w:color="auto"/>
                <w:left w:val="none" w:sz="0" w:space="0" w:color="auto"/>
                <w:bottom w:val="none" w:sz="0" w:space="0" w:color="auto"/>
                <w:right w:val="none" w:sz="0" w:space="0" w:color="auto"/>
              </w:divBdr>
            </w:div>
            <w:div w:id="1073091711">
              <w:marLeft w:val="0"/>
              <w:marRight w:val="0"/>
              <w:marTop w:val="0"/>
              <w:marBottom w:val="0"/>
              <w:divBdr>
                <w:top w:val="none" w:sz="0" w:space="0" w:color="auto"/>
                <w:left w:val="none" w:sz="0" w:space="0" w:color="auto"/>
                <w:bottom w:val="none" w:sz="0" w:space="0" w:color="auto"/>
                <w:right w:val="none" w:sz="0" w:space="0" w:color="auto"/>
              </w:divBdr>
            </w:div>
            <w:div w:id="1626080498">
              <w:marLeft w:val="0"/>
              <w:marRight w:val="0"/>
              <w:marTop w:val="0"/>
              <w:marBottom w:val="0"/>
              <w:divBdr>
                <w:top w:val="none" w:sz="0" w:space="0" w:color="auto"/>
                <w:left w:val="none" w:sz="0" w:space="0" w:color="auto"/>
                <w:bottom w:val="none" w:sz="0" w:space="0" w:color="auto"/>
                <w:right w:val="none" w:sz="0" w:space="0" w:color="auto"/>
              </w:divBdr>
            </w:div>
            <w:div w:id="907689110">
              <w:marLeft w:val="0"/>
              <w:marRight w:val="0"/>
              <w:marTop w:val="0"/>
              <w:marBottom w:val="0"/>
              <w:divBdr>
                <w:top w:val="none" w:sz="0" w:space="0" w:color="auto"/>
                <w:left w:val="none" w:sz="0" w:space="0" w:color="auto"/>
                <w:bottom w:val="none" w:sz="0" w:space="0" w:color="auto"/>
                <w:right w:val="none" w:sz="0" w:space="0" w:color="auto"/>
              </w:divBdr>
            </w:div>
            <w:div w:id="1323389796">
              <w:marLeft w:val="0"/>
              <w:marRight w:val="0"/>
              <w:marTop w:val="0"/>
              <w:marBottom w:val="0"/>
              <w:divBdr>
                <w:top w:val="none" w:sz="0" w:space="0" w:color="auto"/>
                <w:left w:val="none" w:sz="0" w:space="0" w:color="auto"/>
                <w:bottom w:val="none" w:sz="0" w:space="0" w:color="auto"/>
                <w:right w:val="none" w:sz="0" w:space="0" w:color="auto"/>
              </w:divBdr>
            </w:div>
            <w:div w:id="1128090987">
              <w:marLeft w:val="0"/>
              <w:marRight w:val="0"/>
              <w:marTop w:val="0"/>
              <w:marBottom w:val="0"/>
              <w:divBdr>
                <w:top w:val="none" w:sz="0" w:space="0" w:color="auto"/>
                <w:left w:val="none" w:sz="0" w:space="0" w:color="auto"/>
                <w:bottom w:val="none" w:sz="0" w:space="0" w:color="auto"/>
                <w:right w:val="none" w:sz="0" w:space="0" w:color="auto"/>
              </w:divBdr>
            </w:div>
            <w:div w:id="720638889">
              <w:marLeft w:val="0"/>
              <w:marRight w:val="0"/>
              <w:marTop w:val="0"/>
              <w:marBottom w:val="0"/>
              <w:divBdr>
                <w:top w:val="none" w:sz="0" w:space="0" w:color="auto"/>
                <w:left w:val="none" w:sz="0" w:space="0" w:color="auto"/>
                <w:bottom w:val="none" w:sz="0" w:space="0" w:color="auto"/>
                <w:right w:val="none" w:sz="0" w:space="0" w:color="auto"/>
              </w:divBdr>
            </w:div>
            <w:div w:id="953747995">
              <w:marLeft w:val="0"/>
              <w:marRight w:val="0"/>
              <w:marTop w:val="0"/>
              <w:marBottom w:val="0"/>
              <w:divBdr>
                <w:top w:val="none" w:sz="0" w:space="0" w:color="auto"/>
                <w:left w:val="none" w:sz="0" w:space="0" w:color="auto"/>
                <w:bottom w:val="none" w:sz="0" w:space="0" w:color="auto"/>
                <w:right w:val="none" w:sz="0" w:space="0" w:color="auto"/>
              </w:divBdr>
            </w:div>
            <w:div w:id="1016233394">
              <w:marLeft w:val="0"/>
              <w:marRight w:val="0"/>
              <w:marTop w:val="0"/>
              <w:marBottom w:val="0"/>
              <w:divBdr>
                <w:top w:val="none" w:sz="0" w:space="0" w:color="auto"/>
                <w:left w:val="none" w:sz="0" w:space="0" w:color="auto"/>
                <w:bottom w:val="none" w:sz="0" w:space="0" w:color="auto"/>
                <w:right w:val="none" w:sz="0" w:space="0" w:color="auto"/>
              </w:divBdr>
            </w:div>
            <w:div w:id="1336806614">
              <w:marLeft w:val="0"/>
              <w:marRight w:val="0"/>
              <w:marTop w:val="0"/>
              <w:marBottom w:val="0"/>
              <w:divBdr>
                <w:top w:val="none" w:sz="0" w:space="0" w:color="auto"/>
                <w:left w:val="none" w:sz="0" w:space="0" w:color="auto"/>
                <w:bottom w:val="none" w:sz="0" w:space="0" w:color="auto"/>
                <w:right w:val="none" w:sz="0" w:space="0" w:color="auto"/>
              </w:divBdr>
            </w:div>
            <w:div w:id="187762196">
              <w:marLeft w:val="0"/>
              <w:marRight w:val="0"/>
              <w:marTop w:val="0"/>
              <w:marBottom w:val="0"/>
              <w:divBdr>
                <w:top w:val="none" w:sz="0" w:space="0" w:color="auto"/>
                <w:left w:val="none" w:sz="0" w:space="0" w:color="auto"/>
                <w:bottom w:val="none" w:sz="0" w:space="0" w:color="auto"/>
                <w:right w:val="none" w:sz="0" w:space="0" w:color="auto"/>
              </w:divBdr>
            </w:div>
            <w:div w:id="612640694">
              <w:marLeft w:val="0"/>
              <w:marRight w:val="0"/>
              <w:marTop w:val="0"/>
              <w:marBottom w:val="0"/>
              <w:divBdr>
                <w:top w:val="none" w:sz="0" w:space="0" w:color="auto"/>
                <w:left w:val="none" w:sz="0" w:space="0" w:color="auto"/>
                <w:bottom w:val="none" w:sz="0" w:space="0" w:color="auto"/>
                <w:right w:val="none" w:sz="0" w:space="0" w:color="auto"/>
              </w:divBdr>
            </w:div>
            <w:div w:id="232132627">
              <w:marLeft w:val="0"/>
              <w:marRight w:val="0"/>
              <w:marTop w:val="0"/>
              <w:marBottom w:val="0"/>
              <w:divBdr>
                <w:top w:val="none" w:sz="0" w:space="0" w:color="auto"/>
                <w:left w:val="none" w:sz="0" w:space="0" w:color="auto"/>
                <w:bottom w:val="none" w:sz="0" w:space="0" w:color="auto"/>
                <w:right w:val="none" w:sz="0" w:space="0" w:color="auto"/>
              </w:divBdr>
            </w:div>
            <w:div w:id="712533386">
              <w:marLeft w:val="0"/>
              <w:marRight w:val="0"/>
              <w:marTop w:val="0"/>
              <w:marBottom w:val="0"/>
              <w:divBdr>
                <w:top w:val="none" w:sz="0" w:space="0" w:color="auto"/>
                <w:left w:val="none" w:sz="0" w:space="0" w:color="auto"/>
                <w:bottom w:val="none" w:sz="0" w:space="0" w:color="auto"/>
                <w:right w:val="none" w:sz="0" w:space="0" w:color="auto"/>
              </w:divBdr>
            </w:div>
            <w:div w:id="1921937640">
              <w:marLeft w:val="0"/>
              <w:marRight w:val="0"/>
              <w:marTop w:val="0"/>
              <w:marBottom w:val="0"/>
              <w:divBdr>
                <w:top w:val="none" w:sz="0" w:space="0" w:color="auto"/>
                <w:left w:val="none" w:sz="0" w:space="0" w:color="auto"/>
                <w:bottom w:val="none" w:sz="0" w:space="0" w:color="auto"/>
                <w:right w:val="none" w:sz="0" w:space="0" w:color="auto"/>
              </w:divBdr>
            </w:div>
            <w:div w:id="241069848">
              <w:marLeft w:val="0"/>
              <w:marRight w:val="0"/>
              <w:marTop w:val="0"/>
              <w:marBottom w:val="0"/>
              <w:divBdr>
                <w:top w:val="none" w:sz="0" w:space="0" w:color="auto"/>
                <w:left w:val="none" w:sz="0" w:space="0" w:color="auto"/>
                <w:bottom w:val="none" w:sz="0" w:space="0" w:color="auto"/>
                <w:right w:val="none" w:sz="0" w:space="0" w:color="auto"/>
              </w:divBdr>
            </w:div>
            <w:div w:id="42217166">
              <w:marLeft w:val="0"/>
              <w:marRight w:val="0"/>
              <w:marTop w:val="0"/>
              <w:marBottom w:val="0"/>
              <w:divBdr>
                <w:top w:val="none" w:sz="0" w:space="0" w:color="auto"/>
                <w:left w:val="none" w:sz="0" w:space="0" w:color="auto"/>
                <w:bottom w:val="none" w:sz="0" w:space="0" w:color="auto"/>
                <w:right w:val="none" w:sz="0" w:space="0" w:color="auto"/>
              </w:divBdr>
            </w:div>
            <w:div w:id="993797196">
              <w:marLeft w:val="0"/>
              <w:marRight w:val="0"/>
              <w:marTop w:val="0"/>
              <w:marBottom w:val="0"/>
              <w:divBdr>
                <w:top w:val="none" w:sz="0" w:space="0" w:color="auto"/>
                <w:left w:val="none" w:sz="0" w:space="0" w:color="auto"/>
                <w:bottom w:val="none" w:sz="0" w:space="0" w:color="auto"/>
                <w:right w:val="none" w:sz="0" w:space="0" w:color="auto"/>
              </w:divBdr>
            </w:div>
            <w:div w:id="333263845">
              <w:marLeft w:val="0"/>
              <w:marRight w:val="0"/>
              <w:marTop w:val="0"/>
              <w:marBottom w:val="0"/>
              <w:divBdr>
                <w:top w:val="none" w:sz="0" w:space="0" w:color="auto"/>
                <w:left w:val="none" w:sz="0" w:space="0" w:color="auto"/>
                <w:bottom w:val="none" w:sz="0" w:space="0" w:color="auto"/>
                <w:right w:val="none" w:sz="0" w:space="0" w:color="auto"/>
              </w:divBdr>
            </w:div>
            <w:div w:id="1692952097">
              <w:marLeft w:val="0"/>
              <w:marRight w:val="0"/>
              <w:marTop w:val="0"/>
              <w:marBottom w:val="0"/>
              <w:divBdr>
                <w:top w:val="none" w:sz="0" w:space="0" w:color="auto"/>
                <w:left w:val="none" w:sz="0" w:space="0" w:color="auto"/>
                <w:bottom w:val="none" w:sz="0" w:space="0" w:color="auto"/>
                <w:right w:val="none" w:sz="0" w:space="0" w:color="auto"/>
              </w:divBdr>
            </w:div>
            <w:div w:id="440955199">
              <w:marLeft w:val="0"/>
              <w:marRight w:val="0"/>
              <w:marTop w:val="0"/>
              <w:marBottom w:val="0"/>
              <w:divBdr>
                <w:top w:val="none" w:sz="0" w:space="0" w:color="auto"/>
                <w:left w:val="none" w:sz="0" w:space="0" w:color="auto"/>
                <w:bottom w:val="none" w:sz="0" w:space="0" w:color="auto"/>
                <w:right w:val="none" w:sz="0" w:space="0" w:color="auto"/>
              </w:divBdr>
            </w:div>
            <w:div w:id="601383153">
              <w:marLeft w:val="0"/>
              <w:marRight w:val="0"/>
              <w:marTop w:val="0"/>
              <w:marBottom w:val="0"/>
              <w:divBdr>
                <w:top w:val="none" w:sz="0" w:space="0" w:color="auto"/>
                <w:left w:val="none" w:sz="0" w:space="0" w:color="auto"/>
                <w:bottom w:val="none" w:sz="0" w:space="0" w:color="auto"/>
                <w:right w:val="none" w:sz="0" w:space="0" w:color="auto"/>
              </w:divBdr>
            </w:div>
            <w:div w:id="545070978">
              <w:marLeft w:val="0"/>
              <w:marRight w:val="0"/>
              <w:marTop w:val="0"/>
              <w:marBottom w:val="0"/>
              <w:divBdr>
                <w:top w:val="none" w:sz="0" w:space="0" w:color="auto"/>
                <w:left w:val="none" w:sz="0" w:space="0" w:color="auto"/>
                <w:bottom w:val="none" w:sz="0" w:space="0" w:color="auto"/>
                <w:right w:val="none" w:sz="0" w:space="0" w:color="auto"/>
              </w:divBdr>
            </w:div>
            <w:div w:id="1405491262">
              <w:marLeft w:val="0"/>
              <w:marRight w:val="0"/>
              <w:marTop w:val="0"/>
              <w:marBottom w:val="0"/>
              <w:divBdr>
                <w:top w:val="none" w:sz="0" w:space="0" w:color="auto"/>
                <w:left w:val="none" w:sz="0" w:space="0" w:color="auto"/>
                <w:bottom w:val="none" w:sz="0" w:space="0" w:color="auto"/>
                <w:right w:val="none" w:sz="0" w:space="0" w:color="auto"/>
              </w:divBdr>
            </w:div>
            <w:div w:id="22480155">
              <w:marLeft w:val="0"/>
              <w:marRight w:val="0"/>
              <w:marTop w:val="0"/>
              <w:marBottom w:val="0"/>
              <w:divBdr>
                <w:top w:val="none" w:sz="0" w:space="0" w:color="auto"/>
                <w:left w:val="none" w:sz="0" w:space="0" w:color="auto"/>
                <w:bottom w:val="none" w:sz="0" w:space="0" w:color="auto"/>
                <w:right w:val="none" w:sz="0" w:space="0" w:color="auto"/>
              </w:divBdr>
            </w:div>
            <w:div w:id="1577666854">
              <w:marLeft w:val="0"/>
              <w:marRight w:val="0"/>
              <w:marTop w:val="0"/>
              <w:marBottom w:val="0"/>
              <w:divBdr>
                <w:top w:val="none" w:sz="0" w:space="0" w:color="auto"/>
                <w:left w:val="none" w:sz="0" w:space="0" w:color="auto"/>
                <w:bottom w:val="none" w:sz="0" w:space="0" w:color="auto"/>
                <w:right w:val="none" w:sz="0" w:space="0" w:color="auto"/>
              </w:divBdr>
            </w:div>
            <w:div w:id="1521895307">
              <w:marLeft w:val="0"/>
              <w:marRight w:val="0"/>
              <w:marTop w:val="0"/>
              <w:marBottom w:val="0"/>
              <w:divBdr>
                <w:top w:val="none" w:sz="0" w:space="0" w:color="auto"/>
                <w:left w:val="none" w:sz="0" w:space="0" w:color="auto"/>
                <w:bottom w:val="none" w:sz="0" w:space="0" w:color="auto"/>
                <w:right w:val="none" w:sz="0" w:space="0" w:color="auto"/>
              </w:divBdr>
            </w:div>
            <w:div w:id="1336223096">
              <w:marLeft w:val="0"/>
              <w:marRight w:val="0"/>
              <w:marTop w:val="0"/>
              <w:marBottom w:val="0"/>
              <w:divBdr>
                <w:top w:val="none" w:sz="0" w:space="0" w:color="auto"/>
                <w:left w:val="none" w:sz="0" w:space="0" w:color="auto"/>
                <w:bottom w:val="none" w:sz="0" w:space="0" w:color="auto"/>
                <w:right w:val="none" w:sz="0" w:space="0" w:color="auto"/>
              </w:divBdr>
            </w:div>
            <w:div w:id="167520572">
              <w:marLeft w:val="0"/>
              <w:marRight w:val="0"/>
              <w:marTop w:val="0"/>
              <w:marBottom w:val="0"/>
              <w:divBdr>
                <w:top w:val="none" w:sz="0" w:space="0" w:color="auto"/>
                <w:left w:val="none" w:sz="0" w:space="0" w:color="auto"/>
                <w:bottom w:val="none" w:sz="0" w:space="0" w:color="auto"/>
                <w:right w:val="none" w:sz="0" w:space="0" w:color="auto"/>
              </w:divBdr>
            </w:div>
            <w:div w:id="36664697">
              <w:marLeft w:val="0"/>
              <w:marRight w:val="0"/>
              <w:marTop w:val="0"/>
              <w:marBottom w:val="0"/>
              <w:divBdr>
                <w:top w:val="none" w:sz="0" w:space="0" w:color="auto"/>
                <w:left w:val="none" w:sz="0" w:space="0" w:color="auto"/>
                <w:bottom w:val="none" w:sz="0" w:space="0" w:color="auto"/>
                <w:right w:val="none" w:sz="0" w:space="0" w:color="auto"/>
              </w:divBdr>
            </w:div>
            <w:div w:id="1151367462">
              <w:marLeft w:val="0"/>
              <w:marRight w:val="0"/>
              <w:marTop w:val="0"/>
              <w:marBottom w:val="0"/>
              <w:divBdr>
                <w:top w:val="none" w:sz="0" w:space="0" w:color="auto"/>
                <w:left w:val="none" w:sz="0" w:space="0" w:color="auto"/>
                <w:bottom w:val="none" w:sz="0" w:space="0" w:color="auto"/>
                <w:right w:val="none" w:sz="0" w:space="0" w:color="auto"/>
              </w:divBdr>
            </w:div>
            <w:div w:id="1641300608">
              <w:marLeft w:val="0"/>
              <w:marRight w:val="0"/>
              <w:marTop w:val="0"/>
              <w:marBottom w:val="0"/>
              <w:divBdr>
                <w:top w:val="none" w:sz="0" w:space="0" w:color="auto"/>
                <w:left w:val="none" w:sz="0" w:space="0" w:color="auto"/>
                <w:bottom w:val="none" w:sz="0" w:space="0" w:color="auto"/>
                <w:right w:val="none" w:sz="0" w:space="0" w:color="auto"/>
              </w:divBdr>
            </w:div>
            <w:div w:id="1153909181">
              <w:marLeft w:val="0"/>
              <w:marRight w:val="0"/>
              <w:marTop w:val="0"/>
              <w:marBottom w:val="0"/>
              <w:divBdr>
                <w:top w:val="none" w:sz="0" w:space="0" w:color="auto"/>
                <w:left w:val="none" w:sz="0" w:space="0" w:color="auto"/>
                <w:bottom w:val="none" w:sz="0" w:space="0" w:color="auto"/>
                <w:right w:val="none" w:sz="0" w:space="0" w:color="auto"/>
              </w:divBdr>
            </w:div>
            <w:div w:id="384257877">
              <w:marLeft w:val="0"/>
              <w:marRight w:val="0"/>
              <w:marTop w:val="0"/>
              <w:marBottom w:val="0"/>
              <w:divBdr>
                <w:top w:val="none" w:sz="0" w:space="0" w:color="auto"/>
                <w:left w:val="none" w:sz="0" w:space="0" w:color="auto"/>
                <w:bottom w:val="none" w:sz="0" w:space="0" w:color="auto"/>
                <w:right w:val="none" w:sz="0" w:space="0" w:color="auto"/>
              </w:divBdr>
            </w:div>
            <w:div w:id="543949262">
              <w:marLeft w:val="0"/>
              <w:marRight w:val="0"/>
              <w:marTop w:val="0"/>
              <w:marBottom w:val="0"/>
              <w:divBdr>
                <w:top w:val="none" w:sz="0" w:space="0" w:color="auto"/>
                <w:left w:val="none" w:sz="0" w:space="0" w:color="auto"/>
                <w:bottom w:val="none" w:sz="0" w:space="0" w:color="auto"/>
                <w:right w:val="none" w:sz="0" w:space="0" w:color="auto"/>
              </w:divBdr>
            </w:div>
            <w:div w:id="1298998758">
              <w:marLeft w:val="0"/>
              <w:marRight w:val="0"/>
              <w:marTop w:val="0"/>
              <w:marBottom w:val="0"/>
              <w:divBdr>
                <w:top w:val="none" w:sz="0" w:space="0" w:color="auto"/>
                <w:left w:val="none" w:sz="0" w:space="0" w:color="auto"/>
                <w:bottom w:val="none" w:sz="0" w:space="0" w:color="auto"/>
                <w:right w:val="none" w:sz="0" w:space="0" w:color="auto"/>
              </w:divBdr>
            </w:div>
            <w:div w:id="1974864754">
              <w:marLeft w:val="0"/>
              <w:marRight w:val="0"/>
              <w:marTop w:val="0"/>
              <w:marBottom w:val="0"/>
              <w:divBdr>
                <w:top w:val="none" w:sz="0" w:space="0" w:color="auto"/>
                <w:left w:val="none" w:sz="0" w:space="0" w:color="auto"/>
                <w:bottom w:val="none" w:sz="0" w:space="0" w:color="auto"/>
                <w:right w:val="none" w:sz="0" w:space="0" w:color="auto"/>
              </w:divBdr>
            </w:div>
            <w:div w:id="713384721">
              <w:marLeft w:val="0"/>
              <w:marRight w:val="0"/>
              <w:marTop w:val="0"/>
              <w:marBottom w:val="0"/>
              <w:divBdr>
                <w:top w:val="none" w:sz="0" w:space="0" w:color="auto"/>
                <w:left w:val="none" w:sz="0" w:space="0" w:color="auto"/>
                <w:bottom w:val="none" w:sz="0" w:space="0" w:color="auto"/>
                <w:right w:val="none" w:sz="0" w:space="0" w:color="auto"/>
              </w:divBdr>
            </w:div>
            <w:div w:id="607931803">
              <w:marLeft w:val="0"/>
              <w:marRight w:val="0"/>
              <w:marTop w:val="0"/>
              <w:marBottom w:val="0"/>
              <w:divBdr>
                <w:top w:val="none" w:sz="0" w:space="0" w:color="auto"/>
                <w:left w:val="none" w:sz="0" w:space="0" w:color="auto"/>
                <w:bottom w:val="none" w:sz="0" w:space="0" w:color="auto"/>
                <w:right w:val="none" w:sz="0" w:space="0" w:color="auto"/>
              </w:divBdr>
            </w:div>
            <w:div w:id="1191257159">
              <w:marLeft w:val="0"/>
              <w:marRight w:val="0"/>
              <w:marTop w:val="0"/>
              <w:marBottom w:val="0"/>
              <w:divBdr>
                <w:top w:val="none" w:sz="0" w:space="0" w:color="auto"/>
                <w:left w:val="none" w:sz="0" w:space="0" w:color="auto"/>
                <w:bottom w:val="none" w:sz="0" w:space="0" w:color="auto"/>
                <w:right w:val="none" w:sz="0" w:space="0" w:color="auto"/>
              </w:divBdr>
            </w:div>
            <w:div w:id="1125002104">
              <w:marLeft w:val="0"/>
              <w:marRight w:val="0"/>
              <w:marTop w:val="0"/>
              <w:marBottom w:val="0"/>
              <w:divBdr>
                <w:top w:val="none" w:sz="0" w:space="0" w:color="auto"/>
                <w:left w:val="none" w:sz="0" w:space="0" w:color="auto"/>
                <w:bottom w:val="none" w:sz="0" w:space="0" w:color="auto"/>
                <w:right w:val="none" w:sz="0" w:space="0" w:color="auto"/>
              </w:divBdr>
            </w:div>
            <w:div w:id="501822660">
              <w:marLeft w:val="0"/>
              <w:marRight w:val="0"/>
              <w:marTop w:val="0"/>
              <w:marBottom w:val="0"/>
              <w:divBdr>
                <w:top w:val="none" w:sz="0" w:space="0" w:color="auto"/>
                <w:left w:val="none" w:sz="0" w:space="0" w:color="auto"/>
                <w:bottom w:val="none" w:sz="0" w:space="0" w:color="auto"/>
                <w:right w:val="none" w:sz="0" w:space="0" w:color="auto"/>
              </w:divBdr>
            </w:div>
            <w:div w:id="1290163136">
              <w:marLeft w:val="0"/>
              <w:marRight w:val="0"/>
              <w:marTop w:val="0"/>
              <w:marBottom w:val="0"/>
              <w:divBdr>
                <w:top w:val="none" w:sz="0" w:space="0" w:color="auto"/>
                <w:left w:val="none" w:sz="0" w:space="0" w:color="auto"/>
                <w:bottom w:val="none" w:sz="0" w:space="0" w:color="auto"/>
                <w:right w:val="none" w:sz="0" w:space="0" w:color="auto"/>
              </w:divBdr>
            </w:div>
            <w:div w:id="2142455131">
              <w:marLeft w:val="0"/>
              <w:marRight w:val="0"/>
              <w:marTop w:val="0"/>
              <w:marBottom w:val="0"/>
              <w:divBdr>
                <w:top w:val="none" w:sz="0" w:space="0" w:color="auto"/>
                <w:left w:val="none" w:sz="0" w:space="0" w:color="auto"/>
                <w:bottom w:val="none" w:sz="0" w:space="0" w:color="auto"/>
                <w:right w:val="none" w:sz="0" w:space="0" w:color="auto"/>
              </w:divBdr>
            </w:div>
            <w:div w:id="1311210125">
              <w:marLeft w:val="0"/>
              <w:marRight w:val="0"/>
              <w:marTop w:val="0"/>
              <w:marBottom w:val="0"/>
              <w:divBdr>
                <w:top w:val="none" w:sz="0" w:space="0" w:color="auto"/>
                <w:left w:val="none" w:sz="0" w:space="0" w:color="auto"/>
                <w:bottom w:val="none" w:sz="0" w:space="0" w:color="auto"/>
                <w:right w:val="none" w:sz="0" w:space="0" w:color="auto"/>
              </w:divBdr>
            </w:div>
            <w:div w:id="729961735">
              <w:marLeft w:val="0"/>
              <w:marRight w:val="0"/>
              <w:marTop w:val="0"/>
              <w:marBottom w:val="0"/>
              <w:divBdr>
                <w:top w:val="none" w:sz="0" w:space="0" w:color="auto"/>
                <w:left w:val="none" w:sz="0" w:space="0" w:color="auto"/>
                <w:bottom w:val="none" w:sz="0" w:space="0" w:color="auto"/>
                <w:right w:val="none" w:sz="0" w:space="0" w:color="auto"/>
              </w:divBdr>
            </w:div>
            <w:div w:id="199361695">
              <w:marLeft w:val="0"/>
              <w:marRight w:val="0"/>
              <w:marTop w:val="0"/>
              <w:marBottom w:val="0"/>
              <w:divBdr>
                <w:top w:val="none" w:sz="0" w:space="0" w:color="auto"/>
                <w:left w:val="none" w:sz="0" w:space="0" w:color="auto"/>
                <w:bottom w:val="none" w:sz="0" w:space="0" w:color="auto"/>
                <w:right w:val="none" w:sz="0" w:space="0" w:color="auto"/>
              </w:divBdr>
            </w:div>
            <w:div w:id="1103575352">
              <w:marLeft w:val="0"/>
              <w:marRight w:val="0"/>
              <w:marTop w:val="0"/>
              <w:marBottom w:val="0"/>
              <w:divBdr>
                <w:top w:val="none" w:sz="0" w:space="0" w:color="auto"/>
                <w:left w:val="none" w:sz="0" w:space="0" w:color="auto"/>
                <w:bottom w:val="none" w:sz="0" w:space="0" w:color="auto"/>
                <w:right w:val="none" w:sz="0" w:space="0" w:color="auto"/>
              </w:divBdr>
            </w:div>
            <w:div w:id="1117916401">
              <w:marLeft w:val="0"/>
              <w:marRight w:val="0"/>
              <w:marTop w:val="0"/>
              <w:marBottom w:val="0"/>
              <w:divBdr>
                <w:top w:val="none" w:sz="0" w:space="0" w:color="auto"/>
                <w:left w:val="none" w:sz="0" w:space="0" w:color="auto"/>
                <w:bottom w:val="none" w:sz="0" w:space="0" w:color="auto"/>
                <w:right w:val="none" w:sz="0" w:space="0" w:color="auto"/>
              </w:divBdr>
            </w:div>
            <w:div w:id="364060448">
              <w:marLeft w:val="0"/>
              <w:marRight w:val="0"/>
              <w:marTop w:val="0"/>
              <w:marBottom w:val="0"/>
              <w:divBdr>
                <w:top w:val="none" w:sz="0" w:space="0" w:color="auto"/>
                <w:left w:val="none" w:sz="0" w:space="0" w:color="auto"/>
                <w:bottom w:val="none" w:sz="0" w:space="0" w:color="auto"/>
                <w:right w:val="none" w:sz="0" w:space="0" w:color="auto"/>
              </w:divBdr>
            </w:div>
            <w:div w:id="384646275">
              <w:marLeft w:val="0"/>
              <w:marRight w:val="0"/>
              <w:marTop w:val="0"/>
              <w:marBottom w:val="0"/>
              <w:divBdr>
                <w:top w:val="none" w:sz="0" w:space="0" w:color="auto"/>
                <w:left w:val="none" w:sz="0" w:space="0" w:color="auto"/>
                <w:bottom w:val="none" w:sz="0" w:space="0" w:color="auto"/>
                <w:right w:val="none" w:sz="0" w:space="0" w:color="auto"/>
              </w:divBdr>
            </w:div>
            <w:div w:id="372966168">
              <w:marLeft w:val="0"/>
              <w:marRight w:val="0"/>
              <w:marTop w:val="0"/>
              <w:marBottom w:val="0"/>
              <w:divBdr>
                <w:top w:val="none" w:sz="0" w:space="0" w:color="auto"/>
                <w:left w:val="none" w:sz="0" w:space="0" w:color="auto"/>
                <w:bottom w:val="none" w:sz="0" w:space="0" w:color="auto"/>
                <w:right w:val="none" w:sz="0" w:space="0" w:color="auto"/>
              </w:divBdr>
            </w:div>
            <w:div w:id="715737596">
              <w:marLeft w:val="0"/>
              <w:marRight w:val="0"/>
              <w:marTop w:val="0"/>
              <w:marBottom w:val="0"/>
              <w:divBdr>
                <w:top w:val="none" w:sz="0" w:space="0" w:color="auto"/>
                <w:left w:val="none" w:sz="0" w:space="0" w:color="auto"/>
                <w:bottom w:val="none" w:sz="0" w:space="0" w:color="auto"/>
                <w:right w:val="none" w:sz="0" w:space="0" w:color="auto"/>
              </w:divBdr>
            </w:div>
            <w:div w:id="1684044932">
              <w:marLeft w:val="0"/>
              <w:marRight w:val="0"/>
              <w:marTop w:val="0"/>
              <w:marBottom w:val="0"/>
              <w:divBdr>
                <w:top w:val="none" w:sz="0" w:space="0" w:color="auto"/>
                <w:left w:val="none" w:sz="0" w:space="0" w:color="auto"/>
                <w:bottom w:val="none" w:sz="0" w:space="0" w:color="auto"/>
                <w:right w:val="none" w:sz="0" w:space="0" w:color="auto"/>
              </w:divBdr>
            </w:div>
            <w:div w:id="19666315">
              <w:marLeft w:val="0"/>
              <w:marRight w:val="0"/>
              <w:marTop w:val="0"/>
              <w:marBottom w:val="0"/>
              <w:divBdr>
                <w:top w:val="none" w:sz="0" w:space="0" w:color="auto"/>
                <w:left w:val="none" w:sz="0" w:space="0" w:color="auto"/>
                <w:bottom w:val="none" w:sz="0" w:space="0" w:color="auto"/>
                <w:right w:val="none" w:sz="0" w:space="0" w:color="auto"/>
              </w:divBdr>
            </w:div>
            <w:div w:id="123893527">
              <w:marLeft w:val="0"/>
              <w:marRight w:val="0"/>
              <w:marTop w:val="0"/>
              <w:marBottom w:val="0"/>
              <w:divBdr>
                <w:top w:val="none" w:sz="0" w:space="0" w:color="auto"/>
                <w:left w:val="none" w:sz="0" w:space="0" w:color="auto"/>
                <w:bottom w:val="none" w:sz="0" w:space="0" w:color="auto"/>
                <w:right w:val="none" w:sz="0" w:space="0" w:color="auto"/>
              </w:divBdr>
            </w:div>
            <w:div w:id="1512985239">
              <w:marLeft w:val="0"/>
              <w:marRight w:val="0"/>
              <w:marTop w:val="0"/>
              <w:marBottom w:val="0"/>
              <w:divBdr>
                <w:top w:val="none" w:sz="0" w:space="0" w:color="auto"/>
                <w:left w:val="none" w:sz="0" w:space="0" w:color="auto"/>
                <w:bottom w:val="none" w:sz="0" w:space="0" w:color="auto"/>
                <w:right w:val="none" w:sz="0" w:space="0" w:color="auto"/>
              </w:divBdr>
            </w:div>
            <w:div w:id="2114477785">
              <w:marLeft w:val="0"/>
              <w:marRight w:val="0"/>
              <w:marTop w:val="0"/>
              <w:marBottom w:val="0"/>
              <w:divBdr>
                <w:top w:val="none" w:sz="0" w:space="0" w:color="auto"/>
                <w:left w:val="none" w:sz="0" w:space="0" w:color="auto"/>
                <w:bottom w:val="none" w:sz="0" w:space="0" w:color="auto"/>
                <w:right w:val="none" w:sz="0" w:space="0" w:color="auto"/>
              </w:divBdr>
            </w:div>
            <w:div w:id="163895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92036">
      <w:bodyDiv w:val="1"/>
      <w:marLeft w:val="0"/>
      <w:marRight w:val="0"/>
      <w:marTop w:val="0"/>
      <w:marBottom w:val="0"/>
      <w:divBdr>
        <w:top w:val="none" w:sz="0" w:space="0" w:color="auto"/>
        <w:left w:val="none" w:sz="0" w:space="0" w:color="auto"/>
        <w:bottom w:val="none" w:sz="0" w:space="0" w:color="auto"/>
        <w:right w:val="none" w:sz="0" w:space="0" w:color="auto"/>
      </w:divBdr>
    </w:div>
    <w:div w:id="1972130215">
      <w:bodyDiv w:val="1"/>
      <w:marLeft w:val="0"/>
      <w:marRight w:val="0"/>
      <w:marTop w:val="0"/>
      <w:marBottom w:val="0"/>
      <w:divBdr>
        <w:top w:val="none" w:sz="0" w:space="0" w:color="auto"/>
        <w:left w:val="none" w:sz="0" w:space="0" w:color="auto"/>
        <w:bottom w:val="none" w:sz="0" w:space="0" w:color="auto"/>
        <w:right w:val="none" w:sz="0" w:space="0" w:color="auto"/>
      </w:divBdr>
    </w:div>
    <w:div w:id="2075272388">
      <w:bodyDiv w:val="1"/>
      <w:marLeft w:val="0"/>
      <w:marRight w:val="0"/>
      <w:marTop w:val="0"/>
      <w:marBottom w:val="0"/>
      <w:divBdr>
        <w:top w:val="none" w:sz="0" w:space="0" w:color="auto"/>
        <w:left w:val="none" w:sz="0" w:space="0" w:color="auto"/>
        <w:bottom w:val="none" w:sz="0" w:space="0" w:color="auto"/>
        <w:right w:val="none" w:sz="0" w:space="0" w:color="auto"/>
      </w:divBdr>
    </w:div>
    <w:div w:id="2111006644">
      <w:bodyDiv w:val="1"/>
      <w:marLeft w:val="0"/>
      <w:marRight w:val="0"/>
      <w:marTop w:val="0"/>
      <w:marBottom w:val="0"/>
      <w:divBdr>
        <w:top w:val="none" w:sz="0" w:space="0" w:color="auto"/>
        <w:left w:val="none" w:sz="0" w:space="0" w:color="auto"/>
        <w:bottom w:val="none" w:sz="0" w:space="0" w:color="auto"/>
        <w:right w:val="none" w:sz="0" w:space="0" w:color="auto"/>
      </w:divBdr>
    </w:div>
    <w:div w:id="211277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crma.stanford.edu/~jos/sasp/Envelope_Compression.html"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pravin jagtap</dc:creator>
  <cp:lastModifiedBy>Harish Fegade</cp:lastModifiedBy>
  <cp:revision>4</cp:revision>
  <cp:lastPrinted>2022-10-08T18:10:00Z</cp:lastPrinted>
  <dcterms:created xsi:type="dcterms:W3CDTF">2022-10-18T09:05:00Z</dcterms:created>
  <dcterms:modified xsi:type="dcterms:W3CDTF">2023-07-16T17:29:00Z</dcterms:modified>
</cp:coreProperties>
</file>